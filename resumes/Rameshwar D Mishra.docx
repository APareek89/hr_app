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29" w:rsidRPr="00D110AF" w:rsidRDefault="00164970" w:rsidP="00164970">
      <w:pPr>
        <w:spacing w:after="0"/>
        <w:jc w:val="center"/>
        <w:rPr>
          <w:rFonts w:asciiTheme="minorHAnsi" w:hAnsiTheme="minorHAnsi"/>
          <w:b/>
          <w:sz w:val="26"/>
          <w:szCs w:val="26"/>
        </w:rPr>
      </w:pPr>
      <w:r w:rsidRPr="00D110AF">
        <w:rPr>
          <w:rFonts w:asciiTheme="minorHAnsi" w:hAnsiTheme="minorHAnsi"/>
          <w:b/>
          <w:sz w:val="26"/>
          <w:szCs w:val="26"/>
        </w:rPr>
        <w:t>RESUME</w:t>
      </w:r>
    </w:p>
    <w:p w:rsidR="00E15782" w:rsidRPr="00D110AF" w:rsidRDefault="004F09EA" w:rsidP="00047E29">
      <w:pPr>
        <w:spacing w:after="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pict>
          <v:rect id="_x0000_i1025" style="width:540pt;height:1.7pt" o:hralign="center" o:hrstd="t" o:hrnoshade="t" o:hr="t" fillcolor="#906030" stroked="f"/>
        </w:pict>
      </w:r>
    </w:p>
    <w:p w:rsidR="00E15782" w:rsidRPr="00D110AF" w:rsidRDefault="00E16455" w:rsidP="00047E29">
      <w:pPr>
        <w:spacing w:after="0"/>
        <w:jc w:val="both"/>
        <w:rPr>
          <w:rFonts w:asciiTheme="minorHAnsi" w:hAnsiTheme="minorHAnsi"/>
          <w:b/>
          <w:sz w:val="26"/>
          <w:szCs w:val="26"/>
        </w:rPr>
      </w:pPr>
      <w:r w:rsidRPr="00D110AF">
        <w:rPr>
          <w:rFonts w:asciiTheme="minorHAnsi" w:hAnsiTheme="minorHAnsi"/>
          <w:b/>
          <w:sz w:val="26"/>
          <w:szCs w:val="26"/>
        </w:rPr>
        <w:t xml:space="preserve">RAMESHWAR </w:t>
      </w:r>
      <w:r w:rsidR="00A77302" w:rsidRPr="00D110AF">
        <w:rPr>
          <w:rFonts w:asciiTheme="minorHAnsi" w:hAnsiTheme="minorHAnsi"/>
          <w:b/>
          <w:sz w:val="26"/>
          <w:szCs w:val="26"/>
        </w:rPr>
        <w:t xml:space="preserve">D </w:t>
      </w:r>
      <w:r w:rsidRPr="00D110AF">
        <w:rPr>
          <w:rFonts w:asciiTheme="minorHAnsi" w:hAnsiTheme="minorHAnsi"/>
          <w:b/>
          <w:sz w:val="26"/>
          <w:szCs w:val="26"/>
        </w:rPr>
        <w:t>MISHRA</w:t>
      </w:r>
    </w:p>
    <w:p w:rsidR="00E15782" w:rsidRPr="00D110AF" w:rsidRDefault="00806480" w:rsidP="00047E29">
      <w:pPr>
        <w:spacing w:after="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House No- L-121, Pocket-L, Delta-2, Gr.Noida</w:t>
      </w:r>
    </w:p>
    <w:p w:rsidR="00E15782" w:rsidRPr="00D110AF" w:rsidRDefault="00E15782" w:rsidP="00047E29">
      <w:pPr>
        <w:spacing w:after="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>Contact:</w:t>
      </w:r>
      <w:r w:rsidRPr="00D110AF">
        <w:rPr>
          <w:rFonts w:asciiTheme="minorHAnsi" w:hAnsiTheme="minorHAnsi"/>
          <w:sz w:val="21"/>
          <w:szCs w:val="21"/>
        </w:rPr>
        <w:t xml:space="preserve"> +91 </w:t>
      </w:r>
      <w:r w:rsidR="00047E29" w:rsidRPr="00D110AF">
        <w:rPr>
          <w:rFonts w:asciiTheme="minorHAnsi" w:hAnsiTheme="minorHAnsi"/>
          <w:sz w:val="21"/>
          <w:szCs w:val="21"/>
        </w:rPr>
        <w:t>–</w:t>
      </w:r>
      <w:r w:rsidRPr="00D110AF">
        <w:rPr>
          <w:rFonts w:asciiTheme="minorHAnsi" w:hAnsiTheme="minorHAnsi"/>
          <w:sz w:val="21"/>
          <w:szCs w:val="21"/>
        </w:rPr>
        <w:t xml:space="preserve"> </w:t>
      </w:r>
      <w:r w:rsidR="00F34086" w:rsidRPr="00D110AF">
        <w:rPr>
          <w:rFonts w:asciiTheme="minorHAnsi" w:hAnsiTheme="minorHAnsi"/>
          <w:sz w:val="21"/>
          <w:szCs w:val="21"/>
        </w:rPr>
        <w:t xml:space="preserve">06359441814, </w:t>
      </w:r>
      <w:r w:rsidR="00E16455" w:rsidRPr="00D110AF">
        <w:rPr>
          <w:rFonts w:asciiTheme="minorHAnsi" w:hAnsiTheme="minorHAnsi"/>
          <w:sz w:val="21"/>
          <w:szCs w:val="21"/>
        </w:rPr>
        <w:t>8758286780</w:t>
      </w:r>
      <w:r w:rsidR="00047E29" w:rsidRPr="00D110AF">
        <w:rPr>
          <w:rFonts w:asciiTheme="minorHAnsi" w:hAnsiTheme="minorHAnsi"/>
          <w:sz w:val="21"/>
          <w:szCs w:val="21"/>
        </w:rPr>
        <w:t xml:space="preserve"> |</w:t>
      </w:r>
      <w:r w:rsidRPr="00D110AF">
        <w:rPr>
          <w:rFonts w:asciiTheme="minorHAnsi" w:hAnsiTheme="minorHAnsi"/>
          <w:sz w:val="21"/>
          <w:szCs w:val="21"/>
        </w:rPr>
        <w:t xml:space="preserve"> </w:t>
      </w:r>
      <w:r w:rsidRPr="00D110AF">
        <w:rPr>
          <w:rFonts w:asciiTheme="minorHAnsi" w:hAnsiTheme="minorHAnsi"/>
          <w:b/>
          <w:sz w:val="21"/>
          <w:szCs w:val="21"/>
        </w:rPr>
        <w:t>Email:</w:t>
      </w:r>
      <w:r w:rsidRPr="00D110AF">
        <w:rPr>
          <w:rFonts w:asciiTheme="minorHAnsi" w:hAnsiTheme="minorHAnsi"/>
          <w:sz w:val="21"/>
          <w:szCs w:val="21"/>
        </w:rPr>
        <w:t xml:space="preserve"> </w:t>
      </w:r>
      <w:hyperlink r:id="rId8" w:history="1">
        <w:r w:rsidR="00E16455" w:rsidRPr="00D110AF">
          <w:rPr>
            <w:rStyle w:val="Hyperlink"/>
            <w:rFonts w:asciiTheme="minorHAnsi" w:hAnsiTheme="minorHAnsi"/>
            <w:sz w:val="21"/>
            <w:szCs w:val="21"/>
          </w:rPr>
          <w:t>dondaicha@yahoo.co.in</w:t>
        </w:r>
      </w:hyperlink>
      <w:r w:rsidR="00E16455" w:rsidRPr="00D110AF">
        <w:rPr>
          <w:rFonts w:asciiTheme="minorHAnsi" w:hAnsiTheme="minorHAnsi"/>
          <w:sz w:val="21"/>
          <w:szCs w:val="21"/>
        </w:rPr>
        <w:t xml:space="preserve"> </w:t>
      </w:r>
    </w:p>
    <w:p w:rsidR="006D21F1" w:rsidRPr="00D110AF" w:rsidRDefault="004F09EA" w:rsidP="00047E29">
      <w:pPr>
        <w:spacing w:after="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pict>
          <v:rect id="_x0000_i1026" style="width:540pt;height:1.7pt" o:hralign="center" o:hrstd="t" o:hrnoshade="t" o:hr="t" fillcolor="#906030" stroked="f"/>
        </w:pict>
      </w:r>
    </w:p>
    <w:p w:rsidR="00B85FD2" w:rsidRPr="00D110AF" w:rsidRDefault="0073551B" w:rsidP="00047E29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  <w:r w:rsidRPr="00D110AF">
        <w:rPr>
          <w:rFonts w:asciiTheme="minorHAnsi" w:hAnsiTheme="minorHAnsi"/>
          <w:b/>
          <w:sz w:val="28"/>
          <w:szCs w:val="28"/>
        </w:rPr>
        <w:t>MAINTENANCE</w:t>
      </w:r>
      <w:r w:rsidR="00F21284" w:rsidRPr="00D110AF">
        <w:rPr>
          <w:rFonts w:asciiTheme="minorHAnsi" w:hAnsiTheme="minorHAnsi"/>
          <w:b/>
          <w:sz w:val="28"/>
          <w:szCs w:val="28"/>
        </w:rPr>
        <w:t xml:space="preserve"> </w:t>
      </w:r>
      <w:r w:rsidR="00A77302" w:rsidRPr="00D110AF">
        <w:rPr>
          <w:rFonts w:asciiTheme="minorHAnsi" w:hAnsiTheme="minorHAnsi"/>
          <w:b/>
          <w:sz w:val="28"/>
          <w:szCs w:val="28"/>
        </w:rPr>
        <w:t>AND PROJECT</w:t>
      </w:r>
      <w:r w:rsidR="00F21284" w:rsidRPr="00D110AF">
        <w:rPr>
          <w:rFonts w:asciiTheme="minorHAnsi" w:hAnsiTheme="minorHAnsi"/>
          <w:b/>
          <w:sz w:val="28"/>
          <w:szCs w:val="28"/>
        </w:rPr>
        <w:t xml:space="preserve"> </w:t>
      </w:r>
      <w:r w:rsidR="00507072" w:rsidRPr="00D110AF">
        <w:rPr>
          <w:rFonts w:asciiTheme="minorHAnsi" w:hAnsiTheme="minorHAnsi"/>
          <w:b/>
          <w:sz w:val="28"/>
          <w:szCs w:val="28"/>
        </w:rPr>
        <w:t>PROFESSIONAL</w:t>
      </w:r>
    </w:p>
    <w:p w:rsidR="008D68E7" w:rsidRPr="00D110AF" w:rsidRDefault="008D68E7" w:rsidP="00047E29">
      <w:pPr>
        <w:spacing w:after="0"/>
        <w:jc w:val="both"/>
        <w:rPr>
          <w:rFonts w:asciiTheme="minorHAnsi" w:hAnsiTheme="minorHAnsi"/>
          <w:i/>
          <w:sz w:val="21"/>
          <w:szCs w:val="21"/>
        </w:rPr>
      </w:pPr>
      <w:r w:rsidRPr="00D110AF">
        <w:rPr>
          <w:rFonts w:asciiTheme="minorHAnsi" w:hAnsiTheme="minorHAnsi"/>
          <w:i/>
          <w:sz w:val="21"/>
          <w:szCs w:val="21"/>
        </w:rPr>
        <w:t>Seeking an opportunity for professional challenge and growth to support and enhance the objectives of the company</w:t>
      </w:r>
    </w:p>
    <w:p w:rsidR="000415E6" w:rsidRPr="00D110AF" w:rsidRDefault="004F09EA" w:rsidP="00047E29">
      <w:pPr>
        <w:spacing w:after="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pict>
          <v:rect id="_x0000_i1027" style="width:540pt;height:1.7pt" o:hralign="center" o:hrstd="t" o:hrnoshade="t" o:hr="t" fillcolor="#906030" stroked="f"/>
        </w:pict>
      </w:r>
    </w:p>
    <w:p w:rsidR="0070490B" w:rsidRPr="00D110AF" w:rsidRDefault="0070490B" w:rsidP="00047E29">
      <w:pPr>
        <w:spacing w:after="0"/>
        <w:jc w:val="both"/>
        <w:rPr>
          <w:rFonts w:asciiTheme="minorHAnsi" w:hAnsiTheme="minorHAnsi"/>
          <w:b/>
        </w:rPr>
      </w:pPr>
      <w:r w:rsidRPr="00D110AF">
        <w:rPr>
          <w:rFonts w:asciiTheme="minorHAnsi" w:hAnsiTheme="minorHAnsi"/>
          <w:b/>
        </w:rPr>
        <w:t>PROFILE</w:t>
      </w:r>
    </w:p>
    <w:p w:rsidR="0085659D" w:rsidRPr="00D110AF" w:rsidRDefault="0085659D" w:rsidP="00DF3AC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Competent and result oriented professional with </w:t>
      </w:r>
      <w:r w:rsidRPr="00D110AF">
        <w:rPr>
          <w:rFonts w:asciiTheme="minorHAnsi" w:hAnsiTheme="minorHAnsi"/>
          <w:b/>
          <w:sz w:val="21"/>
          <w:szCs w:val="21"/>
        </w:rPr>
        <w:t xml:space="preserve">experience of </w:t>
      </w:r>
      <w:r w:rsidR="003E02F0" w:rsidRPr="00D110AF">
        <w:rPr>
          <w:rFonts w:asciiTheme="minorHAnsi" w:hAnsiTheme="minorHAnsi"/>
          <w:b/>
          <w:sz w:val="21"/>
          <w:szCs w:val="21"/>
        </w:rPr>
        <w:t xml:space="preserve"> </w:t>
      </w:r>
      <w:r w:rsidRPr="00D110AF">
        <w:rPr>
          <w:rFonts w:asciiTheme="minorHAnsi" w:hAnsiTheme="minorHAnsi"/>
          <w:b/>
          <w:sz w:val="21"/>
          <w:szCs w:val="21"/>
        </w:rPr>
        <w:t>1</w:t>
      </w:r>
      <w:r w:rsidR="00863D73" w:rsidRPr="00D110AF">
        <w:rPr>
          <w:rFonts w:asciiTheme="minorHAnsi" w:hAnsiTheme="minorHAnsi"/>
          <w:b/>
          <w:sz w:val="21"/>
          <w:szCs w:val="21"/>
        </w:rPr>
        <w:t>2</w:t>
      </w:r>
      <w:r w:rsidRPr="00D110AF">
        <w:rPr>
          <w:rFonts w:asciiTheme="minorHAnsi" w:hAnsiTheme="minorHAnsi"/>
          <w:b/>
          <w:sz w:val="21"/>
          <w:szCs w:val="21"/>
        </w:rPr>
        <w:t>+ years</w:t>
      </w:r>
      <w:r w:rsidRPr="00D110AF">
        <w:rPr>
          <w:rFonts w:asciiTheme="minorHAnsi" w:hAnsiTheme="minorHAnsi"/>
          <w:sz w:val="21"/>
          <w:szCs w:val="21"/>
        </w:rPr>
        <w:t xml:space="preserve"> in </w:t>
      </w:r>
      <w:r w:rsidR="003B2B4E" w:rsidRPr="00D110AF">
        <w:rPr>
          <w:rFonts w:asciiTheme="minorHAnsi" w:hAnsiTheme="minorHAnsi"/>
          <w:b/>
          <w:sz w:val="21"/>
          <w:szCs w:val="21"/>
        </w:rPr>
        <w:t>Maintenance and Projects</w:t>
      </w:r>
      <w:r w:rsidR="003B2B4E" w:rsidRPr="00D110AF">
        <w:rPr>
          <w:rFonts w:asciiTheme="minorHAnsi" w:hAnsiTheme="minorHAnsi"/>
          <w:sz w:val="21"/>
          <w:szCs w:val="21"/>
        </w:rPr>
        <w:t xml:space="preserve"> </w:t>
      </w:r>
      <w:r w:rsidR="003B2B4E" w:rsidRPr="00D110AF">
        <w:rPr>
          <w:rFonts w:asciiTheme="minorHAnsi" w:hAnsiTheme="minorHAnsi"/>
          <w:b/>
          <w:sz w:val="21"/>
          <w:szCs w:val="21"/>
        </w:rPr>
        <w:t>for</w:t>
      </w:r>
      <w:r w:rsidR="000C7B22" w:rsidRPr="00D110AF">
        <w:rPr>
          <w:rFonts w:asciiTheme="minorHAnsi" w:hAnsiTheme="minorHAnsi"/>
          <w:b/>
          <w:sz w:val="21"/>
          <w:szCs w:val="21"/>
        </w:rPr>
        <w:t xml:space="preserve"> Mixing, Calendar, Extruders, </w:t>
      </w:r>
      <w:r w:rsidR="003B2B4E" w:rsidRPr="00D110AF">
        <w:rPr>
          <w:rFonts w:asciiTheme="minorHAnsi" w:hAnsiTheme="minorHAnsi"/>
          <w:b/>
          <w:sz w:val="21"/>
          <w:szCs w:val="21"/>
        </w:rPr>
        <w:t xml:space="preserve"> Tyre Building</w:t>
      </w:r>
      <w:r w:rsidR="000C7B22" w:rsidRPr="00D110AF">
        <w:rPr>
          <w:rFonts w:asciiTheme="minorHAnsi" w:hAnsiTheme="minorHAnsi"/>
          <w:b/>
          <w:sz w:val="21"/>
          <w:szCs w:val="21"/>
        </w:rPr>
        <w:t>, Bias cutter, Bead winding, Tyre uniformity area</w:t>
      </w:r>
      <w:r w:rsidR="003B2B4E" w:rsidRPr="00D110AF">
        <w:rPr>
          <w:rFonts w:asciiTheme="minorHAnsi" w:hAnsiTheme="minorHAnsi"/>
          <w:b/>
          <w:sz w:val="21"/>
          <w:szCs w:val="21"/>
        </w:rPr>
        <w:t xml:space="preserve"> (OTR, Agri Radial, Bias, Marangoni</w:t>
      </w:r>
      <w:r w:rsidR="003B2B4E" w:rsidRPr="00D110AF">
        <w:rPr>
          <w:rFonts w:asciiTheme="minorHAnsi" w:hAnsiTheme="minorHAnsi"/>
          <w:sz w:val="21"/>
          <w:szCs w:val="21"/>
        </w:rPr>
        <w:t xml:space="preserve"> )</w:t>
      </w:r>
      <w:r w:rsidR="003B2B4E" w:rsidRPr="00D110AF">
        <w:rPr>
          <w:rFonts w:asciiTheme="minorHAnsi" w:hAnsiTheme="minorHAnsi"/>
          <w:b/>
          <w:sz w:val="21"/>
          <w:szCs w:val="21"/>
        </w:rPr>
        <w:t xml:space="preserve"> </w:t>
      </w:r>
      <w:r w:rsidR="003B2B4E" w:rsidRPr="00D110AF">
        <w:rPr>
          <w:rFonts w:asciiTheme="minorHAnsi" w:hAnsiTheme="minorHAnsi"/>
          <w:sz w:val="21"/>
          <w:szCs w:val="21"/>
        </w:rPr>
        <w:t>C</w:t>
      </w:r>
      <w:r w:rsidRPr="00D110AF">
        <w:rPr>
          <w:rFonts w:asciiTheme="minorHAnsi" w:hAnsiTheme="minorHAnsi"/>
          <w:sz w:val="21"/>
          <w:szCs w:val="21"/>
        </w:rPr>
        <w:t xml:space="preserve">urrently spearheading efforts as </w:t>
      </w:r>
      <w:r w:rsidR="000C7B22" w:rsidRPr="00D110AF">
        <w:rPr>
          <w:rFonts w:asciiTheme="minorHAnsi" w:hAnsiTheme="minorHAnsi"/>
          <w:sz w:val="21"/>
          <w:szCs w:val="21"/>
        </w:rPr>
        <w:t xml:space="preserve">Sr. </w:t>
      </w:r>
      <w:r w:rsidR="003B2B4E" w:rsidRPr="00D110AF">
        <w:rPr>
          <w:rFonts w:asciiTheme="minorHAnsi" w:hAnsiTheme="minorHAnsi"/>
          <w:sz w:val="21"/>
          <w:szCs w:val="21"/>
        </w:rPr>
        <w:t xml:space="preserve">Manager Projects/Maintenance </w:t>
      </w:r>
      <w:r w:rsidR="000C7B22" w:rsidRPr="00D110AF">
        <w:rPr>
          <w:rFonts w:asciiTheme="minorHAnsi" w:hAnsiTheme="minorHAnsi"/>
          <w:sz w:val="21"/>
          <w:szCs w:val="21"/>
        </w:rPr>
        <w:t xml:space="preserve">Mixing/Calendar/Extruders/Tyre building area. </w:t>
      </w:r>
      <w:r w:rsidR="003B2B4E" w:rsidRPr="00D110AF">
        <w:rPr>
          <w:rFonts w:asciiTheme="minorHAnsi" w:hAnsiTheme="minorHAnsi"/>
          <w:sz w:val="21"/>
          <w:szCs w:val="21"/>
        </w:rPr>
        <w:t>(</w:t>
      </w:r>
      <w:r w:rsidR="007A764F" w:rsidRPr="00D110AF">
        <w:rPr>
          <w:rFonts w:asciiTheme="minorHAnsi" w:hAnsiTheme="minorHAnsi"/>
          <w:sz w:val="21"/>
          <w:szCs w:val="21"/>
        </w:rPr>
        <w:t>Calendar/OTR+Agri+Bias Tyre building)</w:t>
      </w:r>
      <w:r w:rsidRPr="00D110AF">
        <w:rPr>
          <w:rFonts w:asciiTheme="minorHAnsi" w:hAnsiTheme="minorHAnsi"/>
          <w:sz w:val="21"/>
          <w:szCs w:val="21"/>
        </w:rPr>
        <w:t xml:space="preserve"> with </w:t>
      </w:r>
      <w:r w:rsidR="000C7B22" w:rsidRPr="00D110AF">
        <w:rPr>
          <w:rFonts w:asciiTheme="minorHAnsi" w:hAnsiTheme="minorHAnsi"/>
          <w:sz w:val="21"/>
          <w:szCs w:val="21"/>
        </w:rPr>
        <w:t>MRL Tyres Ltd, Noida</w:t>
      </w:r>
      <w:r w:rsidRPr="00D110AF">
        <w:rPr>
          <w:rFonts w:asciiTheme="minorHAnsi" w:hAnsiTheme="minorHAnsi"/>
          <w:sz w:val="21"/>
          <w:szCs w:val="21"/>
        </w:rPr>
        <w:t xml:space="preserve"> </w:t>
      </w:r>
    </w:p>
    <w:p w:rsidR="0085659D" w:rsidRPr="00D110AF" w:rsidRDefault="0085659D" w:rsidP="00DF3AC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Strong background in </w:t>
      </w:r>
      <w:r w:rsidRPr="00D110AF">
        <w:rPr>
          <w:rFonts w:asciiTheme="minorHAnsi" w:hAnsiTheme="minorHAnsi"/>
          <w:b/>
          <w:sz w:val="21"/>
          <w:szCs w:val="21"/>
        </w:rPr>
        <w:t xml:space="preserve">judiciously deploying plant resources - Manpower, Materials and </w:t>
      </w:r>
      <w:r w:rsidR="00DB12B5" w:rsidRPr="00D110AF">
        <w:rPr>
          <w:rFonts w:asciiTheme="minorHAnsi" w:hAnsiTheme="minorHAnsi"/>
          <w:b/>
          <w:sz w:val="21"/>
          <w:szCs w:val="21"/>
        </w:rPr>
        <w:t>M</w:t>
      </w:r>
      <w:r w:rsidRPr="00D110AF">
        <w:rPr>
          <w:rFonts w:asciiTheme="minorHAnsi" w:hAnsiTheme="minorHAnsi"/>
          <w:b/>
          <w:sz w:val="21"/>
          <w:szCs w:val="21"/>
        </w:rPr>
        <w:t>achines</w:t>
      </w:r>
      <w:r w:rsidRPr="00D110AF">
        <w:rPr>
          <w:rFonts w:asciiTheme="minorHAnsi" w:hAnsiTheme="minorHAnsi"/>
          <w:sz w:val="21"/>
          <w:szCs w:val="21"/>
        </w:rPr>
        <w:t xml:space="preserve"> - to maximize capacity utilization and achieve profitability milestones; key competencies in project planning, scheduling, monitoring, and execution of projects from scratch without incidences of time / cost overruns.</w:t>
      </w:r>
    </w:p>
    <w:p w:rsidR="002C193E" w:rsidRPr="00D110AF" w:rsidRDefault="0085659D" w:rsidP="00DF3AC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Proficient in </w:t>
      </w:r>
      <w:r w:rsidRPr="00D110AF">
        <w:rPr>
          <w:rFonts w:asciiTheme="minorHAnsi" w:hAnsiTheme="minorHAnsi"/>
          <w:b/>
          <w:sz w:val="21"/>
          <w:szCs w:val="21"/>
        </w:rPr>
        <w:t>setting up and managing production operations</w:t>
      </w:r>
      <w:r w:rsidRPr="00D110AF">
        <w:rPr>
          <w:rFonts w:asciiTheme="minorHAnsi" w:hAnsiTheme="minorHAnsi"/>
          <w:sz w:val="21"/>
          <w:szCs w:val="21"/>
        </w:rPr>
        <w:t xml:space="preserve"> with a view to achieve business objectives and ensure top line and bottom line profitability; </w:t>
      </w:r>
      <w:r w:rsidR="00132E12" w:rsidRPr="00D110AF">
        <w:rPr>
          <w:rFonts w:asciiTheme="minorHAnsi" w:hAnsiTheme="minorHAnsi"/>
          <w:sz w:val="21"/>
          <w:szCs w:val="21"/>
        </w:rPr>
        <w:t xml:space="preserve">adept in </w:t>
      </w:r>
      <w:r w:rsidR="00132E12" w:rsidRPr="00D110AF">
        <w:rPr>
          <w:rFonts w:asciiTheme="minorHAnsi" w:hAnsiTheme="minorHAnsi"/>
          <w:b/>
          <w:sz w:val="21"/>
          <w:szCs w:val="21"/>
        </w:rPr>
        <w:t>identifying the bottlenecks and critical areas</w:t>
      </w:r>
      <w:r w:rsidR="00132E12" w:rsidRPr="00D110AF">
        <w:rPr>
          <w:rFonts w:asciiTheme="minorHAnsi" w:hAnsiTheme="minorHAnsi"/>
          <w:sz w:val="21"/>
          <w:szCs w:val="21"/>
        </w:rPr>
        <w:t xml:space="preserve"> while executing the projects; experience in risk &amp; hazard management, implementing good manufacturing practices.</w:t>
      </w:r>
    </w:p>
    <w:p w:rsidR="0085659D" w:rsidRPr="00D110AF" w:rsidRDefault="005C0794" w:rsidP="00DF3AC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 xml:space="preserve">Multitasking credentials </w:t>
      </w:r>
      <w:r w:rsidRPr="00D110AF">
        <w:rPr>
          <w:rFonts w:asciiTheme="minorHAnsi" w:hAnsiTheme="minorHAnsi"/>
          <w:sz w:val="21"/>
          <w:szCs w:val="21"/>
        </w:rPr>
        <w:t>with excellent planning, execution, monitoring and resource-balancing skills</w:t>
      </w:r>
      <w:r w:rsidR="0085659D" w:rsidRPr="00D110AF">
        <w:rPr>
          <w:rFonts w:asciiTheme="minorHAnsi" w:hAnsiTheme="minorHAnsi"/>
          <w:sz w:val="21"/>
          <w:szCs w:val="21"/>
        </w:rPr>
        <w:t>, making constant endeavors to meet or exceed expectations and demands of the organization. Effective planner &amp; leader having wide knowledge in ensuring optimum inventory levels for achieving cost savings without hampering the day-to-day operations.</w:t>
      </w:r>
    </w:p>
    <w:p w:rsidR="002C193E" w:rsidRPr="00D110AF" w:rsidRDefault="002C193E" w:rsidP="00047E29">
      <w:pPr>
        <w:spacing w:after="0"/>
        <w:jc w:val="both"/>
        <w:rPr>
          <w:rFonts w:asciiTheme="minorHAnsi" w:hAnsiTheme="minorHAnsi"/>
          <w:sz w:val="14"/>
          <w:szCs w:val="14"/>
        </w:rPr>
      </w:pPr>
    </w:p>
    <w:p w:rsidR="002C193E" w:rsidRPr="00D110AF" w:rsidRDefault="0070490B" w:rsidP="007C3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inorHAnsi" w:hAnsiTheme="minorHAnsi"/>
          <w:i/>
          <w:sz w:val="21"/>
          <w:szCs w:val="21"/>
        </w:rPr>
      </w:pPr>
      <w:r w:rsidRPr="00D110AF">
        <w:rPr>
          <w:rFonts w:asciiTheme="minorHAnsi" w:hAnsiTheme="minorHAnsi"/>
          <w:b/>
          <w:i/>
          <w:sz w:val="21"/>
          <w:szCs w:val="21"/>
        </w:rPr>
        <w:t>Core Competencies</w:t>
      </w:r>
      <w:r w:rsidR="007C33EF" w:rsidRPr="00D110AF">
        <w:rPr>
          <w:rFonts w:asciiTheme="minorHAnsi" w:hAnsiTheme="minorHAnsi"/>
          <w:i/>
          <w:sz w:val="21"/>
          <w:szCs w:val="21"/>
        </w:rPr>
        <w:t xml:space="preserve">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Material Management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People Management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Operations Management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Process Improvements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Resource Management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Quality Management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Safety Management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ISO Systems Implementation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Interpersonal Skills </w:t>
      </w:r>
      <w:r w:rsidR="009A4AF4" w:rsidRPr="00D110AF">
        <w:rPr>
          <w:rFonts w:asciiTheme="minorHAnsi" w:hAnsiTheme="minorHAnsi"/>
          <w:i/>
          <w:sz w:val="21"/>
          <w:szCs w:val="21"/>
        </w:rPr>
        <w:sym w:font="Wingdings" w:char="F077"/>
      </w:r>
      <w:r w:rsidR="002C193E" w:rsidRPr="00D110AF">
        <w:rPr>
          <w:rFonts w:asciiTheme="minorHAnsi" w:hAnsiTheme="minorHAnsi"/>
          <w:i/>
          <w:sz w:val="21"/>
          <w:szCs w:val="21"/>
        </w:rPr>
        <w:t xml:space="preserve">  Project Management</w:t>
      </w:r>
    </w:p>
    <w:p w:rsidR="004905A2" w:rsidRPr="00D110AF" w:rsidRDefault="004905A2" w:rsidP="00047E29">
      <w:pPr>
        <w:spacing w:after="0"/>
        <w:jc w:val="both"/>
        <w:rPr>
          <w:rFonts w:asciiTheme="minorHAnsi" w:hAnsiTheme="minorHAnsi"/>
          <w:sz w:val="14"/>
          <w:szCs w:val="14"/>
        </w:rPr>
      </w:pPr>
    </w:p>
    <w:p w:rsidR="004905A2" w:rsidRPr="00D110AF" w:rsidRDefault="004905A2" w:rsidP="00047E29">
      <w:pPr>
        <w:spacing w:after="0"/>
        <w:jc w:val="both"/>
        <w:rPr>
          <w:rFonts w:asciiTheme="minorHAnsi" w:hAnsiTheme="minorHAnsi"/>
          <w:b/>
          <w:i/>
          <w:sz w:val="21"/>
          <w:szCs w:val="21"/>
        </w:rPr>
      </w:pPr>
      <w:r w:rsidRPr="00D110AF">
        <w:rPr>
          <w:rFonts w:asciiTheme="minorHAnsi" w:hAnsiTheme="minorHAnsi"/>
          <w:b/>
          <w:i/>
          <w:sz w:val="21"/>
          <w:szCs w:val="21"/>
        </w:rPr>
        <w:t>Key Accomplishments</w:t>
      </w:r>
    </w:p>
    <w:p w:rsidR="009278C0" w:rsidRPr="00D110AF" w:rsidRDefault="007C33EF" w:rsidP="009A0433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/>
          <w:i/>
          <w:sz w:val="21"/>
          <w:szCs w:val="21"/>
        </w:rPr>
      </w:pPr>
      <w:r w:rsidRPr="00D110AF">
        <w:rPr>
          <w:rFonts w:asciiTheme="minorHAnsi" w:hAnsiTheme="minorHAnsi"/>
          <w:i/>
          <w:sz w:val="21"/>
          <w:szCs w:val="21"/>
        </w:rPr>
        <w:t xml:space="preserve">Winner of </w:t>
      </w:r>
      <w:r w:rsidR="009278C0" w:rsidRPr="00D110AF">
        <w:rPr>
          <w:rFonts w:asciiTheme="minorHAnsi" w:hAnsiTheme="minorHAnsi"/>
          <w:i/>
          <w:sz w:val="21"/>
          <w:szCs w:val="21"/>
        </w:rPr>
        <w:t xml:space="preserve">various awards, recognition and rewards for successfully executing projects on </w:t>
      </w:r>
    </w:p>
    <w:p w:rsidR="009278C0" w:rsidRPr="00D110AF" w:rsidRDefault="009278C0" w:rsidP="009A0433">
      <w:pPr>
        <w:pStyle w:val="ListParagraph"/>
        <w:numPr>
          <w:ilvl w:val="1"/>
          <w:numId w:val="21"/>
        </w:numPr>
        <w:spacing w:after="0"/>
        <w:jc w:val="both"/>
        <w:rPr>
          <w:rFonts w:asciiTheme="minorHAnsi" w:hAnsiTheme="minorHAnsi"/>
          <w:i/>
          <w:sz w:val="21"/>
          <w:szCs w:val="21"/>
        </w:rPr>
      </w:pPr>
      <w:r w:rsidRPr="00D110AF">
        <w:rPr>
          <w:rFonts w:asciiTheme="minorHAnsi" w:hAnsiTheme="minorHAnsi"/>
          <w:i/>
          <w:sz w:val="21"/>
          <w:szCs w:val="21"/>
        </w:rPr>
        <w:t>Re</w:t>
      </w:r>
      <w:r w:rsidR="00D949DB" w:rsidRPr="00D110AF">
        <w:rPr>
          <w:rFonts w:asciiTheme="minorHAnsi" w:hAnsiTheme="minorHAnsi"/>
          <w:i/>
          <w:sz w:val="21"/>
          <w:szCs w:val="21"/>
        </w:rPr>
        <w:t xml:space="preserve">duction on fabric scrap; </w:t>
      </w:r>
      <w:r w:rsidR="00F37ADD" w:rsidRPr="00D110AF">
        <w:rPr>
          <w:rFonts w:asciiTheme="minorHAnsi" w:hAnsiTheme="minorHAnsi"/>
          <w:i/>
          <w:sz w:val="21"/>
          <w:szCs w:val="21"/>
        </w:rPr>
        <w:t>Aug’17</w:t>
      </w:r>
    </w:p>
    <w:p w:rsidR="004161C8" w:rsidRPr="00D110AF" w:rsidRDefault="00F37ADD" w:rsidP="004161C8">
      <w:pPr>
        <w:pStyle w:val="ListParagraph"/>
        <w:numPr>
          <w:ilvl w:val="1"/>
          <w:numId w:val="21"/>
        </w:numPr>
        <w:spacing w:after="0" w:line="240" w:lineRule="auto"/>
        <w:contextualSpacing/>
        <w:jc w:val="both"/>
        <w:rPr>
          <w:rFonts w:ascii="Arial Unicode MS" w:eastAsia="Arial Unicode MS" w:hAnsi="Arial Unicode MS" w:cs="Arial Unicode MS"/>
          <w:b/>
          <w:color w:val="000000"/>
          <w:sz w:val="20"/>
          <w:szCs w:val="20"/>
        </w:rPr>
      </w:pPr>
      <w:r w:rsidRPr="00D110AF">
        <w:rPr>
          <w:rFonts w:asciiTheme="minorHAnsi" w:hAnsiTheme="minorHAnsi"/>
          <w:i/>
          <w:sz w:val="21"/>
          <w:szCs w:val="21"/>
        </w:rPr>
        <w:t>Gold medal at National level quality chapter- Chennai “ reduction of Tyre defects by improving drum quality”</w:t>
      </w:r>
    </w:p>
    <w:p w:rsidR="003E02F0" w:rsidRPr="00D110AF" w:rsidRDefault="003E02F0" w:rsidP="00047E29">
      <w:pPr>
        <w:pStyle w:val="ListParagraph"/>
        <w:numPr>
          <w:ilvl w:val="1"/>
          <w:numId w:val="21"/>
        </w:numPr>
        <w:spacing w:after="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Bronze medal at National level quality chapter- Gwalior “Reduction in Fabric Scrap” </w:t>
      </w:r>
    </w:p>
    <w:p w:rsidR="00DC385D" w:rsidRPr="00D110AF" w:rsidRDefault="004F09EA" w:rsidP="003E02F0">
      <w:pPr>
        <w:spacing w:after="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  <w:r w:rsidRPr="00D110AF">
        <w:pict>
          <v:rect id="_x0000_i1028" style="width:462.85pt;height:1pt" o:hrpct="989" o:hralign="center" o:hrstd="t" o:hrnoshade="t" o:hr="t" fillcolor="#906030" stroked="f"/>
        </w:pict>
      </w:r>
    </w:p>
    <w:p w:rsidR="00863D73" w:rsidRPr="00D110AF" w:rsidRDefault="00863D73" w:rsidP="00863D73">
      <w:pPr>
        <w:spacing w:after="0"/>
        <w:jc w:val="both"/>
        <w:rPr>
          <w:rFonts w:asciiTheme="minorHAnsi" w:hAnsiTheme="minorHAnsi"/>
          <w:b/>
        </w:rPr>
      </w:pPr>
      <w:r w:rsidRPr="00D110AF">
        <w:rPr>
          <w:rFonts w:asciiTheme="minorHAnsi" w:hAnsiTheme="minorHAnsi"/>
          <w:b/>
        </w:rPr>
        <w:t>PROFESSIONAL EXPERIENCE</w:t>
      </w:r>
    </w:p>
    <w:p w:rsidR="00863D73" w:rsidRPr="00D110AF" w:rsidRDefault="00863D73" w:rsidP="00863D73">
      <w:pPr>
        <w:spacing w:after="0"/>
        <w:jc w:val="both"/>
        <w:rPr>
          <w:rFonts w:asciiTheme="minorHAnsi" w:hAnsiTheme="minorHAnsi"/>
          <w:sz w:val="14"/>
          <w:szCs w:val="14"/>
        </w:rPr>
      </w:pPr>
    </w:p>
    <w:p w:rsidR="00863D73" w:rsidRPr="00D110AF" w:rsidRDefault="00863D73" w:rsidP="00863D73">
      <w:pPr>
        <w:spacing w:after="0"/>
        <w:jc w:val="both"/>
        <w:rPr>
          <w:rFonts w:asciiTheme="minorHAnsi" w:hAnsiTheme="minorHAnsi"/>
          <w:b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>MRL TYRES LIMITED, NOIDA</w:t>
      </w:r>
      <w:r w:rsidRPr="00D110AF">
        <w:rPr>
          <w:rFonts w:asciiTheme="minorHAnsi" w:hAnsiTheme="minorHAnsi"/>
          <w:b/>
          <w:sz w:val="21"/>
          <w:szCs w:val="21"/>
        </w:rPr>
        <w:tab/>
      </w:r>
      <w:r w:rsidRPr="00D110AF">
        <w:rPr>
          <w:rFonts w:asciiTheme="minorHAnsi" w:hAnsiTheme="minorHAnsi"/>
          <w:b/>
          <w:sz w:val="21"/>
          <w:szCs w:val="21"/>
        </w:rPr>
        <w:tab/>
      </w:r>
      <w:r w:rsidRPr="00D110AF">
        <w:rPr>
          <w:rFonts w:asciiTheme="minorHAnsi" w:hAnsiTheme="minorHAnsi"/>
          <w:b/>
          <w:sz w:val="21"/>
          <w:szCs w:val="21"/>
        </w:rPr>
        <w:tab/>
      </w:r>
      <w:r w:rsidRPr="00D110AF">
        <w:rPr>
          <w:rFonts w:asciiTheme="minorHAnsi" w:hAnsiTheme="minorHAnsi"/>
          <w:b/>
          <w:sz w:val="21"/>
          <w:szCs w:val="21"/>
        </w:rPr>
        <w:tab/>
      </w:r>
      <w:r w:rsidRPr="00D110AF">
        <w:rPr>
          <w:rFonts w:asciiTheme="minorHAnsi" w:hAnsiTheme="minorHAnsi"/>
          <w:b/>
          <w:sz w:val="21"/>
          <w:szCs w:val="21"/>
        </w:rPr>
        <w:tab/>
      </w:r>
      <w:r w:rsidRPr="00D110AF">
        <w:rPr>
          <w:rFonts w:asciiTheme="minorHAnsi" w:hAnsiTheme="minorHAnsi"/>
          <w:b/>
          <w:sz w:val="21"/>
          <w:szCs w:val="21"/>
        </w:rPr>
        <w:tab/>
      </w:r>
      <w:r w:rsidRPr="00D110AF">
        <w:rPr>
          <w:rFonts w:asciiTheme="minorHAnsi" w:hAnsiTheme="minorHAnsi"/>
          <w:b/>
          <w:sz w:val="21"/>
          <w:szCs w:val="21"/>
        </w:rPr>
        <w:tab/>
        <w:t xml:space="preserve">                                        </w:t>
      </w:r>
      <w:r w:rsidR="007145A9" w:rsidRPr="00D110AF">
        <w:rPr>
          <w:rFonts w:asciiTheme="minorHAnsi" w:hAnsiTheme="minorHAnsi"/>
          <w:b/>
          <w:sz w:val="21"/>
          <w:szCs w:val="21"/>
        </w:rPr>
        <w:t>since</w:t>
      </w:r>
      <w:r w:rsidRPr="00D110AF">
        <w:rPr>
          <w:rFonts w:asciiTheme="minorHAnsi" w:hAnsiTheme="minorHAnsi"/>
          <w:b/>
          <w:sz w:val="21"/>
          <w:szCs w:val="21"/>
        </w:rPr>
        <w:t xml:space="preserve"> </w:t>
      </w:r>
      <w:r w:rsidR="00C941D1" w:rsidRPr="00D110AF">
        <w:rPr>
          <w:rFonts w:asciiTheme="minorHAnsi" w:hAnsiTheme="minorHAnsi"/>
          <w:b/>
          <w:sz w:val="21"/>
          <w:szCs w:val="21"/>
        </w:rPr>
        <w:t>March’</w:t>
      </w:r>
      <w:r w:rsidRPr="00D110AF">
        <w:rPr>
          <w:rFonts w:asciiTheme="minorHAnsi" w:hAnsiTheme="minorHAnsi"/>
          <w:b/>
          <w:sz w:val="21"/>
          <w:szCs w:val="21"/>
        </w:rPr>
        <w:t xml:space="preserve"> 1</w:t>
      </w:r>
      <w:r w:rsidR="0050637D" w:rsidRPr="00D110AF">
        <w:rPr>
          <w:rFonts w:asciiTheme="minorHAnsi" w:hAnsiTheme="minorHAnsi"/>
          <w:b/>
          <w:sz w:val="21"/>
          <w:szCs w:val="21"/>
        </w:rPr>
        <w:t>8</w:t>
      </w:r>
    </w:p>
    <w:p w:rsidR="00863D73" w:rsidRPr="00D110AF" w:rsidRDefault="00863D73" w:rsidP="007145A9">
      <w:pPr>
        <w:tabs>
          <w:tab w:val="left" w:pos="9960"/>
        </w:tabs>
        <w:spacing w:after="0"/>
        <w:jc w:val="both"/>
        <w:rPr>
          <w:rFonts w:asciiTheme="minorHAnsi" w:hAnsiTheme="minorHAnsi"/>
          <w:b/>
          <w:i/>
          <w:sz w:val="21"/>
          <w:szCs w:val="21"/>
        </w:rPr>
      </w:pPr>
      <w:r w:rsidRPr="00D110AF">
        <w:rPr>
          <w:rFonts w:asciiTheme="minorHAnsi" w:hAnsiTheme="minorHAnsi"/>
          <w:b/>
          <w:i/>
          <w:sz w:val="21"/>
          <w:szCs w:val="21"/>
        </w:rPr>
        <w:t xml:space="preserve">Senior Manager Maintenance </w:t>
      </w:r>
      <w:r w:rsidR="00C941D1" w:rsidRPr="00D110AF">
        <w:rPr>
          <w:rFonts w:asciiTheme="minorHAnsi" w:hAnsiTheme="minorHAnsi"/>
          <w:b/>
          <w:i/>
          <w:sz w:val="21"/>
          <w:szCs w:val="21"/>
        </w:rPr>
        <w:t>and Projects</w:t>
      </w:r>
      <w:r w:rsidRPr="00D110AF">
        <w:rPr>
          <w:rFonts w:asciiTheme="minorHAnsi" w:hAnsiTheme="minorHAnsi"/>
          <w:b/>
          <w:i/>
          <w:sz w:val="21"/>
          <w:szCs w:val="21"/>
        </w:rPr>
        <w:t xml:space="preserve"> </w:t>
      </w:r>
      <w:r w:rsidR="007145A9" w:rsidRPr="00D110AF">
        <w:rPr>
          <w:rFonts w:asciiTheme="minorHAnsi" w:hAnsiTheme="minorHAnsi"/>
          <w:b/>
          <w:i/>
          <w:sz w:val="21"/>
          <w:szCs w:val="21"/>
        </w:rPr>
        <w:tab/>
      </w:r>
    </w:p>
    <w:p w:rsidR="00863D73" w:rsidRPr="00D110AF" w:rsidRDefault="00863D73" w:rsidP="00863D73">
      <w:pPr>
        <w:spacing w:after="40" w:line="240" w:lineRule="atLeast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Areas of Exposure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Ensure complete execution of P</w:t>
      </w:r>
      <w:r w:rsidRPr="00D110AF">
        <w:rPr>
          <w:rFonts w:asciiTheme="minorHAnsi" w:hAnsiTheme="minorHAnsi"/>
          <w:b/>
          <w:sz w:val="21"/>
          <w:szCs w:val="21"/>
        </w:rPr>
        <w:t>roject within specification, quality, timeline &amp; cost</w:t>
      </w:r>
    </w:p>
    <w:p w:rsidR="00563DD7" w:rsidRPr="00D110AF" w:rsidRDefault="00563DD7" w:rsidP="00563DD7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>Maintenance/Troubleshooting</w:t>
      </w:r>
      <w:r w:rsidRPr="00D110AF">
        <w:rPr>
          <w:rFonts w:asciiTheme="minorHAnsi" w:hAnsiTheme="minorHAnsi"/>
          <w:sz w:val="21"/>
          <w:szCs w:val="21"/>
        </w:rPr>
        <w:t xml:space="preserve">: - Maintenance of process plant by proper Planning and effecting predictive &amp; preventive maintenance schedules for various equipments, to avoid major problems by implementing reliability maintenance activity. Identifying areas of bottlenecks / breakdowns and taking steps to rectify the equipments through application of trouble shooting tools like root cause analysis </w:t>
      </w:r>
      <w:r w:rsidRPr="00D110AF">
        <w:rPr>
          <w:rFonts w:asciiTheme="minorHAnsi" w:hAnsiTheme="minorHAnsi"/>
          <w:b/>
          <w:sz w:val="21"/>
          <w:szCs w:val="21"/>
        </w:rPr>
        <w:t xml:space="preserve">MTBF </w:t>
      </w:r>
      <w:r w:rsidRPr="00D110AF">
        <w:rPr>
          <w:rFonts w:asciiTheme="minorHAnsi" w:hAnsiTheme="minorHAnsi"/>
          <w:sz w:val="21"/>
          <w:szCs w:val="21"/>
        </w:rPr>
        <w:t xml:space="preserve">and </w:t>
      </w:r>
      <w:r w:rsidRPr="00D110AF">
        <w:rPr>
          <w:rFonts w:asciiTheme="minorHAnsi" w:hAnsiTheme="minorHAnsi"/>
          <w:b/>
          <w:sz w:val="21"/>
          <w:szCs w:val="21"/>
        </w:rPr>
        <w:t xml:space="preserve">MTTR </w:t>
      </w:r>
      <w:r w:rsidRPr="00D110AF">
        <w:rPr>
          <w:rFonts w:asciiTheme="minorHAnsi" w:hAnsiTheme="minorHAnsi"/>
          <w:sz w:val="21"/>
          <w:szCs w:val="21"/>
        </w:rPr>
        <w:t>analysis.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lastRenderedPageBreak/>
        <w:t>Estimation/Procurement: Procurement of different items needed for commissioning, maintenance &amp; modification of machines. Control the capital budget by proper planning.  Knowledge of SAP system for procurement of items.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Prepare Equipment layout. Finalize the same in consultation with concerned stake holders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Prepare detailed, Equipment Schedule, including - Equipment specification preparation, Erection/commissioning- to suit the - Plant start up &amp; Ramp up, </w:t>
      </w:r>
      <w:r w:rsidRPr="00D110AF">
        <w:rPr>
          <w:rFonts w:asciiTheme="minorHAnsi" w:hAnsiTheme="minorHAnsi"/>
          <w:b/>
          <w:sz w:val="21"/>
          <w:szCs w:val="21"/>
        </w:rPr>
        <w:t>Capex</w:t>
      </w:r>
      <w:r w:rsidRPr="00D110AF">
        <w:rPr>
          <w:rFonts w:asciiTheme="minorHAnsi" w:hAnsiTheme="minorHAnsi"/>
          <w:sz w:val="21"/>
          <w:szCs w:val="21"/>
        </w:rPr>
        <w:t xml:space="preserve"> preparation and execution.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Work on </w:t>
      </w:r>
      <w:r w:rsidRPr="00D110AF">
        <w:rPr>
          <w:rFonts w:asciiTheme="minorHAnsi" w:hAnsiTheme="minorHAnsi"/>
          <w:b/>
          <w:sz w:val="21"/>
          <w:szCs w:val="21"/>
        </w:rPr>
        <w:t>scrap reduction</w:t>
      </w:r>
      <w:r w:rsidRPr="00D110AF">
        <w:rPr>
          <w:rFonts w:asciiTheme="minorHAnsi" w:hAnsiTheme="minorHAnsi"/>
          <w:sz w:val="21"/>
          <w:szCs w:val="21"/>
        </w:rPr>
        <w:t xml:space="preserve"> with effective production 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Maintains safety, health, and environmental policies and procedures; implements programs and procedures required to ensure SHE (safety health and environment) and overall Plant cleanliness.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Spearheading efforts for managing entire gamut of activities pertaining to production planning and supervision and      ensuring optimal utilization of all resources including manpower, machinery and raw materials</w:t>
      </w:r>
    </w:p>
    <w:p w:rsidR="00863D73" w:rsidRPr="00D110AF" w:rsidRDefault="00863D73" w:rsidP="00863D73">
      <w:pPr>
        <w:spacing w:after="40" w:line="240" w:lineRule="atLeast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Accountabilities: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Ensure  timely ‘Erection/Commissioning’ of all the equipments as per project schedule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Ensure  performance of all the equipments as per agreed ‘Specification &amp; Performance acceptance criteria’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Ensure compliance of all statutory requirements by all the contractors at the site</w:t>
      </w:r>
    </w:p>
    <w:p w:rsidR="00DD6BE6" w:rsidRPr="00D110AF" w:rsidRDefault="00863D73" w:rsidP="00DD6BE6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Actively contribute in the Preparation of ‘Project Schedule’</w:t>
      </w:r>
      <w:r w:rsidR="00DD6BE6" w:rsidRPr="00D110AF">
        <w:rPr>
          <w:rFonts w:asciiTheme="minorHAnsi" w:hAnsiTheme="minorHAnsi"/>
          <w:sz w:val="21"/>
          <w:szCs w:val="21"/>
        </w:rPr>
        <w:t>, Project execution Plan &amp; Resource plan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Prepare ‘Equipment layout’. Finalize  the same in consultation with concerned stake holders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Prepare detailed ‘Equipment  Schedule’ considering the timelines for  ‘Equipment specification preparation, Ordering, Erection/commissioning’ to suit the ‘Plant start-up &amp; Ramp up’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Prepare ‘Detailed Equipment specification’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Select Equipments after detailed discussion with various renowned vendors</w:t>
      </w:r>
    </w:p>
    <w:p w:rsidR="00863D73" w:rsidRPr="00D110AF" w:rsidRDefault="00863D73" w:rsidP="00863D73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b/>
        </w:rPr>
      </w:pPr>
      <w:r w:rsidRPr="00D110AF">
        <w:rPr>
          <w:rFonts w:asciiTheme="minorHAnsi" w:hAnsiTheme="minorHAnsi"/>
          <w:b/>
        </w:rPr>
        <w:t xml:space="preserve">Hands on experience on  installation , commissioning of Banbury , </w:t>
      </w:r>
      <w:r w:rsidR="007145A9" w:rsidRPr="00D110AF">
        <w:rPr>
          <w:rFonts w:asciiTheme="minorHAnsi" w:hAnsiTheme="minorHAnsi"/>
          <w:b/>
        </w:rPr>
        <w:t xml:space="preserve">Calendars, </w:t>
      </w:r>
      <w:r w:rsidRPr="00D110AF">
        <w:rPr>
          <w:rFonts w:asciiTheme="minorHAnsi" w:hAnsiTheme="minorHAnsi"/>
          <w:b/>
        </w:rPr>
        <w:t>extruder</w:t>
      </w:r>
      <w:r w:rsidR="007145A9" w:rsidRPr="00D110AF">
        <w:rPr>
          <w:rFonts w:asciiTheme="minorHAnsi" w:hAnsiTheme="minorHAnsi"/>
          <w:b/>
        </w:rPr>
        <w:t>s, Bias cutter, Bead winding, Tyre building machine</w:t>
      </w:r>
      <w:r w:rsidRPr="00D110AF">
        <w:rPr>
          <w:rFonts w:asciiTheme="minorHAnsi" w:hAnsiTheme="minorHAnsi"/>
          <w:b/>
        </w:rPr>
        <w:t xml:space="preserve"> , bead apexing machin</w:t>
      </w:r>
      <w:r w:rsidR="007145A9" w:rsidRPr="00D110AF">
        <w:rPr>
          <w:rFonts w:asciiTheme="minorHAnsi" w:hAnsiTheme="minorHAnsi"/>
          <w:b/>
        </w:rPr>
        <w:t>e , Curing presses ,</w:t>
      </w:r>
      <w:r w:rsidRPr="00D110AF">
        <w:rPr>
          <w:rFonts w:asciiTheme="minorHAnsi" w:hAnsiTheme="minorHAnsi"/>
          <w:b/>
        </w:rPr>
        <w:t xml:space="preserve"> automation system and TUO/DBM</w:t>
      </w:r>
    </w:p>
    <w:p w:rsidR="00863D73" w:rsidRPr="00D110AF" w:rsidRDefault="00863D73" w:rsidP="00047E29">
      <w:pPr>
        <w:spacing w:after="0"/>
        <w:jc w:val="both"/>
        <w:rPr>
          <w:rFonts w:asciiTheme="minorHAnsi" w:hAnsiTheme="minorHAnsi"/>
          <w:b/>
        </w:rPr>
      </w:pPr>
    </w:p>
    <w:p w:rsidR="00426FEC" w:rsidRPr="00D110AF" w:rsidRDefault="00426FEC" w:rsidP="00047E29">
      <w:pPr>
        <w:spacing w:after="0"/>
        <w:jc w:val="both"/>
        <w:rPr>
          <w:rFonts w:asciiTheme="minorHAnsi" w:hAnsiTheme="minorHAnsi"/>
          <w:sz w:val="14"/>
          <w:szCs w:val="14"/>
        </w:rPr>
      </w:pPr>
    </w:p>
    <w:p w:rsidR="0037399B" w:rsidRPr="00D110AF" w:rsidRDefault="004905A2" w:rsidP="00047E29">
      <w:pPr>
        <w:spacing w:after="0"/>
        <w:jc w:val="both"/>
        <w:rPr>
          <w:rFonts w:asciiTheme="minorHAnsi" w:hAnsiTheme="minorHAnsi"/>
          <w:b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>BALAKRISHNA INDUSTRIES LTD</w:t>
      </w:r>
      <w:r w:rsidR="000F22E7" w:rsidRPr="00D110AF">
        <w:rPr>
          <w:rFonts w:asciiTheme="minorHAnsi" w:hAnsiTheme="minorHAnsi"/>
          <w:b/>
          <w:sz w:val="21"/>
          <w:szCs w:val="21"/>
        </w:rPr>
        <w:t>.</w:t>
      </w:r>
      <w:r w:rsidR="009F3149" w:rsidRPr="00D110AF">
        <w:rPr>
          <w:rFonts w:asciiTheme="minorHAnsi" w:hAnsiTheme="minorHAnsi"/>
          <w:b/>
          <w:sz w:val="21"/>
          <w:szCs w:val="21"/>
        </w:rPr>
        <w:t>,</w:t>
      </w:r>
      <w:r w:rsidRPr="00D110AF">
        <w:rPr>
          <w:rFonts w:asciiTheme="minorHAnsi" w:hAnsiTheme="minorHAnsi"/>
          <w:b/>
          <w:sz w:val="21"/>
          <w:szCs w:val="21"/>
        </w:rPr>
        <w:t xml:space="preserve"> BHUJ</w:t>
      </w:r>
      <w:r w:rsidR="009F3149" w:rsidRPr="00D110AF">
        <w:rPr>
          <w:rFonts w:asciiTheme="minorHAnsi" w:hAnsiTheme="minorHAnsi"/>
          <w:b/>
          <w:sz w:val="21"/>
          <w:szCs w:val="21"/>
        </w:rPr>
        <w:tab/>
      </w:r>
      <w:r w:rsidR="009F3149" w:rsidRPr="00D110AF">
        <w:rPr>
          <w:rFonts w:asciiTheme="minorHAnsi" w:hAnsiTheme="minorHAnsi"/>
          <w:b/>
          <w:sz w:val="21"/>
          <w:szCs w:val="21"/>
        </w:rPr>
        <w:tab/>
      </w:r>
      <w:r w:rsidR="009F3149" w:rsidRPr="00D110AF">
        <w:rPr>
          <w:rFonts w:asciiTheme="minorHAnsi" w:hAnsiTheme="minorHAnsi"/>
          <w:b/>
          <w:sz w:val="21"/>
          <w:szCs w:val="21"/>
        </w:rPr>
        <w:tab/>
      </w:r>
      <w:r w:rsidR="009F3149" w:rsidRPr="00D110AF">
        <w:rPr>
          <w:rFonts w:asciiTheme="minorHAnsi" w:hAnsiTheme="minorHAnsi"/>
          <w:b/>
          <w:sz w:val="21"/>
          <w:szCs w:val="21"/>
        </w:rPr>
        <w:tab/>
      </w:r>
      <w:r w:rsidR="009F3149" w:rsidRPr="00D110AF">
        <w:rPr>
          <w:rFonts w:asciiTheme="minorHAnsi" w:hAnsiTheme="minorHAnsi"/>
          <w:b/>
          <w:sz w:val="21"/>
          <w:szCs w:val="21"/>
        </w:rPr>
        <w:tab/>
      </w:r>
      <w:r w:rsidR="006475C9" w:rsidRPr="00D110AF">
        <w:rPr>
          <w:rFonts w:asciiTheme="minorHAnsi" w:hAnsiTheme="minorHAnsi"/>
          <w:b/>
          <w:sz w:val="21"/>
          <w:szCs w:val="21"/>
        </w:rPr>
        <w:tab/>
      </w:r>
      <w:r w:rsidR="009F3149" w:rsidRPr="00D110AF">
        <w:rPr>
          <w:rFonts w:asciiTheme="minorHAnsi" w:hAnsiTheme="minorHAnsi"/>
          <w:b/>
          <w:sz w:val="21"/>
          <w:szCs w:val="21"/>
        </w:rPr>
        <w:t>since Ju</w:t>
      </w:r>
      <w:r w:rsidR="002F05F0" w:rsidRPr="00D110AF">
        <w:rPr>
          <w:rFonts w:asciiTheme="minorHAnsi" w:hAnsiTheme="minorHAnsi"/>
          <w:b/>
          <w:sz w:val="21"/>
          <w:szCs w:val="21"/>
        </w:rPr>
        <w:t>ne</w:t>
      </w:r>
      <w:r w:rsidR="009F3149" w:rsidRPr="00D110AF">
        <w:rPr>
          <w:rFonts w:asciiTheme="minorHAnsi" w:hAnsiTheme="minorHAnsi"/>
          <w:b/>
          <w:sz w:val="21"/>
          <w:szCs w:val="21"/>
        </w:rPr>
        <w:t>’ 14</w:t>
      </w:r>
      <w:r w:rsidR="006475C9" w:rsidRPr="00D110AF">
        <w:rPr>
          <w:rFonts w:asciiTheme="minorHAnsi" w:hAnsiTheme="minorHAnsi"/>
          <w:b/>
          <w:sz w:val="21"/>
          <w:szCs w:val="21"/>
        </w:rPr>
        <w:t xml:space="preserve"> –</w:t>
      </w:r>
      <w:r w:rsidR="00C941D1" w:rsidRPr="00D110AF">
        <w:rPr>
          <w:rFonts w:asciiTheme="minorHAnsi" w:hAnsiTheme="minorHAnsi"/>
          <w:b/>
          <w:sz w:val="21"/>
          <w:szCs w:val="21"/>
        </w:rPr>
        <w:t>March</w:t>
      </w:r>
      <w:r w:rsidR="006475C9" w:rsidRPr="00D110AF">
        <w:rPr>
          <w:rFonts w:asciiTheme="minorHAnsi" w:hAnsiTheme="minorHAnsi"/>
          <w:b/>
          <w:sz w:val="21"/>
          <w:szCs w:val="21"/>
        </w:rPr>
        <w:t>’ 18</w:t>
      </w:r>
    </w:p>
    <w:p w:rsidR="009F3149" w:rsidRPr="00D110AF" w:rsidRDefault="00D949DB" w:rsidP="00047E29">
      <w:pPr>
        <w:spacing w:after="0"/>
        <w:jc w:val="both"/>
        <w:rPr>
          <w:rFonts w:asciiTheme="minorHAnsi" w:hAnsiTheme="minorHAnsi"/>
          <w:b/>
          <w:i/>
          <w:sz w:val="21"/>
          <w:szCs w:val="21"/>
        </w:rPr>
      </w:pPr>
      <w:r w:rsidRPr="00D110AF">
        <w:rPr>
          <w:rFonts w:asciiTheme="minorHAnsi" w:hAnsiTheme="minorHAnsi"/>
          <w:b/>
          <w:i/>
          <w:sz w:val="21"/>
          <w:szCs w:val="21"/>
        </w:rPr>
        <w:t xml:space="preserve">Manager </w:t>
      </w:r>
      <w:r w:rsidR="000A01C5" w:rsidRPr="00D110AF">
        <w:rPr>
          <w:rFonts w:asciiTheme="minorHAnsi" w:hAnsiTheme="minorHAnsi"/>
          <w:b/>
          <w:i/>
          <w:sz w:val="21"/>
          <w:szCs w:val="21"/>
        </w:rPr>
        <w:t>Maintenance and Projects</w:t>
      </w:r>
      <w:r w:rsidRPr="00D110AF">
        <w:rPr>
          <w:rFonts w:asciiTheme="minorHAnsi" w:hAnsiTheme="minorHAnsi"/>
          <w:b/>
          <w:i/>
          <w:sz w:val="21"/>
          <w:szCs w:val="21"/>
        </w:rPr>
        <w:t xml:space="preserve"> </w:t>
      </w:r>
    </w:p>
    <w:p w:rsidR="002D34A6" w:rsidRPr="00D110AF" w:rsidRDefault="002D34A6" w:rsidP="002D34A6">
      <w:pPr>
        <w:spacing w:after="40" w:line="240" w:lineRule="atLeast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Areas of Exposure</w:t>
      </w:r>
    </w:p>
    <w:p w:rsidR="002D34A6" w:rsidRPr="00D110AF" w:rsidRDefault="002D34A6" w:rsidP="00500F30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Ensure complete execution of </w:t>
      </w:r>
      <w:r w:rsidR="00683169" w:rsidRPr="00D110AF">
        <w:rPr>
          <w:rFonts w:asciiTheme="minorHAnsi" w:hAnsiTheme="minorHAnsi"/>
          <w:sz w:val="21"/>
          <w:szCs w:val="21"/>
        </w:rPr>
        <w:t>P</w:t>
      </w:r>
      <w:r w:rsidRPr="00D110AF">
        <w:rPr>
          <w:rFonts w:asciiTheme="minorHAnsi" w:hAnsiTheme="minorHAnsi"/>
          <w:b/>
          <w:sz w:val="21"/>
          <w:szCs w:val="21"/>
        </w:rPr>
        <w:t>roject within specification, quality, timeline &amp; cost</w:t>
      </w:r>
      <w:r w:rsidR="00C941D1" w:rsidRPr="00D110AF">
        <w:rPr>
          <w:rFonts w:asciiTheme="minorHAnsi" w:hAnsiTheme="minorHAnsi"/>
          <w:b/>
          <w:sz w:val="21"/>
          <w:szCs w:val="21"/>
        </w:rPr>
        <w:t>, Prepare equipment layout</w:t>
      </w:r>
    </w:p>
    <w:p w:rsidR="002D34A6" w:rsidRPr="00D110AF" w:rsidRDefault="002D34A6" w:rsidP="00500F30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>Capex</w:t>
      </w:r>
      <w:r w:rsidRPr="00D110AF">
        <w:rPr>
          <w:rFonts w:asciiTheme="minorHAnsi" w:hAnsiTheme="minorHAnsi"/>
          <w:sz w:val="21"/>
          <w:szCs w:val="21"/>
        </w:rPr>
        <w:t xml:space="preserve"> preparation and execution.</w:t>
      </w:r>
    </w:p>
    <w:p w:rsidR="002D34A6" w:rsidRPr="00D110AF" w:rsidRDefault="002D34A6" w:rsidP="00500F30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>Maintenance/Troubleshooting</w:t>
      </w:r>
      <w:r w:rsidRPr="00D110AF">
        <w:rPr>
          <w:rFonts w:asciiTheme="minorHAnsi" w:hAnsiTheme="minorHAnsi"/>
          <w:sz w:val="21"/>
          <w:szCs w:val="21"/>
        </w:rPr>
        <w:t>: - Maintenance of process plant by proper Planning and effecting predictive &amp; preventive maintenance schedules</w:t>
      </w:r>
      <w:r w:rsidR="00C941D1" w:rsidRPr="00D110AF">
        <w:rPr>
          <w:rFonts w:asciiTheme="minorHAnsi" w:hAnsiTheme="minorHAnsi"/>
          <w:sz w:val="21"/>
          <w:szCs w:val="21"/>
        </w:rPr>
        <w:t xml:space="preserve">, </w:t>
      </w:r>
      <w:r w:rsidRPr="00D110AF">
        <w:rPr>
          <w:rFonts w:asciiTheme="minorHAnsi" w:hAnsiTheme="minorHAnsi"/>
          <w:sz w:val="21"/>
          <w:szCs w:val="21"/>
        </w:rPr>
        <w:t xml:space="preserve">Work on </w:t>
      </w:r>
      <w:r w:rsidRPr="00D110AF">
        <w:rPr>
          <w:rFonts w:asciiTheme="minorHAnsi" w:hAnsiTheme="minorHAnsi"/>
          <w:b/>
          <w:sz w:val="21"/>
          <w:szCs w:val="21"/>
        </w:rPr>
        <w:t>scrap reduction</w:t>
      </w:r>
      <w:r w:rsidRPr="00D110AF">
        <w:rPr>
          <w:rFonts w:asciiTheme="minorHAnsi" w:hAnsiTheme="minorHAnsi"/>
          <w:sz w:val="21"/>
          <w:szCs w:val="21"/>
        </w:rPr>
        <w:t xml:space="preserve"> with effective production </w:t>
      </w:r>
    </w:p>
    <w:p w:rsidR="000F22E7" w:rsidRPr="00D110AF" w:rsidRDefault="000F22E7" w:rsidP="00500F30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Spearheading efforts for managing entire gamut of activities pertaining to production planning and supervision and </w:t>
      </w:r>
      <w:r w:rsidR="002D34A6" w:rsidRPr="00D110AF">
        <w:rPr>
          <w:rFonts w:asciiTheme="minorHAnsi" w:hAnsiTheme="minorHAnsi"/>
          <w:sz w:val="21"/>
          <w:szCs w:val="21"/>
        </w:rPr>
        <w:t xml:space="preserve">     </w:t>
      </w:r>
      <w:r w:rsidRPr="00D110AF">
        <w:rPr>
          <w:rFonts w:asciiTheme="minorHAnsi" w:hAnsiTheme="minorHAnsi"/>
          <w:sz w:val="21"/>
          <w:szCs w:val="21"/>
        </w:rPr>
        <w:t>ensuring optimal utilization of all resources including manpower, machinery and raw materials</w:t>
      </w:r>
    </w:p>
    <w:p w:rsidR="00E4557D" w:rsidRPr="00D110AF" w:rsidRDefault="00E4557D" w:rsidP="00E4557D">
      <w:pPr>
        <w:spacing w:after="40" w:line="240" w:lineRule="atLeast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Accountabilities:</w:t>
      </w:r>
    </w:p>
    <w:p w:rsidR="006004C8" w:rsidRPr="00D110AF" w:rsidRDefault="006004C8" w:rsidP="006004C8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Hands on experience on  installation , </w:t>
      </w:r>
      <w:r w:rsidR="002A1B71" w:rsidRPr="00D110AF">
        <w:rPr>
          <w:rFonts w:asciiTheme="minorHAnsi" w:hAnsiTheme="minorHAnsi"/>
          <w:sz w:val="21"/>
          <w:szCs w:val="21"/>
        </w:rPr>
        <w:t>commissioning</w:t>
      </w:r>
      <w:r w:rsidRPr="00D110AF">
        <w:rPr>
          <w:rFonts w:asciiTheme="minorHAnsi" w:hAnsiTheme="minorHAnsi"/>
          <w:sz w:val="21"/>
          <w:szCs w:val="21"/>
        </w:rPr>
        <w:t xml:space="preserve"> of Banbury , extruder , bead apexing machine , Curing presses , </w:t>
      </w:r>
      <w:r w:rsidR="00E81560" w:rsidRPr="00D110AF">
        <w:rPr>
          <w:rFonts w:asciiTheme="minorHAnsi" w:hAnsiTheme="minorHAnsi"/>
          <w:sz w:val="21"/>
          <w:szCs w:val="21"/>
        </w:rPr>
        <w:t>T</w:t>
      </w:r>
      <w:r w:rsidRPr="00D110AF">
        <w:rPr>
          <w:rFonts w:asciiTheme="minorHAnsi" w:hAnsiTheme="minorHAnsi"/>
          <w:sz w:val="21"/>
          <w:szCs w:val="21"/>
        </w:rPr>
        <w:t>yre building machine , automation system and TUO/DBM</w:t>
      </w:r>
    </w:p>
    <w:p w:rsidR="006004C8" w:rsidRPr="00D110AF" w:rsidRDefault="006004C8" w:rsidP="006004C8">
      <w:pPr>
        <w:pStyle w:val="ListParagraph"/>
        <w:numPr>
          <w:ilvl w:val="0"/>
          <w:numId w:val="20"/>
        </w:numPr>
        <w:spacing w:before="40" w:after="40" w:line="240" w:lineRule="atLeast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Theme="minorHAnsi" w:hAnsiTheme="minorHAnsi"/>
          <w:sz w:val="21"/>
          <w:szCs w:val="21"/>
        </w:rPr>
        <w:t xml:space="preserve">Hands on experience on Banbury, extruder, TBM, curing presses, bead apexing machine, TUO/DBM and automation system, </w:t>
      </w:r>
      <w:r w:rsidRPr="00D110AF">
        <w:rPr>
          <w:rFonts w:cs="Calibri"/>
        </w:rPr>
        <w:t xml:space="preserve">Should have experience in PCR , TBR , OHT  project  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New project co-ordination for Erection and Commissioning of Radial &amp; Bias Tyre building machines. 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New project co-ordination for Erection and Commissioning of Calendar/Extruders/Bias cutters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Area in c</w:t>
      </w:r>
      <w:r w:rsidR="00E81560" w:rsidRPr="00D110AF">
        <w:rPr>
          <w:rFonts w:asciiTheme="minorHAnsi" w:hAnsiTheme="minorHAnsi"/>
          <w:sz w:val="21"/>
          <w:szCs w:val="21"/>
        </w:rPr>
        <w:t>harge Tyre building Maintenance,</w:t>
      </w:r>
      <w:r w:rsidRPr="00D110AF">
        <w:rPr>
          <w:rFonts w:asciiTheme="minorHAnsi" w:hAnsiTheme="minorHAnsi"/>
          <w:sz w:val="21"/>
          <w:szCs w:val="21"/>
        </w:rPr>
        <w:t xml:space="preserve"> Marangoni, 2 D strip winder. 59J/2025 AHL, BJ, Yantai, LX, Allwell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In ch</w:t>
      </w:r>
      <w:r w:rsidR="002A1B71" w:rsidRPr="00D110AF">
        <w:rPr>
          <w:rFonts w:asciiTheme="minorHAnsi" w:hAnsiTheme="minorHAnsi"/>
          <w:sz w:val="21"/>
          <w:szCs w:val="21"/>
        </w:rPr>
        <w:t xml:space="preserve">arge of Drum repairing workshop, </w:t>
      </w:r>
      <w:r w:rsidR="00B86F01" w:rsidRPr="00D110AF">
        <w:rPr>
          <w:rFonts w:asciiTheme="minorHAnsi" w:hAnsiTheme="minorHAnsi"/>
          <w:sz w:val="21"/>
          <w:szCs w:val="21"/>
        </w:rPr>
        <w:t>In charge</w:t>
      </w:r>
      <w:r w:rsidRPr="00D110AF">
        <w:rPr>
          <w:rFonts w:asciiTheme="minorHAnsi" w:hAnsiTheme="minorHAnsi"/>
          <w:sz w:val="21"/>
          <w:szCs w:val="21"/>
        </w:rPr>
        <w:t xml:space="preserve"> of Green Tyre trolleys </w:t>
      </w:r>
      <w:r w:rsidR="00B86F01" w:rsidRPr="00D110AF">
        <w:rPr>
          <w:rFonts w:asciiTheme="minorHAnsi" w:hAnsiTheme="minorHAnsi"/>
          <w:sz w:val="21"/>
          <w:szCs w:val="21"/>
        </w:rPr>
        <w:t>repairing and</w:t>
      </w:r>
      <w:r w:rsidRPr="00D110AF">
        <w:rPr>
          <w:rFonts w:asciiTheme="minorHAnsi" w:hAnsiTheme="minorHAnsi"/>
          <w:sz w:val="21"/>
          <w:szCs w:val="21"/>
        </w:rPr>
        <w:t xml:space="preserve"> Maintenance.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lastRenderedPageBreak/>
        <w:t>Vendor development / vendor compatibility approval/Budget planning &amp; controlling of budget heads.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Analysis &amp; countermeasures of problem occurring through maintenance tools MTBF, MTTR. Etc.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Implementation of Quality Management System(5S, SOP,  Kaizen, 5 Why analysis, ISO Compliance)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Actively handling Material handling system, Tyre building Drum repairing workshop.</w:t>
      </w:r>
    </w:p>
    <w:p w:rsidR="00C941D1" w:rsidRPr="00D110AF" w:rsidRDefault="00E4557D" w:rsidP="00C941D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Developed working standards for the p</w:t>
      </w:r>
      <w:r w:rsidR="00C941D1" w:rsidRPr="00D110AF">
        <w:rPr>
          <w:rFonts w:asciiTheme="minorHAnsi" w:hAnsiTheme="minorHAnsi"/>
          <w:sz w:val="21"/>
          <w:szCs w:val="21"/>
        </w:rPr>
        <w:t>&amp; components for process requirement</w:t>
      </w:r>
    </w:p>
    <w:p w:rsidR="00C941D1" w:rsidRPr="00D110AF" w:rsidRDefault="00C941D1" w:rsidP="00C941D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Responsible of Breakdown maintenance, Preventive and Predictive maintenance of Tyre Building machines</w:t>
      </w:r>
    </w:p>
    <w:p w:rsidR="00C941D1" w:rsidRPr="00D110AF" w:rsidRDefault="00C941D1" w:rsidP="00C941D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Failure data and down time analysis , Daily checks  to reduce major breakdowns</w:t>
      </w:r>
    </w:p>
    <w:p w:rsidR="00C941D1" w:rsidRPr="00D110AF" w:rsidRDefault="00C941D1" w:rsidP="00C941D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Responsible of Spare Parts management/monitoring and co-ordination with engineering stores for Mini-Max </w:t>
      </w:r>
    </w:p>
    <w:p w:rsidR="00E4557D" w:rsidRPr="00D110AF" w:rsidRDefault="00E4557D" w:rsidP="00A1599C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reventive maintenance for the tire building machines. </w:t>
      </w:r>
    </w:p>
    <w:p w:rsidR="009F3149" w:rsidRPr="00D110AF" w:rsidRDefault="00E4557D" w:rsidP="00C941D1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Designing and modifying various machineries </w:t>
      </w:r>
    </w:p>
    <w:p w:rsidR="00C941D1" w:rsidRPr="00D110AF" w:rsidRDefault="00C941D1" w:rsidP="00C941D1">
      <w:pPr>
        <w:pStyle w:val="ListParagraph"/>
        <w:spacing w:before="40" w:after="40"/>
        <w:ind w:left="360"/>
        <w:jc w:val="both"/>
        <w:rPr>
          <w:rFonts w:asciiTheme="minorHAnsi" w:hAnsiTheme="minorHAnsi"/>
          <w:sz w:val="21"/>
          <w:szCs w:val="21"/>
        </w:rPr>
      </w:pPr>
    </w:p>
    <w:p w:rsidR="009F3149" w:rsidRPr="00D110AF" w:rsidRDefault="004C4939" w:rsidP="00047E29">
      <w:pPr>
        <w:spacing w:after="0"/>
        <w:jc w:val="both"/>
        <w:rPr>
          <w:rFonts w:asciiTheme="minorHAnsi" w:hAnsiTheme="minorHAnsi"/>
          <w:b/>
          <w:sz w:val="21"/>
          <w:szCs w:val="21"/>
        </w:rPr>
      </w:pPr>
      <w:r w:rsidRPr="00D110AF">
        <w:rPr>
          <w:rFonts w:asciiTheme="minorHAnsi" w:eastAsia="Cambria" w:hAnsiTheme="minorHAnsi"/>
          <w:b/>
          <w:sz w:val="21"/>
          <w:szCs w:val="21"/>
        </w:rPr>
        <w:t>J K T</w:t>
      </w:r>
      <w:r w:rsidR="00431EEE" w:rsidRPr="00D110AF">
        <w:rPr>
          <w:rFonts w:asciiTheme="minorHAnsi" w:eastAsia="Cambria" w:hAnsiTheme="minorHAnsi"/>
          <w:b/>
          <w:sz w:val="21"/>
          <w:szCs w:val="21"/>
        </w:rPr>
        <w:t>YRE INDUSTRIES LIMITED, GWALIOR</w:t>
      </w:r>
      <w:r w:rsidR="009F3149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9F3149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9F3149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9F3149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9F3149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785FE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785FE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785FE4" w:rsidRPr="00D110AF">
        <w:rPr>
          <w:rFonts w:asciiTheme="minorHAnsi" w:eastAsia="Cambria" w:hAnsiTheme="minorHAnsi"/>
          <w:b/>
          <w:sz w:val="21"/>
          <w:szCs w:val="21"/>
        </w:rPr>
        <w:tab/>
      </w:r>
      <w:r w:rsidRPr="00D110AF">
        <w:rPr>
          <w:rFonts w:asciiTheme="minorHAnsi" w:eastAsia="Cambria" w:hAnsiTheme="minorHAnsi"/>
          <w:b/>
          <w:sz w:val="21"/>
          <w:szCs w:val="21"/>
        </w:rPr>
        <w:t xml:space="preserve">Dec’ 09- </w:t>
      </w:r>
      <w:r w:rsidRPr="00D110AF">
        <w:rPr>
          <w:rFonts w:asciiTheme="minorHAnsi" w:hAnsiTheme="minorHAnsi"/>
          <w:b/>
          <w:sz w:val="21"/>
          <w:szCs w:val="21"/>
        </w:rPr>
        <w:t>Jun’ 1</w:t>
      </w:r>
      <w:r w:rsidR="009F3149" w:rsidRPr="00D110AF">
        <w:rPr>
          <w:rFonts w:asciiTheme="minorHAnsi" w:hAnsiTheme="minorHAnsi"/>
          <w:b/>
          <w:sz w:val="21"/>
          <w:szCs w:val="21"/>
        </w:rPr>
        <w:t xml:space="preserve">4 </w:t>
      </w:r>
    </w:p>
    <w:p w:rsidR="009F3149" w:rsidRPr="00D110AF" w:rsidRDefault="004C4939" w:rsidP="00047E29">
      <w:pPr>
        <w:spacing w:after="0"/>
        <w:jc w:val="both"/>
        <w:rPr>
          <w:rFonts w:asciiTheme="minorHAnsi" w:hAnsiTheme="minorHAnsi"/>
          <w:b/>
          <w:i/>
          <w:sz w:val="21"/>
          <w:szCs w:val="21"/>
        </w:rPr>
      </w:pPr>
      <w:r w:rsidRPr="00D110AF">
        <w:rPr>
          <w:rFonts w:asciiTheme="minorHAnsi" w:hAnsiTheme="minorHAnsi"/>
          <w:b/>
          <w:i/>
          <w:sz w:val="21"/>
          <w:szCs w:val="21"/>
        </w:rPr>
        <w:t xml:space="preserve">Assistant Manager </w:t>
      </w:r>
      <w:r w:rsidR="00986455" w:rsidRPr="00D110AF">
        <w:rPr>
          <w:rFonts w:asciiTheme="minorHAnsi" w:hAnsiTheme="minorHAnsi"/>
          <w:b/>
          <w:i/>
          <w:sz w:val="21"/>
          <w:szCs w:val="21"/>
        </w:rPr>
        <w:t>Maintenance (</w:t>
      </w:r>
      <w:r w:rsidRPr="00D110AF">
        <w:rPr>
          <w:rFonts w:asciiTheme="minorHAnsi" w:hAnsiTheme="minorHAnsi"/>
          <w:i/>
          <w:sz w:val="21"/>
          <w:szCs w:val="21"/>
        </w:rPr>
        <w:t>Radial Tyre building/Stock preparation area)</w:t>
      </w:r>
    </w:p>
    <w:p w:rsidR="00BA4454" w:rsidRPr="00D110AF" w:rsidRDefault="00BA4454" w:rsidP="00BA4454">
      <w:pPr>
        <w:spacing w:after="40" w:line="240" w:lineRule="atLeast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Accountabilities:</w:t>
      </w:r>
    </w:p>
    <w:p w:rsidR="00DD6BE6" w:rsidRPr="00D110AF" w:rsidRDefault="00BA4454" w:rsidP="00DD6BE6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Developments of SOP for the regular maintenance practices.</w:t>
      </w:r>
      <w:r w:rsidR="00DD6BE6" w:rsidRPr="00D110AF">
        <w:rPr>
          <w:rFonts w:asciiTheme="minorHAnsi" w:hAnsiTheme="minorHAnsi"/>
          <w:sz w:val="21"/>
          <w:szCs w:val="21"/>
        </w:rPr>
        <w:t xml:space="preserve"> Planning for preventive &amp; shutdown maintenance.</w:t>
      </w:r>
    </w:p>
    <w:p w:rsidR="00BA4454" w:rsidRPr="00D110AF" w:rsidRDefault="00BA4454" w:rsidP="00BA4454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Development of check standards for the individual machines.</w:t>
      </w:r>
    </w:p>
    <w:p w:rsidR="00BA4454" w:rsidRPr="00D110AF" w:rsidRDefault="00BA4454" w:rsidP="00BA4454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Worked in organizations and been actively associated with TPM / LEAN / Continuous Improvement initiatives.</w:t>
      </w:r>
    </w:p>
    <w:p w:rsidR="00BA4454" w:rsidRPr="00D110AF" w:rsidRDefault="00BA4454" w:rsidP="00BA4454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Maintaining &amp; generating new SOP for the equipments, (check std., check sheet, other ISO /QS requirements)</w:t>
      </w:r>
    </w:p>
    <w:p w:rsidR="00DD6BE6" w:rsidRPr="00D110AF" w:rsidRDefault="00BA4454" w:rsidP="00DD6BE6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 xml:space="preserve">Monitor &amp; handling </w:t>
      </w:r>
      <w:r w:rsidR="00DD6BE6" w:rsidRPr="00D110AF">
        <w:rPr>
          <w:rFonts w:asciiTheme="minorHAnsi" w:hAnsiTheme="minorHAnsi"/>
          <w:sz w:val="21"/>
          <w:szCs w:val="21"/>
        </w:rPr>
        <w:t>of engineering stores activity, Run out check and correction of Tyre building drums.</w:t>
      </w:r>
    </w:p>
    <w:p w:rsidR="00BA4454" w:rsidRPr="00D110AF" w:rsidRDefault="00BA4454" w:rsidP="00BA4454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Drive safety init</w:t>
      </w:r>
      <w:r w:rsidR="00DD6BE6" w:rsidRPr="00D110AF">
        <w:rPr>
          <w:rFonts w:asciiTheme="minorHAnsi" w:hAnsiTheme="minorHAnsi"/>
          <w:sz w:val="21"/>
          <w:szCs w:val="21"/>
        </w:rPr>
        <w:t>iative to achieve zero fatality, Radial</w:t>
      </w:r>
      <w:r w:rsidRPr="00D110AF">
        <w:rPr>
          <w:rFonts w:asciiTheme="minorHAnsi" w:hAnsiTheme="minorHAnsi"/>
          <w:sz w:val="21"/>
          <w:szCs w:val="21"/>
        </w:rPr>
        <w:t xml:space="preserve"> Tyre building MTC Planning and execution</w:t>
      </w:r>
    </w:p>
    <w:p w:rsidR="00BA4454" w:rsidRPr="00D110AF" w:rsidRDefault="00BA4454" w:rsidP="00BA4454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Erection/commissioning of NRM 1st stage TBM, GTIC and VMI 2nd stage TBM machines.</w:t>
      </w:r>
    </w:p>
    <w:p w:rsidR="006004C8" w:rsidRPr="00D110AF" w:rsidRDefault="006004C8" w:rsidP="00BA4454">
      <w:pPr>
        <w:spacing w:before="40" w:after="40"/>
        <w:jc w:val="both"/>
        <w:rPr>
          <w:rFonts w:asciiTheme="minorHAnsi" w:hAnsiTheme="minorHAnsi"/>
          <w:sz w:val="21"/>
          <w:szCs w:val="21"/>
        </w:rPr>
      </w:pPr>
    </w:p>
    <w:p w:rsidR="00BA4454" w:rsidRPr="00D110AF" w:rsidRDefault="00545427" w:rsidP="00BA4454">
      <w:pPr>
        <w:spacing w:after="0"/>
        <w:jc w:val="both"/>
        <w:rPr>
          <w:rFonts w:asciiTheme="minorHAnsi" w:hAnsiTheme="minorHAnsi"/>
          <w:b/>
          <w:sz w:val="21"/>
          <w:szCs w:val="21"/>
        </w:rPr>
      </w:pPr>
      <w:r w:rsidRPr="00D110AF">
        <w:rPr>
          <w:rFonts w:asciiTheme="minorHAnsi" w:eastAsia="Cambria" w:hAnsiTheme="minorHAnsi"/>
          <w:b/>
          <w:sz w:val="21"/>
          <w:szCs w:val="21"/>
        </w:rPr>
        <w:t>CEAT TYRE INDUSTRIES LIMITED, MUMBAI</w:t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</w:r>
      <w:r w:rsidR="00BA4454" w:rsidRPr="00D110AF">
        <w:rPr>
          <w:rFonts w:asciiTheme="minorHAnsi" w:eastAsia="Cambria" w:hAnsiTheme="minorHAnsi"/>
          <w:b/>
          <w:sz w:val="21"/>
          <w:szCs w:val="21"/>
        </w:rPr>
        <w:tab/>
        <w:t>Aug’ 06- Dec</w:t>
      </w:r>
      <w:r w:rsidR="00BA4454" w:rsidRPr="00D110AF">
        <w:rPr>
          <w:rFonts w:asciiTheme="minorHAnsi" w:hAnsiTheme="minorHAnsi"/>
          <w:b/>
          <w:sz w:val="21"/>
          <w:szCs w:val="21"/>
        </w:rPr>
        <w:t xml:space="preserve">’ 09 </w:t>
      </w:r>
    </w:p>
    <w:p w:rsidR="00BA4454" w:rsidRPr="00D110AF" w:rsidRDefault="00BA4454" w:rsidP="00BA4454">
      <w:pPr>
        <w:spacing w:after="0"/>
        <w:jc w:val="both"/>
        <w:rPr>
          <w:rFonts w:asciiTheme="minorHAnsi" w:hAnsiTheme="minorHAnsi"/>
          <w:i/>
          <w:sz w:val="21"/>
          <w:szCs w:val="21"/>
        </w:rPr>
      </w:pPr>
      <w:r w:rsidRPr="00D110AF">
        <w:rPr>
          <w:rFonts w:asciiTheme="minorHAnsi" w:hAnsiTheme="minorHAnsi"/>
          <w:b/>
          <w:i/>
          <w:sz w:val="21"/>
          <w:szCs w:val="21"/>
        </w:rPr>
        <w:t>Executive Maintenance</w:t>
      </w:r>
      <w:r w:rsidRPr="00D110AF">
        <w:rPr>
          <w:rFonts w:asciiTheme="minorHAnsi" w:hAnsiTheme="minorHAnsi"/>
          <w:i/>
          <w:sz w:val="21"/>
          <w:szCs w:val="21"/>
        </w:rPr>
        <w:t xml:space="preserve"> (Bias Tyre building+Tyre Curing)</w:t>
      </w:r>
    </w:p>
    <w:p w:rsidR="00BA4454" w:rsidRPr="00D110AF" w:rsidRDefault="00BA4454" w:rsidP="00BA4454">
      <w:pPr>
        <w:spacing w:before="40" w:after="40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Accountabilities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Responsible for shift breakdown maintenance.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Responsible for size changes and approval of FTC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Responsible of new size follow ups with technical and adherence of machine setting accordingly.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Responsible for air leakage monitoring and correction. Daily steam leakages monitoring and trap audits                     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Responsible for breakdown maintenance &amp; root cause analysis so countermeasures are taken to prevent re-occurrence.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Identify critical equipments and Circulate Preventive maintenance plan to production/tech dept.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Lubrication planning for Tyre Building machines/Curing presses.</w:t>
      </w:r>
    </w:p>
    <w:p w:rsidR="00AA67A5" w:rsidRPr="00D110AF" w:rsidRDefault="00AA67A5" w:rsidP="00AA67A5">
      <w:pPr>
        <w:pStyle w:val="ListParagraph"/>
        <w:numPr>
          <w:ilvl w:val="0"/>
          <w:numId w:val="20"/>
        </w:numPr>
        <w:spacing w:before="40" w:after="40"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  <w:szCs w:val="21"/>
        </w:rPr>
        <w:t>MTC Planning/Execution for Tyre building machines/Tyre curing presses.</w:t>
      </w:r>
    </w:p>
    <w:p w:rsidR="00DD6BE6" w:rsidRPr="00D110AF" w:rsidRDefault="00DD6BE6" w:rsidP="00AA67A5">
      <w:pPr>
        <w:spacing w:before="40" w:after="40" w:line="240" w:lineRule="auto"/>
        <w:contextualSpacing/>
        <w:jc w:val="both"/>
        <w:rPr>
          <w:rFonts w:asciiTheme="minorHAnsi" w:hAnsiTheme="minorHAnsi"/>
          <w:b/>
          <w:sz w:val="21"/>
          <w:szCs w:val="21"/>
        </w:rPr>
      </w:pPr>
    </w:p>
    <w:p w:rsidR="00AA67A5" w:rsidRPr="00D110AF" w:rsidRDefault="00AA67A5" w:rsidP="00AA67A5">
      <w:pPr>
        <w:spacing w:before="40" w:after="40" w:line="240" w:lineRule="auto"/>
        <w:contextualSpacing/>
        <w:jc w:val="both"/>
        <w:rPr>
          <w:rFonts w:asciiTheme="minorHAnsi" w:hAnsiTheme="minorHAnsi"/>
          <w:b/>
          <w:sz w:val="21"/>
          <w:szCs w:val="21"/>
        </w:rPr>
      </w:pPr>
      <w:r w:rsidRPr="00D110AF">
        <w:rPr>
          <w:rFonts w:asciiTheme="minorHAnsi" w:hAnsiTheme="minorHAnsi"/>
          <w:b/>
          <w:sz w:val="21"/>
          <w:szCs w:val="21"/>
        </w:rPr>
        <w:t xml:space="preserve">Computer Proficiency  </w:t>
      </w:r>
    </w:p>
    <w:p w:rsidR="00AA67A5" w:rsidRPr="00D110AF" w:rsidRDefault="00AA67A5" w:rsidP="00AA67A5">
      <w:pPr>
        <w:spacing w:before="40" w:after="4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  <w:r w:rsidRPr="00D110AF">
        <w:rPr>
          <w:rFonts w:asciiTheme="minorHAnsi" w:hAnsiTheme="minorHAnsi"/>
          <w:sz w:val="21"/>
        </w:rPr>
        <w:sym w:font="Wingdings" w:char="F077"/>
      </w:r>
      <w:r w:rsidRPr="00D110AF">
        <w:rPr>
          <w:rFonts w:ascii="Arial Unicode MS" w:eastAsia="Arial Unicode MS" w:hAnsi="Arial Unicode MS" w:cs="Arial Unicode MS"/>
          <w:sz w:val="20"/>
        </w:rPr>
        <w:t xml:space="preserve"> 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MS word </w:t>
      </w:r>
      <w:r w:rsidRPr="00D110AF">
        <w:rPr>
          <w:rFonts w:asciiTheme="minorHAnsi" w:hAnsiTheme="minorHAnsi"/>
          <w:sz w:val="21"/>
        </w:rPr>
        <w:sym w:font="Wingdings" w:char="F077"/>
      </w:r>
      <w:r w:rsidRPr="00D110AF">
        <w:rPr>
          <w:rFonts w:asciiTheme="minorHAnsi" w:hAnsiTheme="minorHAnsi"/>
          <w:sz w:val="21"/>
          <w:szCs w:val="21"/>
        </w:rPr>
        <w:t xml:space="preserve"> 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>Power points presentation.</w:t>
      </w:r>
      <w:r w:rsidRPr="00D110AF">
        <w:rPr>
          <w:rFonts w:asciiTheme="minorHAnsi" w:hAnsiTheme="minorHAnsi"/>
          <w:sz w:val="21"/>
          <w:szCs w:val="21"/>
        </w:rPr>
        <w:t xml:space="preserve"> </w:t>
      </w:r>
      <w:r w:rsidRPr="00D110AF">
        <w:rPr>
          <w:rFonts w:asciiTheme="minorHAnsi" w:hAnsiTheme="minorHAnsi"/>
          <w:sz w:val="21"/>
        </w:rPr>
        <w:sym w:font="Wingdings" w:char="F077"/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 Working experience of SAP </w:t>
      </w:r>
      <w:r w:rsidRPr="00D110AF">
        <w:rPr>
          <w:rFonts w:asciiTheme="minorHAnsi" w:hAnsiTheme="minorHAnsi"/>
          <w:sz w:val="21"/>
        </w:rPr>
        <w:sym w:font="Wingdings" w:char="F077"/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 Generating Indents/ service order/ Purchase order </w:t>
      </w:r>
      <w:r w:rsidRPr="00D110AF">
        <w:rPr>
          <w:rFonts w:asciiTheme="minorHAnsi" w:hAnsiTheme="minorHAnsi"/>
          <w:sz w:val="21"/>
        </w:rPr>
        <w:sym w:font="Wingdings" w:char="F077"/>
      </w:r>
      <w:r w:rsidRPr="00D110AF">
        <w:rPr>
          <w:rFonts w:asciiTheme="minorHAnsi" w:hAnsiTheme="minorHAnsi"/>
          <w:sz w:val="21"/>
          <w:szCs w:val="21"/>
        </w:rPr>
        <w:t xml:space="preserve"> MS Office </w:t>
      </w:r>
    </w:p>
    <w:p w:rsidR="00A45C3D" w:rsidRPr="00D110AF" w:rsidRDefault="00A45C3D" w:rsidP="00AA67A5">
      <w:pPr>
        <w:spacing w:before="40" w:after="4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</w:p>
    <w:p w:rsidR="00A45C3D" w:rsidRPr="00D110AF" w:rsidRDefault="00A45C3D" w:rsidP="00AA67A5">
      <w:pPr>
        <w:spacing w:before="40" w:after="4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</w:p>
    <w:p w:rsidR="00A45C3D" w:rsidRPr="00D110AF" w:rsidRDefault="00A45C3D" w:rsidP="00AA67A5">
      <w:pPr>
        <w:spacing w:before="40" w:after="4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</w:p>
    <w:p w:rsidR="00A45C3D" w:rsidRPr="00D110AF" w:rsidRDefault="00A45C3D" w:rsidP="00AA67A5">
      <w:pPr>
        <w:spacing w:before="40" w:after="40" w:line="240" w:lineRule="auto"/>
        <w:contextualSpacing/>
        <w:jc w:val="both"/>
        <w:rPr>
          <w:rFonts w:asciiTheme="minorHAnsi" w:hAnsiTheme="minorHAnsi"/>
          <w:sz w:val="21"/>
          <w:szCs w:val="21"/>
        </w:rPr>
      </w:pPr>
    </w:p>
    <w:p w:rsidR="00E7652D" w:rsidRPr="00D110AF" w:rsidRDefault="004F09EA" w:rsidP="00977CC1">
      <w:pPr>
        <w:spacing w:after="0"/>
        <w:jc w:val="both"/>
        <w:rPr>
          <w:sz w:val="21"/>
          <w:szCs w:val="21"/>
        </w:rPr>
      </w:pPr>
      <w:r w:rsidRPr="00D110AF">
        <w:rPr>
          <w:sz w:val="21"/>
          <w:szCs w:val="21"/>
        </w:rPr>
        <w:lastRenderedPageBreak/>
        <w:pict>
          <v:rect id="_x0000_i1029" style="width:540pt;height:1.7pt" o:hralign="center" o:hrstd="t" o:hrnoshade="t" o:hr="t" fillcolor="#906030" stroked="f"/>
        </w:pict>
      </w:r>
    </w:p>
    <w:p w:rsidR="009F0304" w:rsidRPr="00D110AF" w:rsidRDefault="009F0304" w:rsidP="00047E29">
      <w:pPr>
        <w:spacing w:after="0"/>
        <w:jc w:val="both"/>
        <w:rPr>
          <w:rFonts w:asciiTheme="minorHAnsi" w:hAnsiTheme="minorHAnsi"/>
          <w:b/>
        </w:rPr>
      </w:pPr>
      <w:r w:rsidRPr="00D110AF">
        <w:rPr>
          <w:rFonts w:asciiTheme="minorHAnsi" w:hAnsiTheme="minorHAnsi"/>
          <w:b/>
        </w:rPr>
        <w:t>EDUCATIONAL CREDENTIALS</w:t>
      </w:r>
    </w:p>
    <w:p w:rsidR="00AA67A5" w:rsidRPr="00D110AF" w:rsidRDefault="00AA67A5" w:rsidP="00AA67A5">
      <w:pPr>
        <w:pStyle w:val="ListParagraph"/>
        <w:numPr>
          <w:ilvl w:val="0"/>
          <w:numId w:val="34"/>
        </w:numPr>
        <w:spacing w:before="40" w:after="40" w:line="240" w:lineRule="auto"/>
        <w:contextualSpacing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2006 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            :      B.E. (Mechanical) North Maharashtra University scored -           </w:t>
      </w: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65%.</w:t>
      </w:r>
      <w:r w:rsidRPr="00D110AF">
        <w:rPr>
          <w:rFonts w:ascii="Arial Unicode MS" w:eastAsia="Arial Unicode MS" w:hAnsi="Arial Unicode MS" w:cs="Arial Unicode MS"/>
          <w:color w:val="3366FF"/>
          <w:sz w:val="20"/>
          <w:szCs w:val="20"/>
        </w:rPr>
        <w:tab/>
      </w:r>
      <w:r w:rsidRPr="00D110AF">
        <w:rPr>
          <w:rFonts w:ascii="Arial Unicode MS" w:eastAsia="Arial Unicode MS" w:hAnsi="Arial Unicode MS" w:cs="Arial Unicode MS"/>
          <w:color w:val="3366FF"/>
          <w:sz w:val="20"/>
          <w:szCs w:val="20"/>
        </w:rPr>
        <w:tab/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AA67A5" w:rsidRPr="00D110AF" w:rsidRDefault="00AA67A5" w:rsidP="00AA67A5">
      <w:pPr>
        <w:pStyle w:val="ListParagraph"/>
        <w:numPr>
          <w:ilvl w:val="0"/>
          <w:numId w:val="34"/>
        </w:numPr>
        <w:spacing w:before="40" w:after="40" w:line="240" w:lineRule="auto"/>
        <w:contextualSpacing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2002 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            :      XII from R.D.M.P Junior college, Dondaicha (Maharashtra)-       </w:t>
      </w: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72%</w:t>
      </w:r>
    </w:p>
    <w:p w:rsidR="00AA67A5" w:rsidRPr="00D110AF" w:rsidRDefault="00AA67A5" w:rsidP="00AA67A5">
      <w:pPr>
        <w:pStyle w:val="ListParagraph"/>
        <w:numPr>
          <w:ilvl w:val="0"/>
          <w:numId w:val="34"/>
        </w:numPr>
        <w:spacing w:before="40" w:after="40" w:line="240" w:lineRule="auto"/>
        <w:contextualSpacing/>
        <w:jc w:val="both"/>
        <w:rPr>
          <w:rFonts w:ascii="Arial Unicode MS" w:eastAsia="Arial Unicode MS" w:hAnsi="Arial Unicode MS" w:cs="Arial Unicode MS"/>
          <w:color w:val="3366FF"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1999 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            :      X from Bhonsala Military School, Nashik (Maharashtra)-</w:t>
      </w:r>
      <w:r w:rsidRPr="00D110AF">
        <w:rPr>
          <w:rFonts w:ascii="Arial Unicode MS" w:eastAsia="Arial Unicode MS" w:hAnsi="Arial Unicode MS" w:cs="Arial Unicode MS"/>
          <w:color w:val="3366FF"/>
          <w:sz w:val="20"/>
          <w:szCs w:val="20"/>
        </w:rPr>
        <w:t xml:space="preserve">            </w:t>
      </w:r>
      <w:r w:rsidRPr="00D110AF">
        <w:rPr>
          <w:rFonts w:ascii="Arial Unicode MS" w:eastAsia="Arial Unicode MS" w:hAnsi="Arial Unicode MS" w:cs="Arial Unicode MS"/>
          <w:b/>
          <w:sz w:val="20"/>
          <w:szCs w:val="20"/>
        </w:rPr>
        <w:t>70%</w:t>
      </w:r>
    </w:p>
    <w:p w:rsidR="00AA67A5" w:rsidRPr="00D110AF" w:rsidRDefault="00AA67A5" w:rsidP="00AA67A5">
      <w:pPr>
        <w:pStyle w:val="ListParagraph"/>
        <w:numPr>
          <w:ilvl w:val="0"/>
          <w:numId w:val="33"/>
        </w:numPr>
        <w:spacing w:before="40" w:after="40" w:line="240" w:lineRule="auto"/>
        <w:contextualSpacing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sz w:val="20"/>
          <w:szCs w:val="20"/>
        </w:rPr>
        <w:t>Date of Birth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 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:      1</w:t>
      </w:r>
      <w:r w:rsidRPr="00D110AF">
        <w:rPr>
          <w:rFonts w:ascii="Arial Unicode MS" w:eastAsia="Arial Unicode MS" w:hAnsi="Arial Unicode MS" w:cs="Arial Unicode MS"/>
          <w:sz w:val="20"/>
          <w:szCs w:val="20"/>
          <w:vertAlign w:val="superscript"/>
        </w:rPr>
        <w:t>st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 xml:space="preserve"> Feb, 1984</w:t>
      </w:r>
    </w:p>
    <w:p w:rsidR="00AA67A5" w:rsidRPr="00D110AF" w:rsidRDefault="00AA67A5" w:rsidP="00AA67A5">
      <w:pPr>
        <w:pStyle w:val="ListParagraph"/>
        <w:numPr>
          <w:ilvl w:val="0"/>
          <w:numId w:val="33"/>
        </w:numPr>
        <w:spacing w:before="40" w:after="40" w:line="240" w:lineRule="auto"/>
        <w:contextualSpacing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sz w:val="20"/>
          <w:szCs w:val="20"/>
        </w:rPr>
        <w:t>Permanent Address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:       C-22 Ami Park society, Vijalpore, Navsari (Gujarat)</w:t>
      </w:r>
    </w:p>
    <w:p w:rsidR="00AA67A5" w:rsidRPr="00D110AF" w:rsidRDefault="00AA67A5" w:rsidP="00AA67A5">
      <w:pPr>
        <w:pStyle w:val="ListParagraph"/>
        <w:numPr>
          <w:ilvl w:val="0"/>
          <w:numId w:val="33"/>
        </w:numPr>
        <w:spacing w:before="40" w:after="40"/>
        <w:contextualSpacing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110AF">
        <w:rPr>
          <w:rFonts w:ascii="Arial Unicode MS" w:eastAsia="Arial Unicode MS" w:hAnsi="Arial Unicode MS" w:cs="Arial Unicode MS"/>
          <w:sz w:val="20"/>
          <w:szCs w:val="20"/>
        </w:rPr>
        <w:t>Linguistic Abilities</w:t>
      </w:r>
      <w:r w:rsidRPr="00D110AF">
        <w:rPr>
          <w:rFonts w:ascii="Arial Unicode MS" w:eastAsia="Arial Unicode MS" w:hAnsi="Arial Unicode MS" w:cs="Arial Unicode MS"/>
          <w:sz w:val="20"/>
          <w:szCs w:val="20"/>
        </w:rPr>
        <w:tab/>
        <w:t xml:space="preserve">   :       Hindi, English &amp; Marathi</w:t>
      </w:r>
    </w:p>
    <w:p w:rsidR="001B5B2F" w:rsidRPr="00785FE4" w:rsidRDefault="001B5B2F" w:rsidP="00047E29">
      <w:pPr>
        <w:spacing w:after="0"/>
        <w:jc w:val="both"/>
        <w:rPr>
          <w:rFonts w:asciiTheme="minorHAnsi" w:hAnsiTheme="minorHAnsi"/>
          <w:sz w:val="14"/>
          <w:szCs w:val="14"/>
        </w:rPr>
      </w:pPr>
    </w:p>
    <w:sectPr w:rsidR="001B5B2F" w:rsidRPr="00785FE4" w:rsidSect="00164970">
      <w:headerReference w:type="default" r:id="rId9"/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754" w:rsidRDefault="006B4754" w:rsidP="001729F7">
      <w:pPr>
        <w:spacing w:after="0" w:line="240" w:lineRule="auto"/>
      </w:pPr>
      <w:r>
        <w:separator/>
      </w:r>
    </w:p>
  </w:endnote>
  <w:endnote w:type="continuationSeparator" w:id="1">
    <w:p w:rsidR="006B4754" w:rsidRDefault="006B4754" w:rsidP="0017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754" w:rsidRDefault="006B4754" w:rsidP="001729F7">
      <w:pPr>
        <w:spacing w:after="0" w:line="240" w:lineRule="auto"/>
      </w:pPr>
      <w:r>
        <w:separator/>
      </w:r>
    </w:p>
  </w:footnote>
  <w:footnote w:type="continuationSeparator" w:id="1">
    <w:p w:rsidR="006B4754" w:rsidRDefault="006B4754" w:rsidP="0017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ED" w:rsidRDefault="00D72AED" w:rsidP="00D72AED">
    <w:pPr>
      <w:pStyle w:val="Header"/>
      <w:jc w:val="center"/>
      <w:rPr>
        <w:sz w:val="40"/>
        <w:szCs w:val="40"/>
      </w:rPr>
    </w:pPr>
  </w:p>
  <w:p w:rsidR="00D72AED" w:rsidRPr="00D72AED" w:rsidRDefault="00D72AED" w:rsidP="00D72AED">
    <w:pPr>
      <w:pStyle w:val="Header"/>
      <w:jc w:val="center"/>
      <w:rPr>
        <w:sz w:val="40"/>
        <w:szCs w:val="40"/>
      </w:rPr>
    </w:pPr>
    <w:r w:rsidRPr="00D72AED">
      <w:rPr>
        <w:sz w:val="40"/>
        <w:szCs w:val="40"/>
      </w:rPr>
      <w:t>TALENTBUZ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  <w:rPr>
        <w:rFonts w:cs="Times New Roman"/>
      </w:rPr>
    </w:lvl>
  </w:abstractNum>
  <w:abstractNum w:abstractNumId="1">
    <w:nsid w:val="00000001"/>
    <w:multiLevelType w:val="singleLevel"/>
    <w:tmpl w:val="00000001"/>
    <w:name w:val="WW8Num9"/>
    <w:lvl w:ilvl="0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000000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5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9">
    <w:nsid w:val="00352F8F"/>
    <w:multiLevelType w:val="hybridMultilevel"/>
    <w:tmpl w:val="36C23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9B24C6"/>
    <w:multiLevelType w:val="hybridMultilevel"/>
    <w:tmpl w:val="FE34D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452E3F"/>
    <w:multiLevelType w:val="hybridMultilevel"/>
    <w:tmpl w:val="CBFC07A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1D1EAC"/>
    <w:multiLevelType w:val="hybridMultilevel"/>
    <w:tmpl w:val="A7AA93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2B196F"/>
    <w:multiLevelType w:val="multilevel"/>
    <w:tmpl w:val="0409001D"/>
    <w:styleLink w:val="Style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BDB0126"/>
    <w:multiLevelType w:val="hybridMultilevel"/>
    <w:tmpl w:val="9A622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C34DE6"/>
    <w:multiLevelType w:val="hybridMultilevel"/>
    <w:tmpl w:val="F642E032"/>
    <w:lvl w:ilvl="0" w:tplc="89A2B5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55340F"/>
    <w:multiLevelType w:val="hybridMultilevel"/>
    <w:tmpl w:val="3AE018F0"/>
    <w:name w:val="WW8Num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DB2273B"/>
    <w:multiLevelType w:val="hybridMultilevel"/>
    <w:tmpl w:val="73949718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137947E9"/>
    <w:multiLevelType w:val="hybridMultilevel"/>
    <w:tmpl w:val="2AF8AF52"/>
    <w:lvl w:ilvl="0" w:tplc="40090001">
      <w:start w:val="1"/>
      <w:numFmt w:val="bullet"/>
      <w:pStyle w:val="NormalAfter4px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79D1FDE"/>
    <w:multiLevelType w:val="hybridMultilevel"/>
    <w:tmpl w:val="7C762980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1813560F"/>
    <w:multiLevelType w:val="hybridMultilevel"/>
    <w:tmpl w:val="AC3AA3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A9F0A0D"/>
    <w:multiLevelType w:val="multilevel"/>
    <w:tmpl w:val="1A9F0A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E704A0"/>
    <w:multiLevelType w:val="hybridMultilevel"/>
    <w:tmpl w:val="48C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73876"/>
    <w:multiLevelType w:val="hybridMultilevel"/>
    <w:tmpl w:val="E5E083CC"/>
    <w:lvl w:ilvl="0" w:tplc="936E70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266774"/>
    <w:multiLevelType w:val="hybridMultilevel"/>
    <w:tmpl w:val="367CB2F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1D917B0"/>
    <w:multiLevelType w:val="hybridMultilevel"/>
    <w:tmpl w:val="D8302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2B2113"/>
    <w:multiLevelType w:val="multilevel"/>
    <w:tmpl w:val="0409001D"/>
    <w:styleLink w:val="Styl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8A96950"/>
    <w:multiLevelType w:val="hybridMultilevel"/>
    <w:tmpl w:val="FE940182"/>
    <w:lvl w:ilvl="0" w:tplc="7466E750">
      <w:start w:val="1"/>
      <w:numFmt w:val="bullet"/>
      <w:pStyle w:val="BulletPoints"/>
      <w:lvlText w:val=""/>
      <w:lvlJc w:val="left"/>
      <w:pPr>
        <w:ind w:left="81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F0A1751"/>
    <w:multiLevelType w:val="hybridMultilevel"/>
    <w:tmpl w:val="655E369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F5A1EDF"/>
    <w:multiLevelType w:val="multilevel"/>
    <w:tmpl w:val="3F5A1E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E203BF"/>
    <w:multiLevelType w:val="hybridMultilevel"/>
    <w:tmpl w:val="D6A88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796311"/>
    <w:multiLevelType w:val="multilevel"/>
    <w:tmpl w:val="413292DE"/>
    <w:styleLink w:val="Style1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E6A7608"/>
    <w:multiLevelType w:val="hybridMultilevel"/>
    <w:tmpl w:val="4C92D206"/>
    <w:lvl w:ilvl="0" w:tplc="82CC4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6668BB"/>
    <w:multiLevelType w:val="hybridMultilevel"/>
    <w:tmpl w:val="0952F912"/>
    <w:lvl w:ilvl="0" w:tplc="C58AC9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9E01BA"/>
    <w:multiLevelType w:val="hybridMultilevel"/>
    <w:tmpl w:val="F48A0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FE5EE5"/>
    <w:multiLevelType w:val="multilevel"/>
    <w:tmpl w:val="144AAC32"/>
    <w:lvl w:ilvl="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5CA6"/>
    <w:multiLevelType w:val="hybridMultilevel"/>
    <w:tmpl w:val="30FA74C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9B5600"/>
    <w:multiLevelType w:val="hybridMultilevel"/>
    <w:tmpl w:val="D858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4257BE"/>
    <w:multiLevelType w:val="multilevel"/>
    <w:tmpl w:val="DBB08B96"/>
    <w:styleLink w:val="WW8Num5"/>
    <w:lvl w:ilvl="0">
      <w:numFmt w:val="bullet"/>
      <w:lvlText w:val="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6CFA0815"/>
    <w:multiLevelType w:val="hybridMultilevel"/>
    <w:tmpl w:val="57EA3CE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F684B14"/>
    <w:multiLevelType w:val="hybridMultilevel"/>
    <w:tmpl w:val="1CE4B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606498"/>
    <w:multiLevelType w:val="hybridMultilevel"/>
    <w:tmpl w:val="BDC6D4C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49F4CC5"/>
    <w:multiLevelType w:val="hybridMultilevel"/>
    <w:tmpl w:val="D22A100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76E10D9"/>
    <w:multiLevelType w:val="hybridMultilevel"/>
    <w:tmpl w:val="966E99F6"/>
    <w:lvl w:ilvl="0" w:tplc="C2CA7582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693A3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460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273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B6A8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10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E1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74B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D4C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1C6A10"/>
    <w:multiLevelType w:val="hybridMultilevel"/>
    <w:tmpl w:val="7FA2DEC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CB504AB"/>
    <w:multiLevelType w:val="hybridMultilevel"/>
    <w:tmpl w:val="78C487E4"/>
    <w:name w:val="WW8Num322"/>
    <w:lvl w:ilvl="0" w:tplc="511E5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25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5AA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C4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286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84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E4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ED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AFF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31"/>
  </w:num>
  <w:num w:numId="4">
    <w:abstractNumId w:val="18"/>
  </w:num>
  <w:num w:numId="5">
    <w:abstractNumId w:val="34"/>
  </w:num>
  <w:num w:numId="6">
    <w:abstractNumId w:val="36"/>
  </w:num>
  <w:num w:numId="7">
    <w:abstractNumId w:val="13"/>
  </w:num>
  <w:num w:numId="8">
    <w:abstractNumId w:val="26"/>
  </w:num>
  <w:num w:numId="9">
    <w:abstractNumId w:val="17"/>
  </w:num>
  <w:num w:numId="10">
    <w:abstractNumId w:val="27"/>
  </w:num>
  <w:num w:numId="11">
    <w:abstractNumId w:val="39"/>
  </w:num>
  <w:num w:numId="12">
    <w:abstractNumId w:val="24"/>
  </w:num>
  <w:num w:numId="13">
    <w:abstractNumId w:val="11"/>
  </w:num>
  <w:num w:numId="14">
    <w:abstractNumId w:val="38"/>
  </w:num>
  <w:num w:numId="15">
    <w:abstractNumId w:val="45"/>
  </w:num>
  <w:num w:numId="16">
    <w:abstractNumId w:val="37"/>
  </w:num>
  <w:num w:numId="17">
    <w:abstractNumId w:val="43"/>
  </w:num>
  <w:num w:numId="18">
    <w:abstractNumId w:val="28"/>
  </w:num>
  <w:num w:numId="19">
    <w:abstractNumId w:val="40"/>
  </w:num>
  <w:num w:numId="20">
    <w:abstractNumId w:val="20"/>
  </w:num>
  <w:num w:numId="21">
    <w:abstractNumId w:val="22"/>
  </w:num>
  <w:num w:numId="22">
    <w:abstractNumId w:val="15"/>
  </w:num>
  <w:num w:numId="23">
    <w:abstractNumId w:val="10"/>
  </w:num>
  <w:num w:numId="24">
    <w:abstractNumId w:val="19"/>
  </w:num>
  <w:num w:numId="25">
    <w:abstractNumId w:val="9"/>
  </w:num>
  <w:num w:numId="26">
    <w:abstractNumId w:val="25"/>
  </w:num>
  <w:num w:numId="27">
    <w:abstractNumId w:val="33"/>
  </w:num>
  <w:num w:numId="28">
    <w:abstractNumId w:val="41"/>
  </w:num>
  <w:num w:numId="29">
    <w:abstractNumId w:val="12"/>
  </w:num>
  <w:num w:numId="30">
    <w:abstractNumId w:val="42"/>
  </w:num>
  <w:num w:numId="31">
    <w:abstractNumId w:val="35"/>
  </w:num>
  <w:num w:numId="32">
    <w:abstractNumId w:val="14"/>
  </w:num>
  <w:num w:numId="33">
    <w:abstractNumId w:val="30"/>
  </w:num>
  <w:num w:numId="34">
    <w:abstractNumId w:val="23"/>
  </w:num>
  <w:num w:numId="35">
    <w:abstractNumId w:val="32"/>
  </w:num>
  <w:num w:numId="36">
    <w:abstractNumId w:val="29"/>
  </w:num>
  <w:num w:numId="37">
    <w:abstractNumId w:val="2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61AFF"/>
    <w:rsid w:val="0000014C"/>
    <w:rsid w:val="00000675"/>
    <w:rsid w:val="0000094A"/>
    <w:rsid w:val="00000A31"/>
    <w:rsid w:val="000012C9"/>
    <w:rsid w:val="000015B7"/>
    <w:rsid w:val="0000174A"/>
    <w:rsid w:val="00001A1D"/>
    <w:rsid w:val="00001BA3"/>
    <w:rsid w:val="00001BF6"/>
    <w:rsid w:val="00001C91"/>
    <w:rsid w:val="00001CEE"/>
    <w:rsid w:val="00001EBC"/>
    <w:rsid w:val="00001FBA"/>
    <w:rsid w:val="000021B5"/>
    <w:rsid w:val="00002985"/>
    <w:rsid w:val="00002B78"/>
    <w:rsid w:val="00002C75"/>
    <w:rsid w:val="00002CBD"/>
    <w:rsid w:val="00002DB3"/>
    <w:rsid w:val="000031B5"/>
    <w:rsid w:val="000031BE"/>
    <w:rsid w:val="000032A0"/>
    <w:rsid w:val="000033C0"/>
    <w:rsid w:val="000038BC"/>
    <w:rsid w:val="00003A61"/>
    <w:rsid w:val="00003AD4"/>
    <w:rsid w:val="00003B2D"/>
    <w:rsid w:val="00003B79"/>
    <w:rsid w:val="00003B7C"/>
    <w:rsid w:val="00003BD8"/>
    <w:rsid w:val="00003E0B"/>
    <w:rsid w:val="0000427C"/>
    <w:rsid w:val="00004661"/>
    <w:rsid w:val="00004913"/>
    <w:rsid w:val="00004975"/>
    <w:rsid w:val="00004A9E"/>
    <w:rsid w:val="00004AAD"/>
    <w:rsid w:val="00004BFE"/>
    <w:rsid w:val="00004C54"/>
    <w:rsid w:val="00004FCA"/>
    <w:rsid w:val="00004FEF"/>
    <w:rsid w:val="000051A7"/>
    <w:rsid w:val="000051DB"/>
    <w:rsid w:val="000052C2"/>
    <w:rsid w:val="0000534D"/>
    <w:rsid w:val="000053C7"/>
    <w:rsid w:val="00005471"/>
    <w:rsid w:val="0000567F"/>
    <w:rsid w:val="000056BF"/>
    <w:rsid w:val="0000589B"/>
    <w:rsid w:val="00005F6D"/>
    <w:rsid w:val="00006069"/>
    <w:rsid w:val="00006153"/>
    <w:rsid w:val="000062EB"/>
    <w:rsid w:val="000063AD"/>
    <w:rsid w:val="00006470"/>
    <w:rsid w:val="00006886"/>
    <w:rsid w:val="000068D7"/>
    <w:rsid w:val="000069A1"/>
    <w:rsid w:val="000069FE"/>
    <w:rsid w:val="00006E9B"/>
    <w:rsid w:val="00007238"/>
    <w:rsid w:val="0000727F"/>
    <w:rsid w:val="00007334"/>
    <w:rsid w:val="000076DD"/>
    <w:rsid w:val="0000782A"/>
    <w:rsid w:val="00007BEB"/>
    <w:rsid w:val="00007D48"/>
    <w:rsid w:val="0001042B"/>
    <w:rsid w:val="00010C05"/>
    <w:rsid w:val="00010D7B"/>
    <w:rsid w:val="00010E4F"/>
    <w:rsid w:val="00010EDE"/>
    <w:rsid w:val="00011027"/>
    <w:rsid w:val="00011184"/>
    <w:rsid w:val="00011587"/>
    <w:rsid w:val="00011BCD"/>
    <w:rsid w:val="00011D6B"/>
    <w:rsid w:val="000120E6"/>
    <w:rsid w:val="0001215A"/>
    <w:rsid w:val="0001229F"/>
    <w:rsid w:val="00012353"/>
    <w:rsid w:val="0001277B"/>
    <w:rsid w:val="00012796"/>
    <w:rsid w:val="000127B5"/>
    <w:rsid w:val="000132B7"/>
    <w:rsid w:val="00013326"/>
    <w:rsid w:val="0001341A"/>
    <w:rsid w:val="000137B7"/>
    <w:rsid w:val="00013875"/>
    <w:rsid w:val="00013CBD"/>
    <w:rsid w:val="00013E36"/>
    <w:rsid w:val="0001417C"/>
    <w:rsid w:val="0001432D"/>
    <w:rsid w:val="0001436F"/>
    <w:rsid w:val="00014820"/>
    <w:rsid w:val="000149AF"/>
    <w:rsid w:val="00014B7B"/>
    <w:rsid w:val="00014BFA"/>
    <w:rsid w:val="00014D43"/>
    <w:rsid w:val="00014FCB"/>
    <w:rsid w:val="00014FF9"/>
    <w:rsid w:val="00015117"/>
    <w:rsid w:val="00015279"/>
    <w:rsid w:val="0001539A"/>
    <w:rsid w:val="000153AF"/>
    <w:rsid w:val="00015482"/>
    <w:rsid w:val="00015496"/>
    <w:rsid w:val="00015A68"/>
    <w:rsid w:val="00015C91"/>
    <w:rsid w:val="00015F82"/>
    <w:rsid w:val="00015FCB"/>
    <w:rsid w:val="0001627B"/>
    <w:rsid w:val="0001635D"/>
    <w:rsid w:val="00016577"/>
    <w:rsid w:val="000167E7"/>
    <w:rsid w:val="000168A1"/>
    <w:rsid w:val="00016BA0"/>
    <w:rsid w:val="00016C1B"/>
    <w:rsid w:val="00016E87"/>
    <w:rsid w:val="00016EB0"/>
    <w:rsid w:val="00017293"/>
    <w:rsid w:val="000172FB"/>
    <w:rsid w:val="00017492"/>
    <w:rsid w:val="00017D44"/>
    <w:rsid w:val="000207A0"/>
    <w:rsid w:val="000207E7"/>
    <w:rsid w:val="00020812"/>
    <w:rsid w:val="0002086D"/>
    <w:rsid w:val="00020F06"/>
    <w:rsid w:val="00021387"/>
    <w:rsid w:val="0002150C"/>
    <w:rsid w:val="0002170B"/>
    <w:rsid w:val="000219FA"/>
    <w:rsid w:val="00021EDD"/>
    <w:rsid w:val="00022572"/>
    <w:rsid w:val="0002275D"/>
    <w:rsid w:val="00022BA6"/>
    <w:rsid w:val="00022C31"/>
    <w:rsid w:val="00022E68"/>
    <w:rsid w:val="00022FB1"/>
    <w:rsid w:val="00023014"/>
    <w:rsid w:val="0002356C"/>
    <w:rsid w:val="0002367F"/>
    <w:rsid w:val="000236A9"/>
    <w:rsid w:val="00023728"/>
    <w:rsid w:val="000237CF"/>
    <w:rsid w:val="00023874"/>
    <w:rsid w:val="000238A8"/>
    <w:rsid w:val="00024448"/>
    <w:rsid w:val="0002447E"/>
    <w:rsid w:val="00024616"/>
    <w:rsid w:val="00024C61"/>
    <w:rsid w:val="00025098"/>
    <w:rsid w:val="000252FB"/>
    <w:rsid w:val="000254E0"/>
    <w:rsid w:val="000254F9"/>
    <w:rsid w:val="00025905"/>
    <w:rsid w:val="0002590F"/>
    <w:rsid w:val="00025D13"/>
    <w:rsid w:val="000264D1"/>
    <w:rsid w:val="0002667A"/>
    <w:rsid w:val="0002688B"/>
    <w:rsid w:val="000268CA"/>
    <w:rsid w:val="00026C7E"/>
    <w:rsid w:val="00026C9E"/>
    <w:rsid w:val="00026DBD"/>
    <w:rsid w:val="0002717E"/>
    <w:rsid w:val="00027907"/>
    <w:rsid w:val="00027B07"/>
    <w:rsid w:val="00027BBD"/>
    <w:rsid w:val="00030059"/>
    <w:rsid w:val="000301A6"/>
    <w:rsid w:val="00030AEC"/>
    <w:rsid w:val="00030E57"/>
    <w:rsid w:val="00030E62"/>
    <w:rsid w:val="00030FDC"/>
    <w:rsid w:val="0003106A"/>
    <w:rsid w:val="00031801"/>
    <w:rsid w:val="00031814"/>
    <w:rsid w:val="00031A04"/>
    <w:rsid w:val="00031B08"/>
    <w:rsid w:val="00031CEF"/>
    <w:rsid w:val="0003235B"/>
    <w:rsid w:val="00032374"/>
    <w:rsid w:val="0003256F"/>
    <w:rsid w:val="0003270B"/>
    <w:rsid w:val="0003290E"/>
    <w:rsid w:val="00032A32"/>
    <w:rsid w:val="00032BAE"/>
    <w:rsid w:val="00032BBC"/>
    <w:rsid w:val="00032C9F"/>
    <w:rsid w:val="000333BA"/>
    <w:rsid w:val="000333D9"/>
    <w:rsid w:val="000336AB"/>
    <w:rsid w:val="0003372B"/>
    <w:rsid w:val="00033740"/>
    <w:rsid w:val="000338B4"/>
    <w:rsid w:val="00033A2C"/>
    <w:rsid w:val="00033FD9"/>
    <w:rsid w:val="00034316"/>
    <w:rsid w:val="00034880"/>
    <w:rsid w:val="0003490A"/>
    <w:rsid w:val="00034AE0"/>
    <w:rsid w:val="00034D5D"/>
    <w:rsid w:val="00034DA2"/>
    <w:rsid w:val="00034FCF"/>
    <w:rsid w:val="00035041"/>
    <w:rsid w:val="00035142"/>
    <w:rsid w:val="000352EA"/>
    <w:rsid w:val="0003556B"/>
    <w:rsid w:val="00035671"/>
    <w:rsid w:val="00035738"/>
    <w:rsid w:val="000359C4"/>
    <w:rsid w:val="00035B3C"/>
    <w:rsid w:val="00035B68"/>
    <w:rsid w:val="00036285"/>
    <w:rsid w:val="00036294"/>
    <w:rsid w:val="000368BB"/>
    <w:rsid w:val="000368CA"/>
    <w:rsid w:val="00036912"/>
    <w:rsid w:val="00036C05"/>
    <w:rsid w:val="00036DD5"/>
    <w:rsid w:val="00036E0C"/>
    <w:rsid w:val="00036EB2"/>
    <w:rsid w:val="00036ED5"/>
    <w:rsid w:val="00036FD2"/>
    <w:rsid w:val="00037302"/>
    <w:rsid w:val="0003738F"/>
    <w:rsid w:val="00037CA8"/>
    <w:rsid w:val="00037D65"/>
    <w:rsid w:val="00037D92"/>
    <w:rsid w:val="00040101"/>
    <w:rsid w:val="0004042B"/>
    <w:rsid w:val="000407D5"/>
    <w:rsid w:val="000409D1"/>
    <w:rsid w:val="00040C67"/>
    <w:rsid w:val="00040C8C"/>
    <w:rsid w:val="00040D9B"/>
    <w:rsid w:val="00040FD9"/>
    <w:rsid w:val="000410EC"/>
    <w:rsid w:val="0004111E"/>
    <w:rsid w:val="00041224"/>
    <w:rsid w:val="00041227"/>
    <w:rsid w:val="0004126B"/>
    <w:rsid w:val="00041294"/>
    <w:rsid w:val="000413CC"/>
    <w:rsid w:val="000415DD"/>
    <w:rsid w:val="000415E6"/>
    <w:rsid w:val="00041F66"/>
    <w:rsid w:val="000420BD"/>
    <w:rsid w:val="000421B3"/>
    <w:rsid w:val="0004228E"/>
    <w:rsid w:val="0004256A"/>
    <w:rsid w:val="0004267C"/>
    <w:rsid w:val="000426E8"/>
    <w:rsid w:val="00042740"/>
    <w:rsid w:val="000427DF"/>
    <w:rsid w:val="00042E0D"/>
    <w:rsid w:val="00042F83"/>
    <w:rsid w:val="000434EC"/>
    <w:rsid w:val="00043642"/>
    <w:rsid w:val="0004374C"/>
    <w:rsid w:val="00043A3D"/>
    <w:rsid w:val="00043E0F"/>
    <w:rsid w:val="00043E5C"/>
    <w:rsid w:val="00043FF0"/>
    <w:rsid w:val="000443B2"/>
    <w:rsid w:val="000443EF"/>
    <w:rsid w:val="000445BE"/>
    <w:rsid w:val="00044C74"/>
    <w:rsid w:val="0004514A"/>
    <w:rsid w:val="000452C4"/>
    <w:rsid w:val="0004531F"/>
    <w:rsid w:val="00045342"/>
    <w:rsid w:val="00045A32"/>
    <w:rsid w:val="00045D3C"/>
    <w:rsid w:val="00045F03"/>
    <w:rsid w:val="000463A2"/>
    <w:rsid w:val="00046A2C"/>
    <w:rsid w:val="00046A96"/>
    <w:rsid w:val="00046F79"/>
    <w:rsid w:val="00047538"/>
    <w:rsid w:val="00047779"/>
    <w:rsid w:val="00047914"/>
    <w:rsid w:val="0004796A"/>
    <w:rsid w:val="00047C81"/>
    <w:rsid w:val="00047E29"/>
    <w:rsid w:val="00047F90"/>
    <w:rsid w:val="00050155"/>
    <w:rsid w:val="00050751"/>
    <w:rsid w:val="000507B8"/>
    <w:rsid w:val="00050967"/>
    <w:rsid w:val="00050A3D"/>
    <w:rsid w:val="00050DDC"/>
    <w:rsid w:val="0005160F"/>
    <w:rsid w:val="00051878"/>
    <w:rsid w:val="00051BB3"/>
    <w:rsid w:val="00051E6A"/>
    <w:rsid w:val="00051FC6"/>
    <w:rsid w:val="000522C7"/>
    <w:rsid w:val="00052388"/>
    <w:rsid w:val="00052752"/>
    <w:rsid w:val="00052847"/>
    <w:rsid w:val="00052B34"/>
    <w:rsid w:val="00052BE9"/>
    <w:rsid w:val="00052C9A"/>
    <w:rsid w:val="00052DA7"/>
    <w:rsid w:val="00052E7A"/>
    <w:rsid w:val="00052FB2"/>
    <w:rsid w:val="000532A1"/>
    <w:rsid w:val="00053300"/>
    <w:rsid w:val="00053539"/>
    <w:rsid w:val="00053603"/>
    <w:rsid w:val="00053607"/>
    <w:rsid w:val="0005363C"/>
    <w:rsid w:val="000537DE"/>
    <w:rsid w:val="00053CEE"/>
    <w:rsid w:val="00053CFF"/>
    <w:rsid w:val="000542C4"/>
    <w:rsid w:val="00054B1C"/>
    <w:rsid w:val="00054C55"/>
    <w:rsid w:val="00054F77"/>
    <w:rsid w:val="0005513E"/>
    <w:rsid w:val="0005525A"/>
    <w:rsid w:val="000554EA"/>
    <w:rsid w:val="000555D9"/>
    <w:rsid w:val="00055651"/>
    <w:rsid w:val="0005588B"/>
    <w:rsid w:val="00055B29"/>
    <w:rsid w:val="00055E99"/>
    <w:rsid w:val="00056051"/>
    <w:rsid w:val="00056641"/>
    <w:rsid w:val="00056A77"/>
    <w:rsid w:val="00056F45"/>
    <w:rsid w:val="00057089"/>
    <w:rsid w:val="00057766"/>
    <w:rsid w:val="00057894"/>
    <w:rsid w:val="00057912"/>
    <w:rsid w:val="00057977"/>
    <w:rsid w:val="00057A9F"/>
    <w:rsid w:val="00057AD6"/>
    <w:rsid w:val="00057B97"/>
    <w:rsid w:val="00060149"/>
    <w:rsid w:val="000602D2"/>
    <w:rsid w:val="00060528"/>
    <w:rsid w:val="00060666"/>
    <w:rsid w:val="000608E8"/>
    <w:rsid w:val="00060946"/>
    <w:rsid w:val="0006095B"/>
    <w:rsid w:val="00060B9C"/>
    <w:rsid w:val="00060DFB"/>
    <w:rsid w:val="000614C7"/>
    <w:rsid w:val="000614E3"/>
    <w:rsid w:val="000616FF"/>
    <w:rsid w:val="000619AA"/>
    <w:rsid w:val="00061B32"/>
    <w:rsid w:val="00061C03"/>
    <w:rsid w:val="00061F5D"/>
    <w:rsid w:val="000620A2"/>
    <w:rsid w:val="0006261E"/>
    <w:rsid w:val="00062624"/>
    <w:rsid w:val="00062650"/>
    <w:rsid w:val="00062835"/>
    <w:rsid w:val="00062DB2"/>
    <w:rsid w:val="00062F72"/>
    <w:rsid w:val="0006367D"/>
    <w:rsid w:val="00063A09"/>
    <w:rsid w:val="00063EDB"/>
    <w:rsid w:val="000641CD"/>
    <w:rsid w:val="0006450B"/>
    <w:rsid w:val="000646A2"/>
    <w:rsid w:val="00064851"/>
    <w:rsid w:val="00064D4D"/>
    <w:rsid w:val="00065115"/>
    <w:rsid w:val="00065126"/>
    <w:rsid w:val="0006512A"/>
    <w:rsid w:val="0006537A"/>
    <w:rsid w:val="000654DD"/>
    <w:rsid w:val="00065836"/>
    <w:rsid w:val="000658E1"/>
    <w:rsid w:val="00065955"/>
    <w:rsid w:val="0006596A"/>
    <w:rsid w:val="000659F7"/>
    <w:rsid w:val="00065AC6"/>
    <w:rsid w:val="00066087"/>
    <w:rsid w:val="00066157"/>
    <w:rsid w:val="00066237"/>
    <w:rsid w:val="00066264"/>
    <w:rsid w:val="00066377"/>
    <w:rsid w:val="00066503"/>
    <w:rsid w:val="00066624"/>
    <w:rsid w:val="00066ABD"/>
    <w:rsid w:val="00066BB0"/>
    <w:rsid w:val="00066BD0"/>
    <w:rsid w:val="00066EA3"/>
    <w:rsid w:val="00066EF1"/>
    <w:rsid w:val="00066F14"/>
    <w:rsid w:val="0006727B"/>
    <w:rsid w:val="000672BC"/>
    <w:rsid w:val="000673A1"/>
    <w:rsid w:val="0006749E"/>
    <w:rsid w:val="0006778F"/>
    <w:rsid w:val="00067995"/>
    <w:rsid w:val="00067D9E"/>
    <w:rsid w:val="00067DF1"/>
    <w:rsid w:val="00067DF6"/>
    <w:rsid w:val="0007034A"/>
    <w:rsid w:val="0007040B"/>
    <w:rsid w:val="00070458"/>
    <w:rsid w:val="00070583"/>
    <w:rsid w:val="000705D3"/>
    <w:rsid w:val="000706E6"/>
    <w:rsid w:val="00070A42"/>
    <w:rsid w:val="00070D03"/>
    <w:rsid w:val="0007191A"/>
    <w:rsid w:val="0007192C"/>
    <w:rsid w:val="00071B83"/>
    <w:rsid w:val="00071D14"/>
    <w:rsid w:val="00071E15"/>
    <w:rsid w:val="00071FA4"/>
    <w:rsid w:val="00072450"/>
    <w:rsid w:val="000724AE"/>
    <w:rsid w:val="00072675"/>
    <w:rsid w:val="000728F5"/>
    <w:rsid w:val="00072A12"/>
    <w:rsid w:val="00072AAC"/>
    <w:rsid w:val="00073198"/>
    <w:rsid w:val="000731F6"/>
    <w:rsid w:val="00073361"/>
    <w:rsid w:val="00073745"/>
    <w:rsid w:val="0007392F"/>
    <w:rsid w:val="00073B57"/>
    <w:rsid w:val="00073B98"/>
    <w:rsid w:val="00073BE4"/>
    <w:rsid w:val="00073D27"/>
    <w:rsid w:val="00073FDD"/>
    <w:rsid w:val="000745EC"/>
    <w:rsid w:val="00074681"/>
    <w:rsid w:val="00074A4F"/>
    <w:rsid w:val="00074B08"/>
    <w:rsid w:val="00074CC0"/>
    <w:rsid w:val="00074ED8"/>
    <w:rsid w:val="0007522D"/>
    <w:rsid w:val="000753A3"/>
    <w:rsid w:val="0007548C"/>
    <w:rsid w:val="00075A33"/>
    <w:rsid w:val="00075B43"/>
    <w:rsid w:val="00075BF6"/>
    <w:rsid w:val="00075C27"/>
    <w:rsid w:val="00075D89"/>
    <w:rsid w:val="00075F2C"/>
    <w:rsid w:val="0007609C"/>
    <w:rsid w:val="000761C8"/>
    <w:rsid w:val="0007668C"/>
    <w:rsid w:val="0007673F"/>
    <w:rsid w:val="00076AC2"/>
    <w:rsid w:val="00076D40"/>
    <w:rsid w:val="00076F7D"/>
    <w:rsid w:val="000777B4"/>
    <w:rsid w:val="0007781B"/>
    <w:rsid w:val="00077DC0"/>
    <w:rsid w:val="00077EAD"/>
    <w:rsid w:val="00077FA4"/>
    <w:rsid w:val="000801FB"/>
    <w:rsid w:val="000803B9"/>
    <w:rsid w:val="00080410"/>
    <w:rsid w:val="000804EF"/>
    <w:rsid w:val="000805EC"/>
    <w:rsid w:val="00080717"/>
    <w:rsid w:val="0008071C"/>
    <w:rsid w:val="00080772"/>
    <w:rsid w:val="00080B0E"/>
    <w:rsid w:val="00080DFF"/>
    <w:rsid w:val="000810A9"/>
    <w:rsid w:val="0008167F"/>
    <w:rsid w:val="00081C23"/>
    <w:rsid w:val="0008201E"/>
    <w:rsid w:val="0008218F"/>
    <w:rsid w:val="000821CA"/>
    <w:rsid w:val="0008246F"/>
    <w:rsid w:val="00082C02"/>
    <w:rsid w:val="00082E0C"/>
    <w:rsid w:val="00082FB9"/>
    <w:rsid w:val="00082FC7"/>
    <w:rsid w:val="00083330"/>
    <w:rsid w:val="000836B2"/>
    <w:rsid w:val="00083713"/>
    <w:rsid w:val="00083716"/>
    <w:rsid w:val="00083759"/>
    <w:rsid w:val="000839C1"/>
    <w:rsid w:val="00083B05"/>
    <w:rsid w:val="00083EBE"/>
    <w:rsid w:val="00083FCE"/>
    <w:rsid w:val="0008409A"/>
    <w:rsid w:val="000842DF"/>
    <w:rsid w:val="00084535"/>
    <w:rsid w:val="00084757"/>
    <w:rsid w:val="00084E8A"/>
    <w:rsid w:val="000850AB"/>
    <w:rsid w:val="000850BD"/>
    <w:rsid w:val="000850F7"/>
    <w:rsid w:val="000851D1"/>
    <w:rsid w:val="00085304"/>
    <w:rsid w:val="000855A1"/>
    <w:rsid w:val="000855BD"/>
    <w:rsid w:val="000856DF"/>
    <w:rsid w:val="00085AA6"/>
    <w:rsid w:val="00085B88"/>
    <w:rsid w:val="00085C28"/>
    <w:rsid w:val="00085ED4"/>
    <w:rsid w:val="000864A3"/>
    <w:rsid w:val="00086504"/>
    <w:rsid w:val="0008699A"/>
    <w:rsid w:val="00086A9B"/>
    <w:rsid w:val="00086D0F"/>
    <w:rsid w:val="00086D32"/>
    <w:rsid w:val="00086E1A"/>
    <w:rsid w:val="00086E35"/>
    <w:rsid w:val="00086E6F"/>
    <w:rsid w:val="0008757B"/>
    <w:rsid w:val="00087E39"/>
    <w:rsid w:val="00090022"/>
    <w:rsid w:val="00090188"/>
    <w:rsid w:val="00090211"/>
    <w:rsid w:val="00090419"/>
    <w:rsid w:val="000904C5"/>
    <w:rsid w:val="000904C6"/>
    <w:rsid w:val="00090935"/>
    <w:rsid w:val="00090DCA"/>
    <w:rsid w:val="00090E61"/>
    <w:rsid w:val="00090E91"/>
    <w:rsid w:val="0009102E"/>
    <w:rsid w:val="000913BC"/>
    <w:rsid w:val="00091403"/>
    <w:rsid w:val="000914C4"/>
    <w:rsid w:val="000917FC"/>
    <w:rsid w:val="000918BE"/>
    <w:rsid w:val="000919CD"/>
    <w:rsid w:val="00091C4D"/>
    <w:rsid w:val="0009226F"/>
    <w:rsid w:val="000924C8"/>
    <w:rsid w:val="0009266F"/>
    <w:rsid w:val="000926E0"/>
    <w:rsid w:val="00092810"/>
    <w:rsid w:val="00092832"/>
    <w:rsid w:val="00092AC0"/>
    <w:rsid w:val="00092B29"/>
    <w:rsid w:val="00092ED9"/>
    <w:rsid w:val="000930CE"/>
    <w:rsid w:val="000931D3"/>
    <w:rsid w:val="00093216"/>
    <w:rsid w:val="000932CC"/>
    <w:rsid w:val="0009353A"/>
    <w:rsid w:val="00093645"/>
    <w:rsid w:val="000938C1"/>
    <w:rsid w:val="00093C10"/>
    <w:rsid w:val="00093E4A"/>
    <w:rsid w:val="00093FBE"/>
    <w:rsid w:val="00094013"/>
    <w:rsid w:val="0009420D"/>
    <w:rsid w:val="000942F9"/>
    <w:rsid w:val="000944F5"/>
    <w:rsid w:val="00094584"/>
    <w:rsid w:val="000945A5"/>
    <w:rsid w:val="000946A3"/>
    <w:rsid w:val="000948B5"/>
    <w:rsid w:val="00094BCE"/>
    <w:rsid w:val="00094C32"/>
    <w:rsid w:val="00095131"/>
    <w:rsid w:val="000951EE"/>
    <w:rsid w:val="00095679"/>
    <w:rsid w:val="00095909"/>
    <w:rsid w:val="000959C1"/>
    <w:rsid w:val="00095B4B"/>
    <w:rsid w:val="00096078"/>
    <w:rsid w:val="00096227"/>
    <w:rsid w:val="000962B4"/>
    <w:rsid w:val="0009656C"/>
    <w:rsid w:val="00096644"/>
    <w:rsid w:val="00096676"/>
    <w:rsid w:val="000967BC"/>
    <w:rsid w:val="0009695F"/>
    <w:rsid w:val="00096B8B"/>
    <w:rsid w:val="00096CB7"/>
    <w:rsid w:val="0009716C"/>
    <w:rsid w:val="000971E5"/>
    <w:rsid w:val="000972E8"/>
    <w:rsid w:val="00097441"/>
    <w:rsid w:val="00097519"/>
    <w:rsid w:val="00097564"/>
    <w:rsid w:val="000975C2"/>
    <w:rsid w:val="000975F8"/>
    <w:rsid w:val="0009764F"/>
    <w:rsid w:val="00097687"/>
    <w:rsid w:val="0009784B"/>
    <w:rsid w:val="0009790B"/>
    <w:rsid w:val="0009795F"/>
    <w:rsid w:val="00097D33"/>
    <w:rsid w:val="000A01C5"/>
    <w:rsid w:val="000A040F"/>
    <w:rsid w:val="000A05CA"/>
    <w:rsid w:val="000A0632"/>
    <w:rsid w:val="000A063C"/>
    <w:rsid w:val="000A06CE"/>
    <w:rsid w:val="000A0B14"/>
    <w:rsid w:val="000A1189"/>
    <w:rsid w:val="000A125A"/>
    <w:rsid w:val="000A12E1"/>
    <w:rsid w:val="000A136E"/>
    <w:rsid w:val="000A15B5"/>
    <w:rsid w:val="000A15B7"/>
    <w:rsid w:val="000A1826"/>
    <w:rsid w:val="000A1998"/>
    <w:rsid w:val="000A1A3A"/>
    <w:rsid w:val="000A1A77"/>
    <w:rsid w:val="000A1AE1"/>
    <w:rsid w:val="000A1B7E"/>
    <w:rsid w:val="000A1CC1"/>
    <w:rsid w:val="000A1D26"/>
    <w:rsid w:val="000A1E4A"/>
    <w:rsid w:val="000A2108"/>
    <w:rsid w:val="000A2359"/>
    <w:rsid w:val="000A283C"/>
    <w:rsid w:val="000A2AF0"/>
    <w:rsid w:val="000A2BDF"/>
    <w:rsid w:val="000A3298"/>
    <w:rsid w:val="000A34A5"/>
    <w:rsid w:val="000A34AE"/>
    <w:rsid w:val="000A365D"/>
    <w:rsid w:val="000A36DD"/>
    <w:rsid w:val="000A3744"/>
    <w:rsid w:val="000A3DDD"/>
    <w:rsid w:val="000A3FA9"/>
    <w:rsid w:val="000A3FD7"/>
    <w:rsid w:val="000A42CB"/>
    <w:rsid w:val="000A4357"/>
    <w:rsid w:val="000A455A"/>
    <w:rsid w:val="000A4618"/>
    <w:rsid w:val="000A4782"/>
    <w:rsid w:val="000A4B8B"/>
    <w:rsid w:val="000A4BEF"/>
    <w:rsid w:val="000A4DD6"/>
    <w:rsid w:val="000A4EAF"/>
    <w:rsid w:val="000A4F75"/>
    <w:rsid w:val="000A4FB3"/>
    <w:rsid w:val="000A5574"/>
    <w:rsid w:val="000A575F"/>
    <w:rsid w:val="000A5D2B"/>
    <w:rsid w:val="000A636B"/>
    <w:rsid w:val="000A6B51"/>
    <w:rsid w:val="000A6CD6"/>
    <w:rsid w:val="000A6D76"/>
    <w:rsid w:val="000A6E6E"/>
    <w:rsid w:val="000A7053"/>
    <w:rsid w:val="000A7080"/>
    <w:rsid w:val="000A7829"/>
    <w:rsid w:val="000A7A32"/>
    <w:rsid w:val="000A7A48"/>
    <w:rsid w:val="000A7F01"/>
    <w:rsid w:val="000B061D"/>
    <w:rsid w:val="000B0D68"/>
    <w:rsid w:val="000B0FAF"/>
    <w:rsid w:val="000B10B4"/>
    <w:rsid w:val="000B12E6"/>
    <w:rsid w:val="000B1454"/>
    <w:rsid w:val="000B1544"/>
    <w:rsid w:val="000B191E"/>
    <w:rsid w:val="000B1B34"/>
    <w:rsid w:val="000B1B6B"/>
    <w:rsid w:val="000B1D32"/>
    <w:rsid w:val="000B1E08"/>
    <w:rsid w:val="000B1E8C"/>
    <w:rsid w:val="000B2004"/>
    <w:rsid w:val="000B20B0"/>
    <w:rsid w:val="000B28C7"/>
    <w:rsid w:val="000B2A45"/>
    <w:rsid w:val="000B2C8B"/>
    <w:rsid w:val="000B2E6E"/>
    <w:rsid w:val="000B2FAD"/>
    <w:rsid w:val="000B31F9"/>
    <w:rsid w:val="000B324C"/>
    <w:rsid w:val="000B32C1"/>
    <w:rsid w:val="000B36BA"/>
    <w:rsid w:val="000B3B72"/>
    <w:rsid w:val="000B3D0A"/>
    <w:rsid w:val="000B3E8A"/>
    <w:rsid w:val="000B4014"/>
    <w:rsid w:val="000B414B"/>
    <w:rsid w:val="000B421F"/>
    <w:rsid w:val="000B46BE"/>
    <w:rsid w:val="000B48E1"/>
    <w:rsid w:val="000B48E2"/>
    <w:rsid w:val="000B4BC7"/>
    <w:rsid w:val="000B4C57"/>
    <w:rsid w:val="000B54BC"/>
    <w:rsid w:val="000B568A"/>
    <w:rsid w:val="000B5836"/>
    <w:rsid w:val="000B5896"/>
    <w:rsid w:val="000B59A8"/>
    <w:rsid w:val="000B5C8B"/>
    <w:rsid w:val="000B5D78"/>
    <w:rsid w:val="000B5DBB"/>
    <w:rsid w:val="000B645D"/>
    <w:rsid w:val="000B647D"/>
    <w:rsid w:val="000B6664"/>
    <w:rsid w:val="000B666F"/>
    <w:rsid w:val="000B6852"/>
    <w:rsid w:val="000B6856"/>
    <w:rsid w:val="000B6935"/>
    <w:rsid w:val="000B6943"/>
    <w:rsid w:val="000B6B34"/>
    <w:rsid w:val="000B6B62"/>
    <w:rsid w:val="000B6B73"/>
    <w:rsid w:val="000B6B84"/>
    <w:rsid w:val="000B6B88"/>
    <w:rsid w:val="000B6DEC"/>
    <w:rsid w:val="000B705A"/>
    <w:rsid w:val="000B7152"/>
    <w:rsid w:val="000B7233"/>
    <w:rsid w:val="000B7644"/>
    <w:rsid w:val="000B771B"/>
    <w:rsid w:val="000B78DA"/>
    <w:rsid w:val="000B7B22"/>
    <w:rsid w:val="000B7CA4"/>
    <w:rsid w:val="000B7D5C"/>
    <w:rsid w:val="000B7DDE"/>
    <w:rsid w:val="000B7ED1"/>
    <w:rsid w:val="000C0768"/>
    <w:rsid w:val="000C08F2"/>
    <w:rsid w:val="000C0A7F"/>
    <w:rsid w:val="000C0A8B"/>
    <w:rsid w:val="000C0B64"/>
    <w:rsid w:val="000C10AE"/>
    <w:rsid w:val="000C12CB"/>
    <w:rsid w:val="000C13F5"/>
    <w:rsid w:val="000C1574"/>
    <w:rsid w:val="000C188F"/>
    <w:rsid w:val="000C1B46"/>
    <w:rsid w:val="000C1C64"/>
    <w:rsid w:val="000C21A5"/>
    <w:rsid w:val="000C22EC"/>
    <w:rsid w:val="000C2330"/>
    <w:rsid w:val="000C2576"/>
    <w:rsid w:val="000C2641"/>
    <w:rsid w:val="000C27D7"/>
    <w:rsid w:val="000C283F"/>
    <w:rsid w:val="000C2906"/>
    <w:rsid w:val="000C29E0"/>
    <w:rsid w:val="000C2BFE"/>
    <w:rsid w:val="000C2C48"/>
    <w:rsid w:val="000C2D9F"/>
    <w:rsid w:val="000C2E18"/>
    <w:rsid w:val="000C3191"/>
    <w:rsid w:val="000C322D"/>
    <w:rsid w:val="000C334D"/>
    <w:rsid w:val="000C3385"/>
    <w:rsid w:val="000C369E"/>
    <w:rsid w:val="000C3AA3"/>
    <w:rsid w:val="000C3B46"/>
    <w:rsid w:val="000C3C48"/>
    <w:rsid w:val="000C3F3E"/>
    <w:rsid w:val="000C3F84"/>
    <w:rsid w:val="000C421C"/>
    <w:rsid w:val="000C43BD"/>
    <w:rsid w:val="000C43D6"/>
    <w:rsid w:val="000C44E8"/>
    <w:rsid w:val="000C4E5C"/>
    <w:rsid w:val="000C4E7C"/>
    <w:rsid w:val="000C5373"/>
    <w:rsid w:val="000C55DE"/>
    <w:rsid w:val="000C598B"/>
    <w:rsid w:val="000C5B1B"/>
    <w:rsid w:val="000C5C72"/>
    <w:rsid w:val="000C5D74"/>
    <w:rsid w:val="000C5EB7"/>
    <w:rsid w:val="000C6345"/>
    <w:rsid w:val="000C65D7"/>
    <w:rsid w:val="000C65EE"/>
    <w:rsid w:val="000C6807"/>
    <w:rsid w:val="000C6866"/>
    <w:rsid w:val="000C698E"/>
    <w:rsid w:val="000C699A"/>
    <w:rsid w:val="000C6C98"/>
    <w:rsid w:val="000C6D3B"/>
    <w:rsid w:val="000C6D85"/>
    <w:rsid w:val="000C79AE"/>
    <w:rsid w:val="000C7B22"/>
    <w:rsid w:val="000C7B67"/>
    <w:rsid w:val="000C7CA0"/>
    <w:rsid w:val="000C7DCB"/>
    <w:rsid w:val="000C7EAA"/>
    <w:rsid w:val="000C7F72"/>
    <w:rsid w:val="000D03BC"/>
    <w:rsid w:val="000D0492"/>
    <w:rsid w:val="000D049D"/>
    <w:rsid w:val="000D050F"/>
    <w:rsid w:val="000D0909"/>
    <w:rsid w:val="000D09FE"/>
    <w:rsid w:val="000D0C8C"/>
    <w:rsid w:val="000D1022"/>
    <w:rsid w:val="000D122C"/>
    <w:rsid w:val="000D12E4"/>
    <w:rsid w:val="000D1358"/>
    <w:rsid w:val="000D14E8"/>
    <w:rsid w:val="000D1536"/>
    <w:rsid w:val="000D174D"/>
    <w:rsid w:val="000D177B"/>
    <w:rsid w:val="000D1A0D"/>
    <w:rsid w:val="000D2234"/>
    <w:rsid w:val="000D2451"/>
    <w:rsid w:val="000D2940"/>
    <w:rsid w:val="000D29A1"/>
    <w:rsid w:val="000D2CA5"/>
    <w:rsid w:val="000D2F67"/>
    <w:rsid w:val="000D3017"/>
    <w:rsid w:val="000D3749"/>
    <w:rsid w:val="000D39D3"/>
    <w:rsid w:val="000D3A5E"/>
    <w:rsid w:val="000D3CDB"/>
    <w:rsid w:val="000D3DE3"/>
    <w:rsid w:val="000D3EF8"/>
    <w:rsid w:val="000D4198"/>
    <w:rsid w:val="000D41C9"/>
    <w:rsid w:val="000D45CF"/>
    <w:rsid w:val="000D4870"/>
    <w:rsid w:val="000D4902"/>
    <w:rsid w:val="000D4999"/>
    <w:rsid w:val="000D4BC1"/>
    <w:rsid w:val="000D4DD2"/>
    <w:rsid w:val="000D4F37"/>
    <w:rsid w:val="000D4F8E"/>
    <w:rsid w:val="000D53DD"/>
    <w:rsid w:val="000D54E8"/>
    <w:rsid w:val="000D56DF"/>
    <w:rsid w:val="000D59AA"/>
    <w:rsid w:val="000D5BD4"/>
    <w:rsid w:val="000D5CC6"/>
    <w:rsid w:val="000D5DDC"/>
    <w:rsid w:val="000D661A"/>
    <w:rsid w:val="000D66BE"/>
    <w:rsid w:val="000D68C5"/>
    <w:rsid w:val="000D6BD2"/>
    <w:rsid w:val="000D6C22"/>
    <w:rsid w:val="000D6C7D"/>
    <w:rsid w:val="000D6E4C"/>
    <w:rsid w:val="000D7161"/>
    <w:rsid w:val="000D7415"/>
    <w:rsid w:val="000D7586"/>
    <w:rsid w:val="000D7718"/>
    <w:rsid w:val="000D7945"/>
    <w:rsid w:val="000D7E01"/>
    <w:rsid w:val="000D7F34"/>
    <w:rsid w:val="000E0023"/>
    <w:rsid w:val="000E04F0"/>
    <w:rsid w:val="000E05F6"/>
    <w:rsid w:val="000E0631"/>
    <w:rsid w:val="000E095F"/>
    <w:rsid w:val="000E0A9F"/>
    <w:rsid w:val="000E0B21"/>
    <w:rsid w:val="000E0BDE"/>
    <w:rsid w:val="000E11CA"/>
    <w:rsid w:val="000E15AA"/>
    <w:rsid w:val="000E1675"/>
    <w:rsid w:val="000E197D"/>
    <w:rsid w:val="000E1B35"/>
    <w:rsid w:val="000E1EE6"/>
    <w:rsid w:val="000E2012"/>
    <w:rsid w:val="000E232B"/>
    <w:rsid w:val="000E2945"/>
    <w:rsid w:val="000E29A3"/>
    <w:rsid w:val="000E2DD3"/>
    <w:rsid w:val="000E2EF6"/>
    <w:rsid w:val="000E35B7"/>
    <w:rsid w:val="000E35DB"/>
    <w:rsid w:val="000E3930"/>
    <w:rsid w:val="000E3A75"/>
    <w:rsid w:val="000E3A9E"/>
    <w:rsid w:val="000E3BDB"/>
    <w:rsid w:val="000E3C6B"/>
    <w:rsid w:val="000E3CD4"/>
    <w:rsid w:val="000E3EBC"/>
    <w:rsid w:val="000E4157"/>
    <w:rsid w:val="000E45B1"/>
    <w:rsid w:val="000E46C7"/>
    <w:rsid w:val="000E4A67"/>
    <w:rsid w:val="000E4A9B"/>
    <w:rsid w:val="000E4F61"/>
    <w:rsid w:val="000E4F9D"/>
    <w:rsid w:val="000E51A4"/>
    <w:rsid w:val="000E52FC"/>
    <w:rsid w:val="000E548D"/>
    <w:rsid w:val="000E558D"/>
    <w:rsid w:val="000E5844"/>
    <w:rsid w:val="000E594B"/>
    <w:rsid w:val="000E59B4"/>
    <w:rsid w:val="000E5A53"/>
    <w:rsid w:val="000E5B6E"/>
    <w:rsid w:val="000E5DB7"/>
    <w:rsid w:val="000E663A"/>
    <w:rsid w:val="000E66B1"/>
    <w:rsid w:val="000E6731"/>
    <w:rsid w:val="000E6787"/>
    <w:rsid w:val="000E6810"/>
    <w:rsid w:val="000E6888"/>
    <w:rsid w:val="000E6AFA"/>
    <w:rsid w:val="000E6BD8"/>
    <w:rsid w:val="000E6C8E"/>
    <w:rsid w:val="000E70CB"/>
    <w:rsid w:val="000E70E5"/>
    <w:rsid w:val="000E7231"/>
    <w:rsid w:val="000E7517"/>
    <w:rsid w:val="000E76BC"/>
    <w:rsid w:val="000E78AD"/>
    <w:rsid w:val="000E79C5"/>
    <w:rsid w:val="000E7A86"/>
    <w:rsid w:val="000E7B39"/>
    <w:rsid w:val="000E7EC0"/>
    <w:rsid w:val="000F018C"/>
    <w:rsid w:val="000F023B"/>
    <w:rsid w:val="000F0B7F"/>
    <w:rsid w:val="000F0B99"/>
    <w:rsid w:val="000F0EFD"/>
    <w:rsid w:val="000F0F0F"/>
    <w:rsid w:val="000F1006"/>
    <w:rsid w:val="000F1425"/>
    <w:rsid w:val="000F1972"/>
    <w:rsid w:val="000F2082"/>
    <w:rsid w:val="000F2130"/>
    <w:rsid w:val="000F22E7"/>
    <w:rsid w:val="000F25F1"/>
    <w:rsid w:val="000F2613"/>
    <w:rsid w:val="000F263E"/>
    <w:rsid w:val="000F26E0"/>
    <w:rsid w:val="000F27BF"/>
    <w:rsid w:val="000F2811"/>
    <w:rsid w:val="000F2AAC"/>
    <w:rsid w:val="000F2B6B"/>
    <w:rsid w:val="000F2CE2"/>
    <w:rsid w:val="000F2F88"/>
    <w:rsid w:val="000F3037"/>
    <w:rsid w:val="000F38CF"/>
    <w:rsid w:val="000F3B1C"/>
    <w:rsid w:val="000F3B94"/>
    <w:rsid w:val="000F3F3B"/>
    <w:rsid w:val="000F4017"/>
    <w:rsid w:val="000F41A2"/>
    <w:rsid w:val="000F425A"/>
    <w:rsid w:val="000F430B"/>
    <w:rsid w:val="000F4317"/>
    <w:rsid w:val="000F4542"/>
    <w:rsid w:val="000F477A"/>
    <w:rsid w:val="000F47D8"/>
    <w:rsid w:val="000F48E5"/>
    <w:rsid w:val="000F493B"/>
    <w:rsid w:val="000F4A21"/>
    <w:rsid w:val="000F4A26"/>
    <w:rsid w:val="000F4AE4"/>
    <w:rsid w:val="000F4B6D"/>
    <w:rsid w:val="000F4CCA"/>
    <w:rsid w:val="000F4E0E"/>
    <w:rsid w:val="000F510A"/>
    <w:rsid w:val="000F5165"/>
    <w:rsid w:val="000F5189"/>
    <w:rsid w:val="000F51DD"/>
    <w:rsid w:val="000F5202"/>
    <w:rsid w:val="000F526A"/>
    <w:rsid w:val="000F53AD"/>
    <w:rsid w:val="000F5486"/>
    <w:rsid w:val="000F551E"/>
    <w:rsid w:val="000F5924"/>
    <w:rsid w:val="000F5D02"/>
    <w:rsid w:val="000F6263"/>
    <w:rsid w:val="000F64BF"/>
    <w:rsid w:val="000F64FA"/>
    <w:rsid w:val="000F6645"/>
    <w:rsid w:val="000F6661"/>
    <w:rsid w:val="000F6686"/>
    <w:rsid w:val="000F6961"/>
    <w:rsid w:val="000F699A"/>
    <w:rsid w:val="000F69A4"/>
    <w:rsid w:val="000F6CB2"/>
    <w:rsid w:val="000F6E38"/>
    <w:rsid w:val="000F6E3F"/>
    <w:rsid w:val="000F6E73"/>
    <w:rsid w:val="000F6F8D"/>
    <w:rsid w:val="000F7128"/>
    <w:rsid w:val="000F7384"/>
    <w:rsid w:val="000F79BB"/>
    <w:rsid w:val="000F7BEB"/>
    <w:rsid w:val="000F7CC3"/>
    <w:rsid w:val="001002EB"/>
    <w:rsid w:val="0010031A"/>
    <w:rsid w:val="0010039F"/>
    <w:rsid w:val="001004C3"/>
    <w:rsid w:val="0010052C"/>
    <w:rsid w:val="00100839"/>
    <w:rsid w:val="001009DB"/>
    <w:rsid w:val="00100B87"/>
    <w:rsid w:val="00100CBB"/>
    <w:rsid w:val="00101006"/>
    <w:rsid w:val="0010134F"/>
    <w:rsid w:val="0010142D"/>
    <w:rsid w:val="00101746"/>
    <w:rsid w:val="001019A4"/>
    <w:rsid w:val="00101B8E"/>
    <w:rsid w:val="00101BCF"/>
    <w:rsid w:val="00101F58"/>
    <w:rsid w:val="00102089"/>
    <w:rsid w:val="001020EF"/>
    <w:rsid w:val="0010221C"/>
    <w:rsid w:val="00102269"/>
    <w:rsid w:val="0010227E"/>
    <w:rsid w:val="00102440"/>
    <w:rsid w:val="00102652"/>
    <w:rsid w:val="0010272C"/>
    <w:rsid w:val="00102979"/>
    <w:rsid w:val="00102CF3"/>
    <w:rsid w:val="00102E2A"/>
    <w:rsid w:val="00102F4A"/>
    <w:rsid w:val="0010324E"/>
    <w:rsid w:val="00103314"/>
    <w:rsid w:val="001034D8"/>
    <w:rsid w:val="001035CC"/>
    <w:rsid w:val="001037DF"/>
    <w:rsid w:val="001038F1"/>
    <w:rsid w:val="00103932"/>
    <w:rsid w:val="0010397E"/>
    <w:rsid w:val="00103984"/>
    <w:rsid w:val="00103A5A"/>
    <w:rsid w:val="00103AE7"/>
    <w:rsid w:val="00103AF4"/>
    <w:rsid w:val="00103C76"/>
    <w:rsid w:val="00103C79"/>
    <w:rsid w:val="00103F81"/>
    <w:rsid w:val="001042BF"/>
    <w:rsid w:val="00104A66"/>
    <w:rsid w:val="00104E05"/>
    <w:rsid w:val="00104F5B"/>
    <w:rsid w:val="001051C7"/>
    <w:rsid w:val="00105320"/>
    <w:rsid w:val="0010560E"/>
    <w:rsid w:val="001059A2"/>
    <w:rsid w:val="00105B95"/>
    <w:rsid w:val="00105C72"/>
    <w:rsid w:val="001066C7"/>
    <w:rsid w:val="00106B5F"/>
    <w:rsid w:val="00106E96"/>
    <w:rsid w:val="00106EC9"/>
    <w:rsid w:val="00106EFD"/>
    <w:rsid w:val="001075B0"/>
    <w:rsid w:val="001076AC"/>
    <w:rsid w:val="001078E4"/>
    <w:rsid w:val="001079F9"/>
    <w:rsid w:val="00107CBC"/>
    <w:rsid w:val="00107DC4"/>
    <w:rsid w:val="001100D5"/>
    <w:rsid w:val="001100F9"/>
    <w:rsid w:val="0011063D"/>
    <w:rsid w:val="00110653"/>
    <w:rsid w:val="00110828"/>
    <w:rsid w:val="0011091F"/>
    <w:rsid w:val="00110927"/>
    <w:rsid w:val="00110946"/>
    <w:rsid w:val="00110977"/>
    <w:rsid w:val="00110B6D"/>
    <w:rsid w:val="00110C66"/>
    <w:rsid w:val="00110D40"/>
    <w:rsid w:val="00110D4D"/>
    <w:rsid w:val="00111334"/>
    <w:rsid w:val="001114FC"/>
    <w:rsid w:val="00111567"/>
    <w:rsid w:val="00111A54"/>
    <w:rsid w:val="00111BB4"/>
    <w:rsid w:val="00111D44"/>
    <w:rsid w:val="00111F9A"/>
    <w:rsid w:val="00112027"/>
    <w:rsid w:val="00112175"/>
    <w:rsid w:val="00112228"/>
    <w:rsid w:val="0011248F"/>
    <w:rsid w:val="001126CD"/>
    <w:rsid w:val="001127BA"/>
    <w:rsid w:val="00112966"/>
    <w:rsid w:val="00112B32"/>
    <w:rsid w:val="00112D46"/>
    <w:rsid w:val="00112D5A"/>
    <w:rsid w:val="00112DA7"/>
    <w:rsid w:val="001135BC"/>
    <w:rsid w:val="001137E8"/>
    <w:rsid w:val="0011390E"/>
    <w:rsid w:val="00113C6B"/>
    <w:rsid w:val="00113C7E"/>
    <w:rsid w:val="00113DC3"/>
    <w:rsid w:val="001142E6"/>
    <w:rsid w:val="001143EC"/>
    <w:rsid w:val="00114754"/>
    <w:rsid w:val="00114866"/>
    <w:rsid w:val="00114B36"/>
    <w:rsid w:val="00114BA9"/>
    <w:rsid w:val="00114E06"/>
    <w:rsid w:val="00115171"/>
    <w:rsid w:val="00115250"/>
    <w:rsid w:val="00115354"/>
    <w:rsid w:val="00115B17"/>
    <w:rsid w:val="00115B24"/>
    <w:rsid w:val="00115BE4"/>
    <w:rsid w:val="00115E30"/>
    <w:rsid w:val="00115F1E"/>
    <w:rsid w:val="00115F8E"/>
    <w:rsid w:val="001162CB"/>
    <w:rsid w:val="00116A1C"/>
    <w:rsid w:val="00116A4E"/>
    <w:rsid w:val="00116BC5"/>
    <w:rsid w:val="00117011"/>
    <w:rsid w:val="001170E5"/>
    <w:rsid w:val="00117677"/>
    <w:rsid w:val="0011779D"/>
    <w:rsid w:val="001177A8"/>
    <w:rsid w:val="001179EA"/>
    <w:rsid w:val="00117AE5"/>
    <w:rsid w:val="00117DC8"/>
    <w:rsid w:val="00117E4F"/>
    <w:rsid w:val="001200BD"/>
    <w:rsid w:val="0012014B"/>
    <w:rsid w:val="00120259"/>
    <w:rsid w:val="001203C1"/>
    <w:rsid w:val="00120510"/>
    <w:rsid w:val="0012062C"/>
    <w:rsid w:val="00120793"/>
    <w:rsid w:val="001207C2"/>
    <w:rsid w:val="001207D8"/>
    <w:rsid w:val="001208EF"/>
    <w:rsid w:val="0012125B"/>
    <w:rsid w:val="00121423"/>
    <w:rsid w:val="001218E1"/>
    <w:rsid w:val="00121C57"/>
    <w:rsid w:val="00121EE4"/>
    <w:rsid w:val="001223ED"/>
    <w:rsid w:val="00122421"/>
    <w:rsid w:val="001229E7"/>
    <w:rsid w:val="00122B8C"/>
    <w:rsid w:val="00123021"/>
    <w:rsid w:val="001236AB"/>
    <w:rsid w:val="001238AF"/>
    <w:rsid w:val="00123963"/>
    <w:rsid w:val="00123ACB"/>
    <w:rsid w:val="00123CD8"/>
    <w:rsid w:val="00123DFE"/>
    <w:rsid w:val="00123F8D"/>
    <w:rsid w:val="0012448C"/>
    <w:rsid w:val="001245F1"/>
    <w:rsid w:val="001248AB"/>
    <w:rsid w:val="00124B07"/>
    <w:rsid w:val="0012512B"/>
    <w:rsid w:val="0012516E"/>
    <w:rsid w:val="001253DD"/>
    <w:rsid w:val="00125782"/>
    <w:rsid w:val="00125895"/>
    <w:rsid w:val="00125B02"/>
    <w:rsid w:val="00125E6A"/>
    <w:rsid w:val="00126049"/>
    <w:rsid w:val="00126050"/>
    <w:rsid w:val="00126333"/>
    <w:rsid w:val="0012645A"/>
    <w:rsid w:val="00126709"/>
    <w:rsid w:val="001267F8"/>
    <w:rsid w:val="001268B9"/>
    <w:rsid w:val="0012696C"/>
    <w:rsid w:val="00126E72"/>
    <w:rsid w:val="00126EB8"/>
    <w:rsid w:val="00126F27"/>
    <w:rsid w:val="00127593"/>
    <w:rsid w:val="001278F3"/>
    <w:rsid w:val="0012798B"/>
    <w:rsid w:val="00127BFD"/>
    <w:rsid w:val="00127C52"/>
    <w:rsid w:val="001302CA"/>
    <w:rsid w:val="00130327"/>
    <w:rsid w:val="00130430"/>
    <w:rsid w:val="00130799"/>
    <w:rsid w:val="00130826"/>
    <w:rsid w:val="00130ABC"/>
    <w:rsid w:val="00130BD0"/>
    <w:rsid w:val="00130C02"/>
    <w:rsid w:val="0013108E"/>
    <w:rsid w:val="001310B3"/>
    <w:rsid w:val="00131258"/>
    <w:rsid w:val="00131338"/>
    <w:rsid w:val="001314C3"/>
    <w:rsid w:val="001317D8"/>
    <w:rsid w:val="00131B23"/>
    <w:rsid w:val="00131BDB"/>
    <w:rsid w:val="00131BDE"/>
    <w:rsid w:val="00131C43"/>
    <w:rsid w:val="00131D37"/>
    <w:rsid w:val="00131D79"/>
    <w:rsid w:val="00131EB2"/>
    <w:rsid w:val="00131F83"/>
    <w:rsid w:val="001320DF"/>
    <w:rsid w:val="0013210D"/>
    <w:rsid w:val="00132371"/>
    <w:rsid w:val="0013249A"/>
    <w:rsid w:val="001324FD"/>
    <w:rsid w:val="00132702"/>
    <w:rsid w:val="001327DB"/>
    <w:rsid w:val="001329BA"/>
    <w:rsid w:val="001329E6"/>
    <w:rsid w:val="00132A9B"/>
    <w:rsid w:val="00132B59"/>
    <w:rsid w:val="00132C79"/>
    <w:rsid w:val="00132E01"/>
    <w:rsid w:val="00132E12"/>
    <w:rsid w:val="00133198"/>
    <w:rsid w:val="001332A0"/>
    <w:rsid w:val="001336AC"/>
    <w:rsid w:val="00133874"/>
    <w:rsid w:val="00133AA1"/>
    <w:rsid w:val="00133B24"/>
    <w:rsid w:val="00133DF1"/>
    <w:rsid w:val="00133F6B"/>
    <w:rsid w:val="00134081"/>
    <w:rsid w:val="0013428A"/>
    <w:rsid w:val="00134422"/>
    <w:rsid w:val="001344F2"/>
    <w:rsid w:val="0013457C"/>
    <w:rsid w:val="00134710"/>
    <w:rsid w:val="00134BCA"/>
    <w:rsid w:val="00134EAD"/>
    <w:rsid w:val="00134F5F"/>
    <w:rsid w:val="00134F8F"/>
    <w:rsid w:val="001351C0"/>
    <w:rsid w:val="001353F4"/>
    <w:rsid w:val="001355A9"/>
    <w:rsid w:val="00135689"/>
    <w:rsid w:val="00135887"/>
    <w:rsid w:val="00135A94"/>
    <w:rsid w:val="0013622E"/>
    <w:rsid w:val="0013635D"/>
    <w:rsid w:val="001363CF"/>
    <w:rsid w:val="001365E8"/>
    <w:rsid w:val="001366EC"/>
    <w:rsid w:val="00136845"/>
    <w:rsid w:val="001368E0"/>
    <w:rsid w:val="00136E16"/>
    <w:rsid w:val="00136FEB"/>
    <w:rsid w:val="001370DA"/>
    <w:rsid w:val="00137151"/>
    <w:rsid w:val="001371C6"/>
    <w:rsid w:val="0013729F"/>
    <w:rsid w:val="001375CB"/>
    <w:rsid w:val="001378CF"/>
    <w:rsid w:val="00137998"/>
    <w:rsid w:val="00137B2A"/>
    <w:rsid w:val="00137CF4"/>
    <w:rsid w:val="00137EDC"/>
    <w:rsid w:val="00140401"/>
    <w:rsid w:val="001405AC"/>
    <w:rsid w:val="00140670"/>
    <w:rsid w:val="001408B3"/>
    <w:rsid w:val="00140E2E"/>
    <w:rsid w:val="00140E55"/>
    <w:rsid w:val="00140E57"/>
    <w:rsid w:val="0014102E"/>
    <w:rsid w:val="00141A2F"/>
    <w:rsid w:val="00141D06"/>
    <w:rsid w:val="0014208F"/>
    <w:rsid w:val="001422A1"/>
    <w:rsid w:val="00142429"/>
    <w:rsid w:val="001427DF"/>
    <w:rsid w:val="0014288A"/>
    <w:rsid w:val="001428B8"/>
    <w:rsid w:val="00142949"/>
    <w:rsid w:val="00142A95"/>
    <w:rsid w:val="00142C37"/>
    <w:rsid w:val="00142D44"/>
    <w:rsid w:val="00142E1D"/>
    <w:rsid w:val="00142E1E"/>
    <w:rsid w:val="00142FF9"/>
    <w:rsid w:val="00143077"/>
    <w:rsid w:val="00143A7E"/>
    <w:rsid w:val="00143C79"/>
    <w:rsid w:val="00143EC0"/>
    <w:rsid w:val="00144089"/>
    <w:rsid w:val="00144173"/>
    <w:rsid w:val="001445E1"/>
    <w:rsid w:val="00144D3A"/>
    <w:rsid w:val="00144E03"/>
    <w:rsid w:val="00144EC3"/>
    <w:rsid w:val="001450AF"/>
    <w:rsid w:val="001450FA"/>
    <w:rsid w:val="00145204"/>
    <w:rsid w:val="001453D4"/>
    <w:rsid w:val="00145535"/>
    <w:rsid w:val="001455CA"/>
    <w:rsid w:val="0014560C"/>
    <w:rsid w:val="001457AB"/>
    <w:rsid w:val="001457B1"/>
    <w:rsid w:val="00145804"/>
    <w:rsid w:val="00145910"/>
    <w:rsid w:val="00145B6C"/>
    <w:rsid w:val="00145BAE"/>
    <w:rsid w:val="00145D1B"/>
    <w:rsid w:val="00145F13"/>
    <w:rsid w:val="00146047"/>
    <w:rsid w:val="0014653F"/>
    <w:rsid w:val="001466CA"/>
    <w:rsid w:val="00146794"/>
    <w:rsid w:val="001469F1"/>
    <w:rsid w:val="00146C43"/>
    <w:rsid w:val="00146DDD"/>
    <w:rsid w:val="0014755D"/>
    <w:rsid w:val="001475AC"/>
    <w:rsid w:val="001477CE"/>
    <w:rsid w:val="00147A1D"/>
    <w:rsid w:val="00147B4E"/>
    <w:rsid w:val="00147D43"/>
    <w:rsid w:val="00147E01"/>
    <w:rsid w:val="00147F56"/>
    <w:rsid w:val="00150191"/>
    <w:rsid w:val="001506A8"/>
    <w:rsid w:val="001507B2"/>
    <w:rsid w:val="001507FF"/>
    <w:rsid w:val="00150B33"/>
    <w:rsid w:val="00150DFF"/>
    <w:rsid w:val="00151455"/>
    <w:rsid w:val="00151478"/>
    <w:rsid w:val="001514C6"/>
    <w:rsid w:val="0015180B"/>
    <w:rsid w:val="001519B7"/>
    <w:rsid w:val="00151BBB"/>
    <w:rsid w:val="00151C1F"/>
    <w:rsid w:val="00151F2C"/>
    <w:rsid w:val="00151FCB"/>
    <w:rsid w:val="00152100"/>
    <w:rsid w:val="001521BA"/>
    <w:rsid w:val="0015253C"/>
    <w:rsid w:val="0015269A"/>
    <w:rsid w:val="001526CE"/>
    <w:rsid w:val="00152920"/>
    <w:rsid w:val="00152B39"/>
    <w:rsid w:val="00153274"/>
    <w:rsid w:val="00153431"/>
    <w:rsid w:val="0015346C"/>
    <w:rsid w:val="001539A6"/>
    <w:rsid w:val="00153C99"/>
    <w:rsid w:val="00153E37"/>
    <w:rsid w:val="00153E77"/>
    <w:rsid w:val="001541B6"/>
    <w:rsid w:val="00154233"/>
    <w:rsid w:val="001542FB"/>
    <w:rsid w:val="0015438A"/>
    <w:rsid w:val="001545DA"/>
    <w:rsid w:val="00154EE2"/>
    <w:rsid w:val="001551E2"/>
    <w:rsid w:val="00155861"/>
    <w:rsid w:val="00155A1C"/>
    <w:rsid w:val="00155B2B"/>
    <w:rsid w:val="00155BA7"/>
    <w:rsid w:val="00155C55"/>
    <w:rsid w:val="00155CF6"/>
    <w:rsid w:val="00156081"/>
    <w:rsid w:val="001560D0"/>
    <w:rsid w:val="0015640A"/>
    <w:rsid w:val="00156493"/>
    <w:rsid w:val="001565F6"/>
    <w:rsid w:val="00156692"/>
    <w:rsid w:val="001566F6"/>
    <w:rsid w:val="001567BB"/>
    <w:rsid w:val="00156867"/>
    <w:rsid w:val="00156D58"/>
    <w:rsid w:val="00156DDF"/>
    <w:rsid w:val="00156ED8"/>
    <w:rsid w:val="001571F8"/>
    <w:rsid w:val="0015760C"/>
    <w:rsid w:val="00157675"/>
    <w:rsid w:val="001577A2"/>
    <w:rsid w:val="00157A02"/>
    <w:rsid w:val="00157BAE"/>
    <w:rsid w:val="00157C9F"/>
    <w:rsid w:val="00157DC2"/>
    <w:rsid w:val="001600BB"/>
    <w:rsid w:val="001601D9"/>
    <w:rsid w:val="0016032D"/>
    <w:rsid w:val="001603F8"/>
    <w:rsid w:val="00160462"/>
    <w:rsid w:val="001608E3"/>
    <w:rsid w:val="001609DE"/>
    <w:rsid w:val="00160C83"/>
    <w:rsid w:val="00160E20"/>
    <w:rsid w:val="00160E94"/>
    <w:rsid w:val="001612DB"/>
    <w:rsid w:val="00161307"/>
    <w:rsid w:val="001613F4"/>
    <w:rsid w:val="00161581"/>
    <w:rsid w:val="001617D7"/>
    <w:rsid w:val="00161813"/>
    <w:rsid w:val="00161AFF"/>
    <w:rsid w:val="00161D79"/>
    <w:rsid w:val="00161DF3"/>
    <w:rsid w:val="00161F46"/>
    <w:rsid w:val="001620C9"/>
    <w:rsid w:val="001622F3"/>
    <w:rsid w:val="00162307"/>
    <w:rsid w:val="0016258A"/>
    <w:rsid w:val="001628AF"/>
    <w:rsid w:val="00162DB2"/>
    <w:rsid w:val="00162FFA"/>
    <w:rsid w:val="001631FF"/>
    <w:rsid w:val="001634F5"/>
    <w:rsid w:val="0016390A"/>
    <w:rsid w:val="00163AC0"/>
    <w:rsid w:val="00163B6F"/>
    <w:rsid w:val="00163C76"/>
    <w:rsid w:val="00163CB5"/>
    <w:rsid w:val="00164970"/>
    <w:rsid w:val="00164DA7"/>
    <w:rsid w:val="00164DFD"/>
    <w:rsid w:val="0016536D"/>
    <w:rsid w:val="001657E8"/>
    <w:rsid w:val="00165B24"/>
    <w:rsid w:val="00165BBD"/>
    <w:rsid w:val="00165C03"/>
    <w:rsid w:val="00165C8B"/>
    <w:rsid w:val="00165CED"/>
    <w:rsid w:val="001662A5"/>
    <w:rsid w:val="00166D5E"/>
    <w:rsid w:val="00166E63"/>
    <w:rsid w:val="00166F0D"/>
    <w:rsid w:val="00167100"/>
    <w:rsid w:val="00167246"/>
    <w:rsid w:val="00167340"/>
    <w:rsid w:val="001674ED"/>
    <w:rsid w:val="00167605"/>
    <w:rsid w:val="00167C06"/>
    <w:rsid w:val="00167E60"/>
    <w:rsid w:val="001702AD"/>
    <w:rsid w:val="0017049F"/>
    <w:rsid w:val="001707BE"/>
    <w:rsid w:val="00170947"/>
    <w:rsid w:val="00170AC8"/>
    <w:rsid w:val="00170C59"/>
    <w:rsid w:val="00170E77"/>
    <w:rsid w:val="0017125C"/>
    <w:rsid w:val="001716DE"/>
    <w:rsid w:val="001716FD"/>
    <w:rsid w:val="001717D6"/>
    <w:rsid w:val="00171903"/>
    <w:rsid w:val="00171B01"/>
    <w:rsid w:val="00171C08"/>
    <w:rsid w:val="00171E4D"/>
    <w:rsid w:val="00171FEF"/>
    <w:rsid w:val="001729F7"/>
    <w:rsid w:val="00172A6F"/>
    <w:rsid w:val="00172A83"/>
    <w:rsid w:val="00172B77"/>
    <w:rsid w:val="00172BEE"/>
    <w:rsid w:val="00172C57"/>
    <w:rsid w:val="00172C87"/>
    <w:rsid w:val="00172D7D"/>
    <w:rsid w:val="00173089"/>
    <w:rsid w:val="001730C3"/>
    <w:rsid w:val="0017326A"/>
    <w:rsid w:val="001738BE"/>
    <w:rsid w:val="00173E34"/>
    <w:rsid w:val="00173F50"/>
    <w:rsid w:val="0017415F"/>
    <w:rsid w:val="00174550"/>
    <w:rsid w:val="00174971"/>
    <w:rsid w:val="00174C46"/>
    <w:rsid w:val="00174EE7"/>
    <w:rsid w:val="0017507D"/>
    <w:rsid w:val="0017510C"/>
    <w:rsid w:val="00175391"/>
    <w:rsid w:val="001755A6"/>
    <w:rsid w:val="001758D3"/>
    <w:rsid w:val="00175F1E"/>
    <w:rsid w:val="001764BA"/>
    <w:rsid w:val="0017655D"/>
    <w:rsid w:val="00176657"/>
    <w:rsid w:val="00176749"/>
    <w:rsid w:val="0017693D"/>
    <w:rsid w:val="00176980"/>
    <w:rsid w:val="001769F6"/>
    <w:rsid w:val="00176D58"/>
    <w:rsid w:val="00176E86"/>
    <w:rsid w:val="00176F6E"/>
    <w:rsid w:val="00176FEC"/>
    <w:rsid w:val="00177000"/>
    <w:rsid w:val="001771C0"/>
    <w:rsid w:val="00177468"/>
    <w:rsid w:val="0017746B"/>
    <w:rsid w:val="0017751C"/>
    <w:rsid w:val="00177762"/>
    <w:rsid w:val="00177777"/>
    <w:rsid w:val="001779C2"/>
    <w:rsid w:val="00177A79"/>
    <w:rsid w:val="00177B83"/>
    <w:rsid w:val="00177CB2"/>
    <w:rsid w:val="00177FF6"/>
    <w:rsid w:val="0018026E"/>
    <w:rsid w:val="0018035B"/>
    <w:rsid w:val="00180502"/>
    <w:rsid w:val="001809A0"/>
    <w:rsid w:val="00180E57"/>
    <w:rsid w:val="00180E7C"/>
    <w:rsid w:val="00180E86"/>
    <w:rsid w:val="00180E88"/>
    <w:rsid w:val="00180ECC"/>
    <w:rsid w:val="00180FAF"/>
    <w:rsid w:val="00181258"/>
    <w:rsid w:val="001815EC"/>
    <w:rsid w:val="00181769"/>
    <w:rsid w:val="0018179B"/>
    <w:rsid w:val="00181992"/>
    <w:rsid w:val="00181CD8"/>
    <w:rsid w:val="00181ED7"/>
    <w:rsid w:val="00182005"/>
    <w:rsid w:val="00182032"/>
    <w:rsid w:val="001822A6"/>
    <w:rsid w:val="001824EA"/>
    <w:rsid w:val="001825DC"/>
    <w:rsid w:val="001825F0"/>
    <w:rsid w:val="00182608"/>
    <w:rsid w:val="00183085"/>
    <w:rsid w:val="00184290"/>
    <w:rsid w:val="0018434D"/>
    <w:rsid w:val="001843DA"/>
    <w:rsid w:val="0018441B"/>
    <w:rsid w:val="00184579"/>
    <w:rsid w:val="0018487F"/>
    <w:rsid w:val="00184B39"/>
    <w:rsid w:val="00184C9E"/>
    <w:rsid w:val="00184FED"/>
    <w:rsid w:val="00185005"/>
    <w:rsid w:val="0018538A"/>
    <w:rsid w:val="0018544E"/>
    <w:rsid w:val="001858D6"/>
    <w:rsid w:val="00185A11"/>
    <w:rsid w:val="00185B9C"/>
    <w:rsid w:val="00185C64"/>
    <w:rsid w:val="00185C94"/>
    <w:rsid w:val="00185FA0"/>
    <w:rsid w:val="0018654E"/>
    <w:rsid w:val="00186999"/>
    <w:rsid w:val="00186A21"/>
    <w:rsid w:val="00186ACB"/>
    <w:rsid w:val="00186B3A"/>
    <w:rsid w:val="001870CE"/>
    <w:rsid w:val="00187193"/>
    <w:rsid w:val="0018722A"/>
    <w:rsid w:val="0018734F"/>
    <w:rsid w:val="00187418"/>
    <w:rsid w:val="00187684"/>
    <w:rsid w:val="00187937"/>
    <w:rsid w:val="00187A74"/>
    <w:rsid w:val="00187C9B"/>
    <w:rsid w:val="00187DB6"/>
    <w:rsid w:val="001900BF"/>
    <w:rsid w:val="001900CB"/>
    <w:rsid w:val="00190141"/>
    <w:rsid w:val="001902A5"/>
    <w:rsid w:val="001902BB"/>
    <w:rsid w:val="00190677"/>
    <w:rsid w:val="00190707"/>
    <w:rsid w:val="0019091E"/>
    <w:rsid w:val="00190C20"/>
    <w:rsid w:val="00190C30"/>
    <w:rsid w:val="00190E43"/>
    <w:rsid w:val="0019133C"/>
    <w:rsid w:val="00191B6E"/>
    <w:rsid w:val="00191C9A"/>
    <w:rsid w:val="00191CDB"/>
    <w:rsid w:val="00191CFA"/>
    <w:rsid w:val="00191E21"/>
    <w:rsid w:val="001920B1"/>
    <w:rsid w:val="001922A0"/>
    <w:rsid w:val="00192424"/>
    <w:rsid w:val="001924D4"/>
    <w:rsid w:val="0019258F"/>
    <w:rsid w:val="00192690"/>
    <w:rsid w:val="001926A2"/>
    <w:rsid w:val="00192815"/>
    <w:rsid w:val="00192866"/>
    <w:rsid w:val="00192CD8"/>
    <w:rsid w:val="001932B6"/>
    <w:rsid w:val="001934A5"/>
    <w:rsid w:val="001939FE"/>
    <w:rsid w:val="00193A6B"/>
    <w:rsid w:val="0019407B"/>
    <w:rsid w:val="00194258"/>
    <w:rsid w:val="00194369"/>
    <w:rsid w:val="001943D8"/>
    <w:rsid w:val="001944E1"/>
    <w:rsid w:val="001945BC"/>
    <w:rsid w:val="001947EA"/>
    <w:rsid w:val="00194918"/>
    <w:rsid w:val="00194A6A"/>
    <w:rsid w:val="00194B7B"/>
    <w:rsid w:val="00194CF7"/>
    <w:rsid w:val="00194FCA"/>
    <w:rsid w:val="001951CA"/>
    <w:rsid w:val="00195249"/>
    <w:rsid w:val="001955B6"/>
    <w:rsid w:val="001958AB"/>
    <w:rsid w:val="00195CD9"/>
    <w:rsid w:val="00195F2F"/>
    <w:rsid w:val="00196072"/>
    <w:rsid w:val="001960E1"/>
    <w:rsid w:val="00196277"/>
    <w:rsid w:val="001962D7"/>
    <w:rsid w:val="00196316"/>
    <w:rsid w:val="001963B8"/>
    <w:rsid w:val="00196481"/>
    <w:rsid w:val="0019661F"/>
    <w:rsid w:val="001967AA"/>
    <w:rsid w:val="001967BF"/>
    <w:rsid w:val="00196917"/>
    <w:rsid w:val="00197208"/>
    <w:rsid w:val="00197600"/>
    <w:rsid w:val="00197707"/>
    <w:rsid w:val="00197C98"/>
    <w:rsid w:val="00197CF1"/>
    <w:rsid w:val="00197DED"/>
    <w:rsid w:val="001A003D"/>
    <w:rsid w:val="001A0545"/>
    <w:rsid w:val="001A065B"/>
    <w:rsid w:val="001A09C4"/>
    <w:rsid w:val="001A0BC7"/>
    <w:rsid w:val="001A0FA5"/>
    <w:rsid w:val="001A145D"/>
    <w:rsid w:val="001A152D"/>
    <w:rsid w:val="001A165D"/>
    <w:rsid w:val="001A189F"/>
    <w:rsid w:val="001A20C3"/>
    <w:rsid w:val="001A266D"/>
    <w:rsid w:val="001A28BD"/>
    <w:rsid w:val="001A2B71"/>
    <w:rsid w:val="001A2C4E"/>
    <w:rsid w:val="001A2DB5"/>
    <w:rsid w:val="001A2DDA"/>
    <w:rsid w:val="001A3090"/>
    <w:rsid w:val="001A3252"/>
    <w:rsid w:val="001A32F5"/>
    <w:rsid w:val="001A349E"/>
    <w:rsid w:val="001A34A3"/>
    <w:rsid w:val="001A38AF"/>
    <w:rsid w:val="001A3926"/>
    <w:rsid w:val="001A3D26"/>
    <w:rsid w:val="001A3DAC"/>
    <w:rsid w:val="001A3E29"/>
    <w:rsid w:val="001A4278"/>
    <w:rsid w:val="001A450B"/>
    <w:rsid w:val="001A452C"/>
    <w:rsid w:val="001A4551"/>
    <w:rsid w:val="001A473B"/>
    <w:rsid w:val="001A4A08"/>
    <w:rsid w:val="001A4DCA"/>
    <w:rsid w:val="001A4EF7"/>
    <w:rsid w:val="001A4F56"/>
    <w:rsid w:val="001A4FA2"/>
    <w:rsid w:val="001A5035"/>
    <w:rsid w:val="001A56AB"/>
    <w:rsid w:val="001A579C"/>
    <w:rsid w:val="001A5909"/>
    <w:rsid w:val="001A5B3A"/>
    <w:rsid w:val="001A5DF7"/>
    <w:rsid w:val="001A614C"/>
    <w:rsid w:val="001A6D72"/>
    <w:rsid w:val="001A7657"/>
    <w:rsid w:val="001A76FE"/>
    <w:rsid w:val="001A7E94"/>
    <w:rsid w:val="001A7E9A"/>
    <w:rsid w:val="001A7F08"/>
    <w:rsid w:val="001B00C0"/>
    <w:rsid w:val="001B0976"/>
    <w:rsid w:val="001B0A17"/>
    <w:rsid w:val="001B0BF5"/>
    <w:rsid w:val="001B0C40"/>
    <w:rsid w:val="001B0EAB"/>
    <w:rsid w:val="001B0FB2"/>
    <w:rsid w:val="001B1124"/>
    <w:rsid w:val="001B114E"/>
    <w:rsid w:val="001B1215"/>
    <w:rsid w:val="001B1412"/>
    <w:rsid w:val="001B15CF"/>
    <w:rsid w:val="001B167F"/>
    <w:rsid w:val="001B16FE"/>
    <w:rsid w:val="001B1CAA"/>
    <w:rsid w:val="001B1D47"/>
    <w:rsid w:val="001B219C"/>
    <w:rsid w:val="001B2A89"/>
    <w:rsid w:val="001B2D44"/>
    <w:rsid w:val="001B2EB8"/>
    <w:rsid w:val="001B3338"/>
    <w:rsid w:val="001B3523"/>
    <w:rsid w:val="001B3BDC"/>
    <w:rsid w:val="001B3F2C"/>
    <w:rsid w:val="001B3F6D"/>
    <w:rsid w:val="001B3FD8"/>
    <w:rsid w:val="001B40DD"/>
    <w:rsid w:val="001B483B"/>
    <w:rsid w:val="001B4C34"/>
    <w:rsid w:val="001B4CDB"/>
    <w:rsid w:val="001B4D95"/>
    <w:rsid w:val="001B5001"/>
    <w:rsid w:val="001B52EB"/>
    <w:rsid w:val="001B5643"/>
    <w:rsid w:val="001B594E"/>
    <w:rsid w:val="001B598E"/>
    <w:rsid w:val="001B5994"/>
    <w:rsid w:val="001B5B2F"/>
    <w:rsid w:val="001B5BAB"/>
    <w:rsid w:val="001B5C2A"/>
    <w:rsid w:val="001B5D79"/>
    <w:rsid w:val="001B5D87"/>
    <w:rsid w:val="001B6163"/>
    <w:rsid w:val="001B64D5"/>
    <w:rsid w:val="001B66E0"/>
    <w:rsid w:val="001B69C2"/>
    <w:rsid w:val="001B6AED"/>
    <w:rsid w:val="001B6C74"/>
    <w:rsid w:val="001B6DC0"/>
    <w:rsid w:val="001B6E27"/>
    <w:rsid w:val="001B6E63"/>
    <w:rsid w:val="001B700B"/>
    <w:rsid w:val="001B7049"/>
    <w:rsid w:val="001B777A"/>
    <w:rsid w:val="001B7845"/>
    <w:rsid w:val="001B7846"/>
    <w:rsid w:val="001B7B74"/>
    <w:rsid w:val="001B7CA3"/>
    <w:rsid w:val="001B7CDB"/>
    <w:rsid w:val="001B7D91"/>
    <w:rsid w:val="001B7DE3"/>
    <w:rsid w:val="001C0105"/>
    <w:rsid w:val="001C0134"/>
    <w:rsid w:val="001C052B"/>
    <w:rsid w:val="001C0A45"/>
    <w:rsid w:val="001C11DF"/>
    <w:rsid w:val="001C16D8"/>
    <w:rsid w:val="001C175B"/>
    <w:rsid w:val="001C17C4"/>
    <w:rsid w:val="001C1880"/>
    <w:rsid w:val="001C1961"/>
    <w:rsid w:val="001C19A0"/>
    <w:rsid w:val="001C1AF3"/>
    <w:rsid w:val="001C1C0E"/>
    <w:rsid w:val="001C2230"/>
    <w:rsid w:val="001C28CA"/>
    <w:rsid w:val="001C2C84"/>
    <w:rsid w:val="001C2E7E"/>
    <w:rsid w:val="001C31F4"/>
    <w:rsid w:val="001C3336"/>
    <w:rsid w:val="001C3339"/>
    <w:rsid w:val="001C3464"/>
    <w:rsid w:val="001C354C"/>
    <w:rsid w:val="001C3B33"/>
    <w:rsid w:val="001C3C7C"/>
    <w:rsid w:val="001C4318"/>
    <w:rsid w:val="001C4493"/>
    <w:rsid w:val="001C44D9"/>
    <w:rsid w:val="001C4698"/>
    <w:rsid w:val="001C490D"/>
    <w:rsid w:val="001C4C99"/>
    <w:rsid w:val="001C4D1C"/>
    <w:rsid w:val="001C4E5C"/>
    <w:rsid w:val="001C4EE2"/>
    <w:rsid w:val="001C5072"/>
    <w:rsid w:val="001C5BDA"/>
    <w:rsid w:val="001C5C21"/>
    <w:rsid w:val="001C5CCB"/>
    <w:rsid w:val="001C5CDA"/>
    <w:rsid w:val="001C5D86"/>
    <w:rsid w:val="001C5DE5"/>
    <w:rsid w:val="001C5FA0"/>
    <w:rsid w:val="001C60FC"/>
    <w:rsid w:val="001C653C"/>
    <w:rsid w:val="001C6762"/>
    <w:rsid w:val="001C680E"/>
    <w:rsid w:val="001C69C6"/>
    <w:rsid w:val="001C69C9"/>
    <w:rsid w:val="001C6A15"/>
    <w:rsid w:val="001C6A5B"/>
    <w:rsid w:val="001C6A87"/>
    <w:rsid w:val="001C6AEF"/>
    <w:rsid w:val="001C6B52"/>
    <w:rsid w:val="001C6C44"/>
    <w:rsid w:val="001C6D5C"/>
    <w:rsid w:val="001C6E6C"/>
    <w:rsid w:val="001C6FE5"/>
    <w:rsid w:val="001C70F8"/>
    <w:rsid w:val="001C7651"/>
    <w:rsid w:val="001C7A6C"/>
    <w:rsid w:val="001C7D45"/>
    <w:rsid w:val="001D011D"/>
    <w:rsid w:val="001D028D"/>
    <w:rsid w:val="001D030E"/>
    <w:rsid w:val="001D05B1"/>
    <w:rsid w:val="001D075F"/>
    <w:rsid w:val="001D07C2"/>
    <w:rsid w:val="001D07DC"/>
    <w:rsid w:val="001D0AB6"/>
    <w:rsid w:val="001D0CBE"/>
    <w:rsid w:val="001D0DD6"/>
    <w:rsid w:val="001D101C"/>
    <w:rsid w:val="001D1076"/>
    <w:rsid w:val="001D10B6"/>
    <w:rsid w:val="001D1275"/>
    <w:rsid w:val="001D1D3C"/>
    <w:rsid w:val="001D1D42"/>
    <w:rsid w:val="001D1FA9"/>
    <w:rsid w:val="001D1FDE"/>
    <w:rsid w:val="001D201D"/>
    <w:rsid w:val="001D216F"/>
    <w:rsid w:val="001D238C"/>
    <w:rsid w:val="001D23F5"/>
    <w:rsid w:val="001D24CB"/>
    <w:rsid w:val="001D2720"/>
    <w:rsid w:val="001D31D9"/>
    <w:rsid w:val="001D367B"/>
    <w:rsid w:val="001D36C3"/>
    <w:rsid w:val="001D36CB"/>
    <w:rsid w:val="001D37F5"/>
    <w:rsid w:val="001D3860"/>
    <w:rsid w:val="001D3B5B"/>
    <w:rsid w:val="001D41CC"/>
    <w:rsid w:val="001D471C"/>
    <w:rsid w:val="001D4736"/>
    <w:rsid w:val="001D47A8"/>
    <w:rsid w:val="001D4825"/>
    <w:rsid w:val="001D482E"/>
    <w:rsid w:val="001D4B1E"/>
    <w:rsid w:val="001D4CD3"/>
    <w:rsid w:val="001D4DCA"/>
    <w:rsid w:val="001D4ECD"/>
    <w:rsid w:val="001D4ED6"/>
    <w:rsid w:val="001D4F23"/>
    <w:rsid w:val="001D5169"/>
    <w:rsid w:val="001D5AA9"/>
    <w:rsid w:val="001D5B7C"/>
    <w:rsid w:val="001D5BE1"/>
    <w:rsid w:val="001D5CFE"/>
    <w:rsid w:val="001D5F11"/>
    <w:rsid w:val="001D6312"/>
    <w:rsid w:val="001D6356"/>
    <w:rsid w:val="001D65EA"/>
    <w:rsid w:val="001D664D"/>
    <w:rsid w:val="001D68B2"/>
    <w:rsid w:val="001D6B9C"/>
    <w:rsid w:val="001D6D83"/>
    <w:rsid w:val="001D6DDA"/>
    <w:rsid w:val="001D6E52"/>
    <w:rsid w:val="001D6FC6"/>
    <w:rsid w:val="001D72A5"/>
    <w:rsid w:val="001D7375"/>
    <w:rsid w:val="001D747D"/>
    <w:rsid w:val="001D74D5"/>
    <w:rsid w:val="001D76CE"/>
    <w:rsid w:val="001D771C"/>
    <w:rsid w:val="001D7B3A"/>
    <w:rsid w:val="001E0706"/>
    <w:rsid w:val="001E09FA"/>
    <w:rsid w:val="001E0A24"/>
    <w:rsid w:val="001E0A6D"/>
    <w:rsid w:val="001E0C87"/>
    <w:rsid w:val="001E0C8E"/>
    <w:rsid w:val="001E0D50"/>
    <w:rsid w:val="001E1CF6"/>
    <w:rsid w:val="001E1E8A"/>
    <w:rsid w:val="001E1F0E"/>
    <w:rsid w:val="001E22A1"/>
    <w:rsid w:val="001E2537"/>
    <w:rsid w:val="001E25A1"/>
    <w:rsid w:val="001E287D"/>
    <w:rsid w:val="001E2B13"/>
    <w:rsid w:val="001E2B9A"/>
    <w:rsid w:val="001E3035"/>
    <w:rsid w:val="001E31DA"/>
    <w:rsid w:val="001E3201"/>
    <w:rsid w:val="001E3296"/>
    <w:rsid w:val="001E33D5"/>
    <w:rsid w:val="001E356E"/>
    <w:rsid w:val="001E3997"/>
    <w:rsid w:val="001E3A0D"/>
    <w:rsid w:val="001E3A7C"/>
    <w:rsid w:val="001E3E14"/>
    <w:rsid w:val="001E4014"/>
    <w:rsid w:val="001E409B"/>
    <w:rsid w:val="001E4727"/>
    <w:rsid w:val="001E4855"/>
    <w:rsid w:val="001E4887"/>
    <w:rsid w:val="001E48F3"/>
    <w:rsid w:val="001E4912"/>
    <w:rsid w:val="001E4B73"/>
    <w:rsid w:val="001E4D34"/>
    <w:rsid w:val="001E4D70"/>
    <w:rsid w:val="001E4F96"/>
    <w:rsid w:val="001E4F9F"/>
    <w:rsid w:val="001E529C"/>
    <w:rsid w:val="001E52EC"/>
    <w:rsid w:val="001E53CF"/>
    <w:rsid w:val="001E5427"/>
    <w:rsid w:val="001E548D"/>
    <w:rsid w:val="001E54FB"/>
    <w:rsid w:val="001E5653"/>
    <w:rsid w:val="001E56EF"/>
    <w:rsid w:val="001E578D"/>
    <w:rsid w:val="001E5811"/>
    <w:rsid w:val="001E5879"/>
    <w:rsid w:val="001E58CC"/>
    <w:rsid w:val="001E5AAA"/>
    <w:rsid w:val="001E5B87"/>
    <w:rsid w:val="001E5BE2"/>
    <w:rsid w:val="001E5BE7"/>
    <w:rsid w:val="001E5C26"/>
    <w:rsid w:val="001E5D53"/>
    <w:rsid w:val="001E62FB"/>
    <w:rsid w:val="001E6367"/>
    <w:rsid w:val="001E6420"/>
    <w:rsid w:val="001E6536"/>
    <w:rsid w:val="001E66E9"/>
    <w:rsid w:val="001E6702"/>
    <w:rsid w:val="001E6838"/>
    <w:rsid w:val="001E6C9B"/>
    <w:rsid w:val="001E6DD1"/>
    <w:rsid w:val="001E7138"/>
    <w:rsid w:val="001E7186"/>
    <w:rsid w:val="001E7577"/>
    <w:rsid w:val="001E7626"/>
    <w:rsid w:val="001F0148"/>
    <w:rsid w:val="001F05AC"/>
    <w:rsid w:val="001F080D"/>
    <w:rsid w:val="001F088C"/>
    <w:rsid w:val="001F0A6A"/>
    <w:rsid w:val="001F0CFC"/>
    <w:rsid w:val="001F0FE5"/>
    <w:rsid w:val="001F0FEF"/>
    <w:rsid w:val="001F1105"/>
    <w:rsid w:val="001F1197"/>
    <w:rsid w:val="001F158E"/>
    <w:rsid w:val="001F1851"/>
    <w:rsid w:val="001F19FB"/>
    <w:rsid w:val="001F1A29"/>
    <w:rsid w:val="001F1A98"/>
    <w:rsid w:val="001F1A9E"/>
    <w:rsid w:val="001F1B49"/>
    <w:rsid w:val="001F1BF5"/>
    <w:rsid w:val="001F1D06"/>
    <w:rsid w:val="001F1D87"/>
    <w:rsid w:val="001F201B"/>
    <w:rsid w:val="001F21BB"/>
    <w:rsid w:val="001F25EF"/>
    <w:rsid w:val="001F2760"/>
    <w:rsid w:val="001F27E6"/>
    <w:rsid w:val="001F28AA"/>
    <w:rsid w:val="001F2BDD"/>
    <w:rsid w:val="001F2C95"/>
    <w:rsid w:val="001F305A"/>
    <w:rsid w:val="001F313B"/>
    <w:rsid w:val="001F317F"/>
    <w:rsid w:val="001F328E"/>
    <w:rsid w:val="001F3423"/>
    <w:rsid w:val="001F3DE2"/>
    <w:rsid w:val="001F3E5A"/>
    <w:rsid w:val="001F3F9A"/>
    <w:rsid w:val="001F4375"/>
    <w:rsid w:val="001F43CF"/>
    <w:rsid w:val="001F478E"/>
    <w:rsid w:val="001F48F4"/>
    <w:rsid w:val="001F4BE5"/>
    <w:rsid w:val="001F4D58"/>
    <w:rsid w:val="001F50F0"/>
    <w:rsid w:val="001F5123"/>
    <w:rsid w:val="001F5348"/>
    <w:rsid w:val="001F5433"/>
    <w:rsid w:val="001F56CF"/>
    <w:rsid w:val="001F56FF"/>
    <w:rsid w:val="001F57A3"/>
    <w:rsid w:val="001F57FF"/>
    <w:rsid w:val="001F5CC2"/>
    <w:rsid w:val="001F5D4D"/>
    <w:rsid w:val="001F625A"/>
    <w:rsid w:val="001F62A3"/>
    <w:rsid w:val="001F641A"/>
    <w:rsid w:val="001F641B"/>
    <w:rsid w:val="001F676F"/>
    <w:rsid w:val="001F6846"/>
    <w:rsid w:val="001F6958"/>
    <w:rsid w:val="001F6D87"/>
    <w:rsid w:val="001F6F5D"/>
    <w:rsid w:val="001F7069"/>
    <w:rsid w:val="001F7224"/>
    <w:rsid w:val="001F73FD"/>
    <w:rsid w:val="001F75FC"/>
    <w:rsid w:val="001F7640"/>
    <w:rsid w:val="001F7729"/>
    <w:rsid w:val="001F7CF1"/>
    <w:rsid w:val="001F7D4E"/>
    <w:rsid w:val="001F7F90"/>
    <w:rsid w:val="00200084"/>
    <w:rsid w:val="00200687"/>
    <w:rsid w:val="002007E5"/>
    <w:rsid w:val="0020083C"/>
    <w:rsid w:val="002008CF"/>
    <w:rsid w:val="00200DE4"/>
    <w:rsid w:val="00201101"/>
    <w:rsid w:val="002012BE"/>
    <w:rsid w:val="00201321"/>
    <w:rsid w:val="00201780"/>
    <w:rsid w:val="00202256"/>
    <w:rsid w:val="0020230F"/>
    <w:rsid w:val="002023BF"/>
    <w:rsid w:val="002026CB"/>
    <w:rsid w:val="00202B2E"/>
    <w:rsid w:val="00202B57"/>
    <w:rsid w:val="00202DC4"/>
    <w:rsid w:val="00203028"/>
    <w:rsid w:val="00203044"/>
    <w:rsid w:val="0020343A"/>
    <w:rsid w:val="002034C0"/>
    <w:rsid w:val="002038E8"/>
    <w:rsid w:val="00203A2E"/>
    <w:rsid w:val="00203C49"/>
    <w:rsid w:val="00203CC1"/>
    <w:rsid w:val="00203D46"/>
    <w:rsid w:val="00203F35"/>
    <w:rsid w:val="00204511"/>
    <w:rsid w:val="0020482F"/>
    <w:rsid w:val="002048BC"/>
    <w:rsid w:val="0020490C"/>
    <w:rsid w:val="00204AA0"/>
    <w:rsid w:val="00204E7B"/>
    <w:rsid w:val="00204F25"/>
    <w:rsid w:val="00204F80"/>
    <w:rsid w:val="0020522D"/>
    <w:rsid w:val="0020526D"/>
    <w:rsid w:val="002052B3"/>
    <w:rsid w:val="0020574E"/>
    <w:rsid w:val="00205B99"/>
    <w:rsid w:val="00205C1D"/>
    <w:rsid w:val="00206191"/>
    <w:rsid w:val="002062FB"/>
    <w:rsid w:val="00206335"/>
    <w:rsid w:val="002067D8"/>
    <w:rsid w:val="0020692E"/>
    <w:rsid w:val="00206D88"/>
    <w:rsid w:val="002070DF"/>
    <w:rsid w:val="0020710A"/>
    <w:rsid w:val="002071C5"/>
    <w:rsid w:val="00207471"/>
    <w:rsid w:val="002077C9"/>
    <w:rsid w:val="002079D3"/>
    <w:rsid w:val="00207BF8"/>
    <w:rsid w:val="00207F5B"/>
    <w:rsid w:val="00210481"/>
    <w:rsid w:val="00210804"/>
    <w:rsid w:val="002108EF"/>
    <w:rsid w:val="00210C71"/>
    <w:rsid w:val="00210CC8"/>
    <w:rsid w:val="002111D2"/>
    <w:rsid w:val="0021145D"/>
    <w:rsid w:val="00211532"/>
    <w:rsid w:val="00211A50"/>
    <w:rsid w:val="00211B72"/>
    <w:rsid w:val="00211BC4"/>
    <w:rsid w:val="00211C12"/>
    <w:rsid w:val="00211C8D"/>
    <w:rsid w:val="00211DCE"/>
    <w:rsid w:val="00211DEE"/>
    <w:rsid w:val="002120A0"/>
    <w:rsid w:val="002121DD"/>
    <w:rsid w:val="0021238A"/>
    <w:rsid w:val="002128B3"/>
    <w:rsid w:val="00212926"/>
    <w:rsid w:val="00213266"/>
    <w:rsid w:val="002132FD"/>
    <w:rsid w:val="002133FB"/>
    <w:rsid w:val="00213729"/>
    <w:rsid w:val="002137F8"/>
    <w:rsid w:val="00213C89"/>
    <w:rsid w:val="002144D6"/>
    <w:rsid w:val="002144E2"/>
    <w:rsid w:val="00214608"/>
    <w:rsid w:val="0021468D"/>
    <w:rsid w:val="00214832"/>
    <w:rsid w:val="00214AF8"/>
    <w:rsid w:val="00214D03"/>
    <w:rsid w:val="00214D70"/>
    <w:rsid w:val="00214DD8"/>
    <w:rsid w:val="00214DDE"/>
    <w:rsid w:val="00215186"/>
    <w:rsid w:val="00215597"/>
    <w:rsid w:val="00215AFA"/>
    <w:rsid w:val="00215B8F"/>
    <w:rsid w:val="00215B9C"/>
    <w:rsid w:val="00215C1E"/>
    <w:rsid w:val="00215C6A"/>
    <w:rsid w:val="00215E75"/>
    <w:rsid w:val="00216431"/>
    <w:rsid w:val="00216448"/>
    <w:rsid w:val="002165D0"/>
    <w:rsid w:val="00216679"/>
    <w:rsid w:val="0021690C"/>
    <w:rsid w:val="0021693A"/>
    <w:rsid w:val="002169A6"/>
    <w:rsid w:val="00216BB4"/>
    <w:rsid w:val="00216BBB"/>
    <w:rsid w:val="00216C2E"/>
    <w:rsid w:val="00216E08"/>
    <w:rsid w:val="00216F7A"/>
    <w:rsid w:val="002171D9"/>
    <w:rsid w:val="00217544"/>
    <w:rsid w:val="002176D5"/>
    <w:rsid w:val="002179A9"/>
    <w:rsid w:val="00217A0C"/>
    <w:rsid w:val="00217B13"/>
    <w:rsid w:val="00217E20"/>
    <w:rsid w:val="00217E4D"/>
    <w:rsid w:val="002200CC"/>
    <w:rsid w:val="002200EC"/>
    <w:rsid w:val="0022069A"/>
    <w:rsid w:val="00220815"/>
    <w:rsid w:val="00220BFD"/>
    <w:rsid w:val="00221045"/>
    <w:rsid w:val="002212FF"/>
    <w:rsid w:val="00221382"/>
    <w:rsid w:val="00221442"/>
    <w:rsid w:val="002214B1"/>
    <w:rsid w:val="002216F3"/>
    <w:rsid w:val="002217C6"/>
    <w:rsid w:val="00221A5E"/>
    <w:rsid w:val="0022252F"/>
    <w:rsid w:val="0022277E"/>
    <w:rsid w:val="00223482"/>
    <w:rsid w:val="00223507"/>
    <w:rsid w:val="00223649"/>
    <w:rsid w:val="00223659"/>
    <w:rsid w:val="00223BC6"/>
    <w:rsid w:val="00223BD0"/>
    <w:rsid w:val="00223E06"/>
    <w:rsid w:val="00224400"/>
    <w:rsid w:val="00224545"/>
    <w:rsid w:val="00224751"/>
    <w:rsid w:val="00224A5F"/>
    <w:rsid w:val="00224E3D"/>
    <w:rsid w:val="002252B7"/>
    <w:rsid w:val="002254D1"/>
    <w:rsid w:val="0022557B"/>
    <w:rsid w:val="0022576E"/>
    <w:rsid w:val="0022588D"/>
    <w:rsid w:val="00225BFF"/>
    <w:rsid w:val="00225EBE"/>
    <w:rsid w:val="00226469"/>
    <w:rsid w:val="002267EF"/>
    <w:rsid w:val="00226825"/>
    <w:rsid w:val="00226962"/>
    <w:rsid w:val="002269E5"/>
    <w:rsid w:val="002271D8"/>
    <w:rsid w:val="00227228"/>
    <w:rsid w:val="0022728A"/>
    <w:rsid w:val="0022769A"/>
    <w:rsid w:val="002276ED"/>
    <w:rsid w:val="00227933"/>
    <w:rsid w:val="00227AF4"/>
    <w:rsid w:val="00227CB3"/>
    <w:rsid w:val="00227D76"/>
    <w:rsid w:val="00227EC0"/>
    <w:rsid w:val="00227F2B"/>
    <w:rsid w:val="00227FCA"/>
    <w:rsid w:val="00230412"/>
    <w:rsid w:val="002306C7"/>
    <w:rsid w:val="002306DC"/>
    <w:rsid w:val="00230C6E"/>
    <w:rsid w:val="00230CE2"/>
    <w:rsid w:val="00230E50"/>
    <w:rsid w:val="00230E9A"/>
    <w:rsid w:val="002313A0"/>
    <w:rsid w:val="00231618"/>
    <w:rsid w:val="00231639"/>
    <w:rsid w:val="002317D7"/>
    <w:rsid w:val="0023186C"/>
    <w:rsid w:val="0023193D"/>
    <w:rsid w:val="00231ACA"/>
    <w:rsid w:val="00231BF9"/>
    <w:rsid w:val="00231C9F"/>
    <w:rsid w:val="00232044"/>
    <w:rsid w:val="0023214D"/>
    <w:rsid w:val="002321E1"/>
    <w:rsid w:val="00232326"/>
    <w:rsid w:val="00232468"/>
    <w:rsid w:val="00232796"/>
    <w:rsid w:val="0023284E"/>
    <w:rsid w:val="00232F96"/>
    <w:rsid w:val="002330A2"/>
    <w:rsid w:val="00233409"/>
    <w:rsid w:val="0023355B"/>
    <w:rsid w:val="0023373A"/>
    <w:rsid w:val="00233842"/>
    <w:rsid w:val="0023399F"/>
    <w:rsid w:val="00233BC5"/>
    <w:rsid w:val="00233D5C"/>
    <w:rsid w:val="00233F56"/>
    <w:rsid w:val="00234067"/>
    <w:rsid w:val="00234233"/>
    <w:rsid w:val="00234342"/>
    <w:rsid w:val="002344AC"/>
    <w:rsid w:val="00234836"/>
    <w:rsid w:val="00234C57"/>
    <w:rsid w:val="00235062"/>
    <w:rsid w:val="002350DE"/>
    <w:rsid w:val="002352DB"/>
    <w:rsid w:val="0023590B"/>
    <w:rsid w:val="00235983"/>
    <w:rsid w:val="00235D31"/>
    <w:rsid w:val="00235EAD"/>
    <w:rsid w:val="00235FA4"/>
    <w:rsid w:val="00236089"/>
    <w:rsid w:val="002361D5"/>
    <w:rsid w:val="00236586"/>
    <w:rsid w:val="00236634"/>
    <w:rsid w:val="00236755"/>
    <w:rsid w:val="002367B8"/>
    <w:rsid w:val="00236971"/>
    <w:rsid w:val="00236CA9"/>
    <w:rsid w:val="00236EAB"/>
    <w:rsid w:val="00236F32"/>
    <w:rsid w:val="00236F37"/>
    <w:rsid w:val="00237079"/>
    <w:rsid w:val="0023750F"/>
    <w:rsid w:val="002379E9"/>
    <w:rsid w:val="00237B1C"/>
    <w:rsid w:val="00237CF2"/>
    <w:rsid w:val="00237DBC"/>
    <w:rsid w:val="00237E15"/>
    <w:rsid w:val="00237E9F"/>
    <w:rsid w:val="00237F62"/>
    <w:rsid w:val="00240005"/>
    <w:rsid w:val="002404CB"/>
    <w:rsid w:val="0024086A"/>
    <w:rsid w:val="00240B96"/>
    <w:rsid w:val="00240C28"/>
    <w:rsid w:val="00240DF2"/>
    <w:rsid w:val="00240E36"/>
    <w:rsid w:val="00240E39"/>
    <w:rsid w:val="00241324"/>
    <w:rsid w:val="002414AF"/>
    <w:rsid w:val="002415CC"/>
    <w:rsid w:val="002415E8"/>
    <w:rsid w:val="00241B81"/>
    <w:rsid w:val="00241FFE"/>
    <w:rsid w:val="0024217C"/>
    <w:rsid w:val="002422AE"/>
    <w:rsid w:val="002422C0"/>
    <w:rsid w:val="00242312"/>
    <w:rsid w:val="002427BE"/>
    <w:rsid w:val="00242839"/>
    <w:rsid w:val="00242928"/>
    <w:rsid w:val="00242997"/>
    <w:rsid w:val="00242A2C"/>
    <w:rsid w:val="00242E90"/>
    <w:rsid w:val="00242EE4"/>
    <w:rsid w:val="002430DB"/>
    <w:rsid w:val="002434F6"/>
    <w:rsid w:val="00243926"/>
    <w:rsid w:val="00243F11"/>
    <w:rsid w:val="00243F7B"/>
    <w:rsid w:val="00244003"/>
    <w:rsid w:val="002444C9"/>
    <w:rsid w:val="002445C7"/>
    <w:rsid w:val="0024460B"/>
    <w:rsid w:val="0024469F"/>
    <w:rsid w:val="00244822"/>
    <w:rsid w:val="002448E9"/>
    <w:rsid w:val="00244AF9"/>
    <w:rsid w:val="00244B0F"/>
    <w:rsid w:val="00244B98"/>
    <w:rsid w:val="00244CDD"/>
    <w:rsid w:val="0024510B"/>
    <w:rsid w:val="002452D9"/>
    <w:rsid w:val="00245425"/>
    <w:rsid w:val="00245753"/>
    <w:rsid w:val="002458C9"/>
    <w:rsid w:val="002459A3"/>
    <w:rsid w:val="00245BB5"/>
    <w:rsid w:val="00245C12"/>
    <w:rsid w:val="00245D40"/>
    <w:rsid w:val="00245EE9"/>
    <w:rsid w:val="00246033"/>
    <w:rsid w:val="002461FF"/>
    <w:rsid w:val="00246355"/>
    <w:rsid w:val="00246725"/>
    <w:rsid w:val="00246A72"/>
    <w:rsid w:val="00246AE7"/>
    <w:rsid w:val="00246F17"/>
    <w:rsid w:val="00247140"/>
    <w:rsid w:val="00247484"/>
    <w:rsid w:val="002477B5"/>
    <w:rsid w:val="00247853"/>
    <w:rsid w:val="00247D51"/>
    <w:rsid w:val="00250669"/>
    <w:rsid w:val="002508ED"/>
    <w:rsid w:val="00250B4B"/>
    <w:rsid w:val="0025101C"/>
    <w:rsid w:val="0025112A"/>
    <w:rsid w:val="00251201"/>
    <w:rsid w:val="0025137C"/>
    <w:rsid w:val="0025167D"/>
    <w:rsid w:val="00251C31"/>
    <w:rsid w:val="00251C9B"/>
    <w:rsid w:val="00251D6F"/>
    <w:rsid w:val="00251E01"/>
    <w:rsid w:val="00251E12"/>
    <w:rsid w:val="00251E47"/>
    <w:rsid w:val="00251E7C"/>
    <w:rsid w:val="002521CC"/>
    <w:rsid w:val="002522F5"/>
    <w:rsid w:val="002524F9"/>
    <w:rsid w:val="00252574"/>
    <w:rsid w:val="002526DA"/>
    <w:rsid w:val="00252820"/>
    <w:rsid w:val="0025282E"/>
    <w:rsid w:val="0025284F"/>
    <w:rsid w:val="002528EE"/>
    <w:rsid w:val="00252B39"/>
    <w:rsid w:val="00252D73"/>
    <w:rsid w:val="0025308F"/>
    <w:rsid w:val="002530BC"/>
    <w:rsid w:val="002532E7"/>
    <w:rsid w:val="00253342"/>
    <w:rsid w:val="0025341A"/>
    <w:rsid w:val="0025396B"/>
    <w:rsid w:val="00253A92"/>
    <w:rsid w:val="00253BEC"/>
    <w:rsid w:val="00253DF6"/>
    <w:rsid w:val="00253E27"/>
    <w:rsid w:val="00254300"/>
    <w:rsid w:val="002545C3"/>
    <w:rsid w:val="002545E1"/>
    <w:rsid w:val="00254ECE"/>
    <w:rsid w:val="00254F90"/>
    <w:rsid w:val="00254FC4"/>
    <w:rsid w:val="0025509F"/>
    <w:rsid w:val="0025529E"/>
    <w:rsid w:val="0025533D"/>
    <w:rsid w:val="0025552C"/>
    <w:rsid w:val="00255A66"/>
    <w:rsid w:val="00255BF7"/>
    <w:rsid w:val="00255C79"/>
    <w:rsid w:val="00255C9C"/>
    <w:rsid w:val="00255DC1"/>
    <w:rsid w:val="00255E20"/>
    <w:rsid w:val="002561D6"/>
    <w:rsid w:val="00256296"/>
    <w:rsid w:val="002563B0"/>
    <w:rsid w:val="00256BBD"/>
    <w:rsid w:val="00256E65"/>
    <w:rsid w:val="00256F50"/>
    <w:rsid w:val="002572CF"/>
    <w:rsid w:val="002574CB"/>
    <w:rsid w:val="002577AB"/>
    <w:rsid w:val="002579EB"/>
    <w:rsid w:val="00257B49"/>
    <w:rsid w:val="0026055D"/>
    <w:rsid w:val="0026064E"/>
    <w:rsid w:val="0026080E"/>
    <w:rsid w:val="002608F4"/>
    <w:rsid w:val="002609D6"/>
    <w:rsid w:val="00260A2A"/>
    <w:rsid w:val="00260A83"/>
    <w:rsid w:val="00260B07"/>
    <w:rsid w:val="00260C32"/>
    <w:rsid w:val="00260C62"/>
    <w:rsid w:val="00260E4A"/>
    <w:rsid w:val="00261254"/>
    <w:rsid w:val="002612A4"/>
    <w:rsid w:val="00261356"/>
    <w:rsid w:val="002613A0"/>
    <w:rsid w:val="0026144A"/>
    <w:rsid w:val="00261D80"/>
    <w:rsid w:val="002620A3"/>
    <w:rsid w:val="00262292"/>
    <w:rsid w:val="0026233D"/>
    <w:rsid w:val="00262504"/>
    <w:rsid w:val="00262DD9"/>
    <w:rsid w:val="00262F35"/>
    <w:rsid w:val="00263106"/>
    <w:rsid w:val="002637D7"/>
    <w:rsid w:val="00263872"/>
    <w:rsid w:val="00263ACE"/>
    <w:rsid w:val="00263BDB"/>
    <w:rsid w:val="00263D8B"/>
    <w:rsid w:val="00264235"/>
    <w:rsid w:val="00264645"/>
    <w:rsid w:val="002646AD"/>
    <w:rsid w:val="00264765"/>
    <w:rsid w:val="002647A7"/>
    <w:rsid w:val="002647DA"/>
    <w:rsid w:val="00264AA0"/>
    <w:rsid w:val="00264B35"/>
    <w:rsid w:val="00264B63"/>
    <w:rsid w:val="00264BC6"/>
    <w:rsid w:val="00264C27"/>
    <w:rsid w:val="00264D22"/>
    <w:rsid w:val="00264D71"/>
    <w:rsid w:val="00265654"/>
    <w:rsid w:val="0026595C"/>
    <w:rsid w:val="002659ED"/>
    <w:rsid w:val="00265B65"/>
    <w:rsid w:val="00265B6A"/>
    <w:rsid w:val="00265BDE"/>
    <w:rsid w:val="0026652A"/>
    <w:rsid w:val="002666CE"/>
    <w:rsid w:val="002667DF"/>
    <w:rsid w:val="002667E5"/>
    <w:rsid w:val="00266B25"/>
    <w:rsid w:val="002676DE"/>
    <w:rsid w:val="002700DB"/>
    <w:rsid w:val="002700FF"/>
    <w:rsid w:val="0027013C"/>
    <w:rsid w:val="00270212"/>
    <w:rsid w:val="00270303"/>
    <w:rsid w:val="00270349"/>
    <w:rsid w:val="002703A5"/>
    <w:rsid w:val="0027066A"/>
    <w:rsid w:val="0027070E"/>
    <w:rsid w:val="00271236"/>
    <w:rsid w:val="0027156C"/>
    <w:rsid w:val="0027179D"/>
    <w:rsid w:val="00271A22"/>
    <w:rsid w:val="00271AF3"/>
    <w:rsid w:val="0027228A"/>
    <w:rsid w:val="002723E1"/>
    <w:rsid w:val="00272978"/>
    <w:rsid w:val="0027298B"/>
    <w:rsid w:val="00272A72"/>
    <w:rsid w:val="00272D03"/>
    <w:rsid w:val="00272E03"/>
    <w:rsid w:val="002730B2"/>
    <w:rsid w:val="002730BB"/>
    <w:rsid w:val="00274A48"/>
    <w:rsid w:val="00274B61"/>
    <w:rsid w:val="00274B83"/>
    <w:rsid w:val="00274D76"/>
    <w:rsid w:val="0027500E"/>
    <w:rsid w:val="002752F5"/>
    <w:rsid w:val="00275469"/>
    <w:rsid w:val="0027555B"/>
    <w:rsid w:val="00275953"/>
    <w:rsid w:val="00275A07"/>
    <w:rsid w:val="00275D7C"/>
    <w:rsid w:val="00275DE4"/>
    <w:rsid w:val="00275E2A"/>
    <w:rsid w:val="00276591"/>
    <w:rsid w:val="0027684C"/>
    <w:rsid w:val="00276B50"/>
    <w:rsid w:val="00276C68"/>
    <w:rsid w:val="00276D17"/>
    <w:rsid w:val="00276EB0"/>
    <w:rsid w:val="00276F16"/>
    <w:rsid w:val="002770CB"/>
    <w:rsid w:val="00277127"/>
    <w:rsid w:val="002771AF"/>
    <w:rsid w:val="0027797C"/>
    <w:rsid w:val="00277C61"/>
    <w:rsid w:val="00277CD5"/>
    <w:rsid w:val="00277DED"/>
    <w:rsid w:val="00280324"/>
    <w:rsid w:val="002807A9"/>
    <w:rsid w:val="002808AA"/>
    <w:rsid w:val="002809B6"/>
    <w:rsid w:val="00280AAE"/>
    <w:rsid w:val="00280E71"/>
    <w:rsid w:val="00281341"/>
    <w:rsid w:val="00281732"/>
    <w:rsid w:val="00281B5D"/>
    <w:rsid w:val="00281D65"/>
    <w:rsid w:val="00281F94"/>
    <w:rsid w:val="00282064"/>
    <w:rsid w:val="002820AF"/>
    <w:rsid w:val="00282475"/>
    <w:rsid w:val="00282533"/>
    <w:rsid w:val="0028262D"/>
    <w:rsid w:val="0028298F"/>
    <w:rsid w:val="00282CE0"/>
    <w:rsid w:val="00282D4E"/>
    <w:rsid w:val="00283203"/>
    <w:rsid w:val="002832BE"/>
    <w:rsid w:val="0028349F"/>
    <w:rsid w:val="00283694"/>
    <w:rsid w:val="00283920"/>
    <w:rsid w:val="00283A6D"/>
    <w:rsid w:val="00283D6B"/>
    <w:rsid w:val="00283D91"/>
    <w:rsid w:val="00283E5B"/>
    <w:rsid w:val="00283EAE"/>
    <w:rsid w:val="002841D4"/>
    <w:rsid w:val="00284307"/>
    <w:rsid w:val="00284696"/>
    <w:rsid w:val="002851D1"/>
    <w:rsid w:val="002852C8"/>
    <w:rsid w:val="0028545A"/>
    <w:rsid w:val="0028576F"/>
    <w:rsid w:val="00285B22"/>
    <w:rsid w:val="00285F49"/>
    <w:rsid w:val="00285FA3"/>
    <w:rsid w:val="00285FDC"/>
    <w:rsid w:val="00286156"/>
    <w:rsid w:val="002866E9"/>
    <w:rsid w:val="002867F3"/>
    <w:rsid w:val="00286DEC"/>
    <w:rsid w:val="00286F72"/>
    <w:rsid w:val="0028747D"/>
    <w:rsid w:val="0028750C"/>
    <w:rsid w:val="0028790E"/>
    <w:rsid w:val="00287E9D"/>
    <w:rsid w:val="0029029F"/>
    <w:rsid w:val="0029057A"/>
    <w:rsid w:val="002905E5"/>
    <w:rsid w:val="002906BE"/>
    <w:rsid w:val="00290A14"/>
    <w:rsid w:val="00290B36"/>
    <w:rsid w:val="00290CF8"/>
    <w:rsid w:val="00290E22"/>
    <w:rsid w:val="00290EA8"/>
    <w:rsid w:val="00290F63"/>
    <w:rsid w:val="0029152A"/>
    <w:rsid w:val="002915A4"/>
    <w:rsid w:val="00291672"/>
    <w:rsid w:val="002917B8"/>
    <w:rsid w:val="0029194C"/>
    <w:rsid w:val="002919A3"/>
    <w:rsid w:val="00291A94"/>
    <w:rsid w:val="00292181"/>
    <w:rsid w:val="00292240"/>
    <w:rsid w:val="002922F7"/>
    <w:rsid w:val="00292538"/>
    <w:rsid w:val="00292670"/>
    <w:rsid w:val="0029271F"/>
    <w:rsid w:val="00292C23"/>
    <w:rsid w:val="00292C36"/>
    <w:rsid w:val="00292FE7"/>
    <w:rsid w:val="002933FA"/>
    <w:rsid w:val="0029390C"/>
    <w:rsid w:val="002939AE"/>
    <w:rsid w:val="00293A99"/>
    <w:rsid w:val="00293D98"/>
    <w:rsid w:val="00293F0D"/>
    <w:rsid w:val="002942D5"/>
    <w:rsid w:val="00294412"/>
    <w:rsid w:val="0029452A"/>
    <w:rsid w:val="002948B7"/>
    <w:rsid w:val="00294A88"/>
    <w:rsid w:val="00294B9A"/>
    <w:rsid w:val="00294F51"/>
    <w:rsid w:val="002951BF"/>
    <w:rsid w:val="00295484"/>
    <w:rsid w:val="0029576D"/>
    <w:rsid w:val="00295853"/>
    <w:rsid w:val="00295AC4"/>
    <w:rsid w:val="00295AEC"/>
    <w:rsid w:val="00295D79"/>
    <w:rsid w:val="002960F1"/>
    <w:rsid w:val="002963AA"/>
    <w:rsid w:val="0029644F"/>
    <w:rsid w:val="002966AE"/>
    <w:rsid w:val="002969D8"/>
    <w:rsid w:val="00297226"/>
    <w:rsid w:val="002972B9"/>
    <w:rsid w:val="0029735A"/>
    <w:rsid w:val="002974C4"/>
    <w:rsid w:val="0029761B"/>
    <w:rsid w:val="0029767A"/>
    <w:rsid w:val="00297C0F"/>
    <w:rsid w:val="00297F0A"/>
    <w:rsid w:val="002A04A2"/>
    <w:rsid w:val="002A04FE"/>
    <w:rsid w:val="002A076C"/>
    <w:rsid w:val="002A09B5"/>
    <w:rsid w:val="002A149C"/>
    <w:rsid w:val="002A159D"/>
    <w:rsid w:val="002A173E"/>
    <w:rsid w:val="002A183E"/>
    <w:rsid w:val="002A18EB"/>
    <w:rsid w:val="002A19C4"/>
    <w:rsid w:val="002A1B71"/>
    <w:rsid w:val="002A1BD1"/>
    <w:rsid w:val="002A1C5F"/>
    <w:rsid w:val="002A2477"/>
    <w:rsid w:val="002A252C"/>
    <w:rsid w:val="002A26C9"/>
    <w:rsid w:val="002A26DD"/>
    <w:rsid w:val="002A29AD"/>
    <w:rsid w:val="002A29BC"/>
    <w:rsid w:val="002A2A29"/>
    <w:rsid w:val="002A2EDC"/>
    <w:rsid w:val="002A32F2"/>
    <w:rsid w:val="002A332A"/>
    <w:rsid w:val="002A3808"/>
    <w:rsid w:val="002A3849"/>
    <w:rsid w:val="002A3AAD"/>
    <w:rsid w:val="002A3B49"/>
    <w:rsid w:val="002A416E"/>
    <w:rsid w:val="002A41CA"/>
    <w:rsid w:val="002A464C"/>
    <w:rsid w:val="002A46E9"/>
    <w:rsid w:val="002A497F"/>
    <w:rsid w:val="002A4A40"/>
    <w:rsid w:val="002A4DCD"/>
    <w:rsid w:val="002A4F4A"/>
    <w:rsid w:val="002A5226"/>
    <w:rsid w:val="002A52A3"/>
    <w:rsid w:val="002A52AF"/>
    <w:rsid w:val="002A553D"/>
    <w:rsid w:val="002A5A5D"/>
    <w:rsid w:val="002A63A8"/>
    <w:rsid w:val="002A6429"/>
    <w:rsid w:val="002A64BC"/>
    <w:rsid w:val="002A6ACE"/>
    <w:rsid w:val="002A7516"/>
    <w:rsid w:val="002A75D3"/>
    <w:rsid w:val="002A7878"/>
    <w:rsid w:val="002A79E9"/>
    <w:rsid w:val="002A7E3B"/>
    <w:rsid w:val="002B000B"/>
    <w:rsid w:val="002B00FA"/>
    <w:rsid w:val="002B01CB"/>
    <w:rsid w:val="002B0305"/>
    <w:rsid w:val="002B075F"/>
    <w:rsid w:val="002B07C2"/>
    <w:rsid w:val="002B08B8"/>
    <w:rsid w:val="002B0B17"/>
    <w:rsid w:val="002B0BAC"/>
    <w:rsid w:val="002B0EEE"/>
    <w:rsid w:val="002B0FB3"/>
    <w:rsid w:val="002B1314"/>
    <w:rsid w:val="002B146C"/>
    <w:rsid w:val="002B157A"/>
    <w:rsid w:val="002B1752"/>
    <w:rsid w:val="002B1767"/>
    <w:rsid w:val="002B18C3"/>
    <w:rsid w:val="002B1E52"/>
    <w:rsid w:val="002B1F53"/>
    <w:rsid w:val="002B1F99"/>
    <w:rsid w:val="002B1FC4"/>
    <w:rsid w:val="002B237E"/>
    <w:rsid w:val="002B23E3"/>
    <w:rsid w:val="002B2441"/>
    <w:rsid w:val="002B2A1C"/>
    <w:rsid w:val="002B2BB5"/>
    <w:rsid w:val="002B2D10"/>
    <w:rsid w:val="002B2FB0"/>
    <w:rsid w:val="002B3557"/>
    <w:rsid w:val="002B3941"/>
    <w:rsid w:val="002B3958"/>
    <w:rsid w:val="002B3BFE"/>
    <w:rsid w:val="002B3C1D"/>
    <w:rsid w:val="002B3CC4"/>
    <w:rsid w:val="002B3D29"/>
    <w:rsid w:val="002B4295"/>
    <w:rsid w:val="002B45CB"/>
    <w:rsid w:val="002B4676"/>
    <w:rsid w:val="002B48DC"/>
    <w:rsid w:val="002B49A6"/>
    <w:rsid w:val="002B49BA"/>
    <w:rsid w:val="002B4D6C"/>
    <w:rsid w:val="002B509A"/>
    <w:rsid w:val="002B550B"/>
    <w:rsid w:val="002B551B"/>
    <w:rsid w:val="002B571B"/>
    <w:rsid w:val="002B586C"/>
    <w:rsid w:val="002B5CC4"/>
    <w:rsid w:val="002B5E61"/>
    <w:rsid w:val="002B5F82"/>
    <w:rsid w:val="002B6108"/>
    <w:rsid w:val="002B62B1"/>
    <w:rsid w:val="002B6488"/>
    <w:rsid w:val="002B65BE"/>
    <w:rsid w:val="002B6D41"/>
    <w:rsid w:val="002B6DC9"/>
    <w:rsid w:val="002B70EA"/>
    <w:rsid w:val="002B718C"/>
    <w:rsid w:val="002B7250"/>
    <w:rsid w:val="002B7328"/>
    <w:rsid w:val="002B7425"/>
    <w:rsid w:val="002B7657"/>
    <w:rsid w:val="002C0034"/>
    <w:rsid w:val="002C0189"/>
    <w:rsid w:val="002C0263"/>
    <w:rsid w:val="002C04A9"/>
    <w:rsid w:val="002C0579"/>
    <w:rsid w:val="002C074A"/>
    <w:rsid w:val="002C08C2"/>
    <w:rsid w:val="002C0A8B"/>
    <w:rsid w:val="002C0BEE"/>
    <w:rsid w:val="002C0D7F"/>
    <w:rsid w:val="002C0E0F"/>
    <w:rsid w:val="002C0EFE"/>
    <w:rsid w:val="002C0F0A"/>
    <w:rsid w:val="002C0F8A"/>
    <w:rsid w:val="002C1235"/>
    <w:rsid w:val="002C12A8"/>
    <w:rsid w:val="002C147F"/>
    <w:rsid w:val="002C164F"/>
    <w:rsid w:val="002C193E"/>
    <w:rsid w:val="002C1D1E"/>
    <w:rsid w:val="002C1EDC"/>
    <w:rsid w:val="002C26FF"/>
    <w:rsid w:val="002C29B2"/>
    <w:rsid w:val="002C2BDD"/>
    <w:rsid w:val="002C2C04"/>
    <w:rsid w:val="002C2DF5"/>
    <w:rsid w:val="002C2ECA"/>
    <w:rsid w:val="002C2FAA"/>
    <w:rsid w:val="002C313E"/>
    <w:rsid w:val="002C3291"/>
    <w:rsid w:val="002C33DB"/>
    <w:rsid w:val="002C369A"/>
    <w:rsid w:val="002C378D"/>
    <w:rsid w:val="002C37A5"/>
    <w:rsid w:val="002C37EB"/>
    <w:rsid w:val="002C38BC"/>
    <w:rsid w:val="002C3A78"/>
    <w:rsid w:val="002C3C6B"/>
    <w:rsid w:val="002C3E6B"/>
    <w:rsid w:val="002C3F05"/>
    <w:rsid w:val="002C41A7"/>
    <w:rsid w:val="002C4416"/>
    <w:rsid w:val="002C464A"/>
    <w:rsid w:val="002C4890"/>
    <w:rsid w:val="002C4991"/>
    <w:rsid w:val="002C4DB4"/>
    <w:rsid w:val="002C4DEE"/>
    <w:rsid w:val="002C4DF4"/>
    <w:rsid w:val="002C5148"/>
    <w:rsid w:val="002C52EF"/>
    <w:rsid w:val="002C543C"/>
    <w:rsid w:val="002C554F"/>
    <w:rsid w:val="002C5567"/>
    <w:rsid w:val="002C55E2"/>
    <w:rsid w:val="002C594C"/>
    <w:rsid w:val="002C5ABB"/>
    <w:rsid w:val="002C5B7E"/>
    <w:rsid w:val="002C5C7F"/>
    <w:rsid w:val="002C5E0F"/>
    <w:rsid w:val="002C5E35"/>
    <w:rsid w:val="002C5E5A"/>
    <w:rsid w:val="002C5F7E"/>
    <w:rsid w:val="002C5FAF"/>
    <w:rsid w:val="002C5FC9"/>
    <w:rsid w:val="002C61F7"/>
    <w:rsid w:val="002C653A"/>
    <w:rsid w:val="002C6835"/>
    <w:rsid w:val="002C6921"/>
    <w:rsid w:val="002C69CE"/>
    <w:rsid w:val="002C6A17"/>
    <w:rsid w:val="002C6B2C"/>
    <w:rsid w:val="002C712C"/>
    <w:rsid w:val="002C717E"/>
    <w:rsid w:val="002C71DD"/>
    <w:rsid w:val="002C74DF"/>
    <w:rsid w:val="002C775C"/>
    <w:rsid w:val="002C777A"/>
    <w:rsid w:val="002C77A8"/>
    <w:rsid w:val="002C7993"/>
    <w:rsid w:val="002C7B85"/>
    <w:rsid w:val="002C7C8F"/>
    <w:rsid w:val="002C7E47"/>
    <w:rsid w:val="002C7FFD"/>
    <w:rsid w:val="002D046B"/>
    <w:rsid w:val="002D0524"/>
    <w:rsid w:val="002D08F8"/>
    <w:rsid w:val="002D0A6D"/>
    <w:rsid w:val="002D1001"/>
    <w:rsid w:val="002D114C"/>
    <w:rsid w:val="002D12BE"/>
    <w:rsid w:val="002D15C6"/>
    <w:rsid w:val="002D15EC"/>
    <w:rsid w:val="002D16C3"/>
    <w:rsid w:val="002D1BE6"/>
    <w:rsid w:val="002D1D17"/>
    <w:rsid w:val="002D1DFC"/>
    <w:rsid w:val="002D2460"/>
    <w:rsid w:val="002D264B"/>
    <w:rsid w:val="002D26EB"/>
    <w:rsid w:val="002D2880"/>
    <w:rsid w:val="002D2888"/>
    <w:rsid w:val="002D2964"/>
    <w:rsid w:val="002D2AC5"/>
    <w:rsid w:val="002D2ACC"/>
    <w:rsid w:val="002D2B36"/>
    <w:rsid w:val="002D2B82"/>
    <w:rsid w:val="002D31DA"/>
    <w:rsid w:val="002D34A6"/>
    <w:rsid w:val="002D393B"/>
    <w:rsid w:val="002D39F0"/>
    <w:rsid w:val="002D3A62"/>
    <w:rsid w:val="002D3C32"/>
    <w:rsid w:val="002D3E06"/>
    <w:rsid w:val="002D43D6"/>
    <w:rsid w:val="002D47BC"/>
    <w:rsid w:val="002D4A58"/>
    <w:rsid w:val="002D4A81"/>
    <w:rsid w:val="002D4BE1"/>
    <w:rsid w:val="002D5481"/>
    <w:rsid w:val="002D560A"/>
    <w:rsid w:val="002D5728"/>
    <w:rsid w:val="002D5732"/>
    <w:rsid w:val="002D5CA4"/>
    <w:rsid w:val="002D5CC1"/>
    <w:rsid w:val="002D5F0E"/>
    <w:rsid w:val="002D6241"/>
    <w:rsid w:val="002D6677"/>
    <w:rsid w:val="002D67C2"/>
    <w:rsid w:val="002D6BA2"/>
    <w:rsid w:val="002D6D73"/>
    <w:rsid w:val="002D76D4"/>
    <w:rsid w:val="002D774C"/>
    <w:rsid w:val="002D77E1"/>
    <w:rsid w:val="002D78F7"/>
    <w:rsid w:val="002D7AFB"/>
    <w:rsid w:val="002E003B"/>
    <w:rsid w:val="002E00AF"/>
    <w:rsid w:val="002E0238"/>
    <w:rsid w:val="002E03F6"/>
    <w:rsid w:val="002E05FC"/>
    <w:rsid w:val="002E06AE"/>
    <w:rsid w:val="002E090F"/>
    <w:rsid w:val="002E0DDA"/>
    <w:rsid w:val="002E0ED8"/>
    <w:rsid w:val="002E0F41"/>
    <w:rsid w:val="002E1180"/>
    <w:rsid w:val="002E120A"/>
    <w:rsid w:val="002E135E"/>
    <w:rsid w:val="002E13FE"/>
    <w:rsid w:val="002E15F2"/>
    <w:rsid w:val="002E1740"/>
    <w:rsid w:val="002E18BB"/>
    <w:rsid w:val="002E1966"/>
    <w:rsid w:val="002E1BF9"/>
    <w:rsid w:val="002E1E56"/>
    <w:rsid w:val="002E1EBE"/>
    <w:rsid w:val="002E22EC"/>
    <w:rsid w:val="002E23F6"/>
    <w:rsid w:val="002E24AE"/>
    <w:rsid w:val="002E26CC"/>
    <w:rsid w:val="002E2C73"/>
    <w:rsid w:val="002E2CD8"/>
    <w:rsid w:val="002E2D68"/>
    <w:rsid w:val="002E2F97"/>
    <w:rsid w:val="002E300D"/>
    <w:rsid w:val="002E3028"/>
    <w:rsid w:val="002E355B"/>
    <w:rsid w:val="002E38F3"/>
    <w:rsid w:val="002E399D"/>
    <w:rsid w:val="002E3BAB"/>
    <w:rsid w:val="002E4067"/>
    <w:rsid w:val="002E45C2"/>
    <w:rsid w:val="002E47C5"/>
    <w:rsid w:val="002E48B9"/>
    <w:rsid w:val="002E4A59"/>
    <w:rsid w:val="002E4D37"/>
    <w:rsid w:val="002E4F70"/>
    <w:rsid w:val="002E4F7D"/>
    <w:rsid w:val="002E50B7"/>
    <w:rsid w:val="002E522F"/>
    <w:rsid w:val="002E54AA"/>
    <w:rsid w:val="002E5767"/>
    <w:rsid w:val="002E5806"/>
    <w:rsid w:val="002E5C34"/>
    <w:rsid w:val="002E607C"/>
    <w:rsid w:val="002E6222"/>
    <w:rsid w:val="002E65EB"/>
    <w:rsid w:val="002E68E4"/>
    <w:rsid w:val="002E6A7E"/>
    <w:rsid w:val="002E6AC5"/>
    <w:rsid w:val="002E6BA7"/>
    <w:rsid w:val="002E6D98"/>
    <w:rsid w:val="002E6F8C"/>
    <w:rsid w:val="002E70AC"/>
    <w:rsid w:val="002E7345"/>
    <w:rsid w:val="002E7590"/>
    <w:rsid w:val="002E7636"/>
    <w:rsid w:val="002E79E1"/>
    <w:rsid w:val="002E7A4F"/>
    <w:rsid w:val="002E7C94"/>
    <w:rsid w:val="002E7EA8"/>
    <w:rsid w:val="002F05F0"/>
    <w:rsid w:val="002F0A3C"/>
    <w:rsid w:val="002F0C92"/>
    <w:rsid w:val="002F0E6E"/>
    <w:rsid w:val="002F107E"/>
    <w:rsid w:val="002F1132"/>
    <w:rsid w:val="002F1274"/>
    <w:rsid w:val="002F128D"/>
    <w:rsid w:val="002F157D"/>
    <w:rsid w:val="002F1719"/>
    <w:rsid w:val="002F1798"/>
    <w:rsid w:val="002F1890"/>
    <w:rsid w:val="002F1A18"/>
    <w:rsid w:val="002F1C15"/>
    <w:rsid w:val="002F1C61"/>
    <w:rsid w:val="002F1E73"/>
    <w:rsid w:val="002F2172"/>
    <w:rsid w:val="002F21A7"/>
    <w:rsid w:val="002F2476"/>
    <w:rsid w:val="002F2530"/>
    <w:rsid w:val="002F2949"/>
    <w:rsid w:val="002F2A9A"/>
    <w:rsid w:val="002F2BB9"/>
    <w:rsid w:val="002F313B"/>
    <w:rsid w:val="002F320B"/>
    <w:rsid w:val="002F356C"/>
    <w:rsid w:val="002F366C"/>
    <w:rsid w:val="002F36C5"/>
    <w:rsid w:val="002F3838"/>
    <w:rsid w:val="002F3872"/>
    <w:rsid w:val="002F388D"/>
    <w:rsid w:val="002F3BFF"/>
    <w:rsid w:val="002F41FC"/>
    <w:rsid w:val="002F4289"/>
    <w:rsid w:val="002F4550"/>
    <w:rsid w:val="002F46CE"/>
    <w:rsid w:val="002F478F"/>
    <w:rsid w:val="002F47DA"/>
    <w:rsid w:val="002F4A12"/>
    <w:rsid w:val="002F4B1E"/>
    <w:rsid w:val="002F4D97"/>
    <w:rsid w:val="002F5225"/>
    <w:rsid w:val="002F5353"/>
    <w:rsid w:val="002F53A5"/>
    <w:rsid w:val="002F5738"/>
    <w:rsid w:val="002F5846"/>
    <w:rsid w:val="002F60D6"/>
    <w:rsid w:val="002F622F"/>
    <w:rsid w:val="002F6475"/>
    <w:rsid w:val="002F6514"/>
    <w:rsid w:val="002F684E"/>
    <w:rsid w:val="002F6866"/>
    <w:rsid w:val="002F6A85"/>
    <w:rsid w:val="002F6B43"/>
    <w:rsid w:val="002F6E0A"/>
    <w:rsid w:val="00300105"/>
    <w:rsid w:val="003002E3"/>
    <w:rsid w:val="003006BB"/>
    <w:rsid w:val="003006D8"/>
    <w:rsid w:val="00300988"/>
    <w:rsid w:val="00300E5F"/>
    <w:rsid w:val="003014C9"/>
    <w:rsid w:val="00301781"/>
    <w:rsid w:val="00301861"/>
    <w:rsid w:val="00301945"/>
    <w:rsid w:val="00301B4F"/>
    <w:rsid w:val="00301CEC"/>
    <w:rsid w:val="00301CF4"/>
    <w:rsid w:val="00301FDA"/>
    <w:rsid w:val="003020A7"/>
    <w:rsid w:val="003022BB"/>
    <w:rsid w:val="0030237E"/>
    <w:rsid w:val="00302610"/>
    <w:rsid w:val="003028E8"/>
    <w:rsid w:val="0030291B"/>
    <w:rsid w:val="00302C48"/>
    <w:rsid w:val="00302CA3"/>
    <w:rsid w:val="00302CD6"/>
    <w:rsid w:val="00302CFF"/>
    <w:rsid w:val="00302E9B"/>
    <w:rsid w:val="00302F40"/>
    <w:rsid w:val="00303140"/>
    <w:rsid w:val="003032E5"/>
    <w:rsid w:val="0030339E"/>
    <w:rsid w:val="003033BC"/>
    <w:rsid w:val="00303691"/>
    <w:rsid w:val="003039E5"/>
    <w:rsid w:val="00303CB7"/>
    <w:rsid w:val="00303D3F"/>
    <w:rsid w:val="00303F78"/>
    <w:rsid w:val="003040C8"/>
    <w:rsid w:val="003040EE"/>
    <w:rsid w:val="003046B6"/>
    <w:rsid w:val="003046E6"/>
    <w:rsid w:val="00304BDB"/>
    <w:rsid w:val="00304C18"/>
    <w:rsid w:val="00304D5C"/>
    <w:rsid w:val="00304E8B"/>
    <w:rsid w:val="00305110"/>
    <w:rsid w:val="003051CA"/>
    <w:rsid w:val="003052F0"/>
    <w:rsid w:val="003055D8"/>
    <w:rsid w:val="0030567F"/>
    <w:rsid w:val="00305AC6"/>
    <w:rsid w:val="00305ACB"/>
    <w:rsid w:val="00305DEA"/>
    <w:rsid w:val="0030648A"/>
    <w:rsid w:val="00306E4D"/>
    <w:rsid w:val="00306F45"/>
    <w:rsid w:val="00307295"/>
    <w:rsid w:val="00307486"/>
    <w:rsid w:val="0030767D"/>
    <w:rsid w:val="0030789F"/>
    <w:rsid w:val="00307927"/>
    <w:rsid w:val="00307AC0"/>
    <w:rsid w:val="00307B8E"/>
    <w:rsid w:val="00307C41"/>
    <w:rsid w:val="00307D1A"/>
    <w:rsid w:val="00307FD6"/>
    <w:rsid w:val="0031008C"/>
    <w:rsid w:val="0031042A"/>
    <w:rsid w:val="00310571"/>
    <w:rsid w:val="00310971"/>
    <w:rsid w:val="00310DB2"/>
    <w:rsid w:val="003112DC"/>
    <w:rsid w:val="003112F2"/>
    <w:rsid w:val="0031151A"/>
    <w:rsid w:val="003116EA"/>
    <w:rsid w:val="003119C3"/>
    <w:rsid w:val="00311DB6"/>
    <w:rsid w:val="00312014"/>
    <w:rsid w:val="003120C9"/>
    <w:rsid w:val="003121FD"/>
    <w:rsid w:val="003122D7"/>
    <w:rsid w:val="00312399"/>
    <w:rsid w:val="0031242C"/>
    <w:rsid w:val="003126B2"/>
    <w:rsid w:val="0031291D"/>
    <w:rsid w:val="00312A62"/>
    <w:rsid w:val="00312EAC"/>
    <w:rsid w:val="00313038"/>
    <w:rsid w:val="00313497"/>
    <w:rsid w:val="00313525"/>
    <w:rsid w:val="003138F5"/>
    <w:rsid w:val="00313B1E"/>
    <w:rsid w:val="00313FAC"/>
    <w:rsid w:val="0031401B"/>
    <w:rsid w:val="00314073"/>
    <w:rsid w:val="00314134"/>
    <w:rsid w:val="00314358"/>
    <w:rsid w:val="0031446C"/>
    <w:rsid w:val="0031446E"/>
    <w:rsid w:val="003148A8"/>
    <w:rsid w:val="003153A9"/>
    <w:rsid w:val="00315417"/>
    <w:rsid w:val="00315529"/>
    <w:rsid w:val="003155E7"/>
    <w:rsid w:val="00315646"/>
    <w:rsid w:val="003157D8"/>
    <w:rsid w:val="00315EE1"/>
    <w:rsid w:val="00315FD4"/>
    <w:rsid w:val="003168E5"/>
    <w:rsid w:val="003169EE"/>
    <w:rsid w:val="00316AA7"/>
    <w:rsid w:val="00316AB4"/>
    <w:rsid w:val="00316BD1"/>
    <w:rsid w:val="00316E9D"/>
    <w:rsid w:val="00316F00"/>
    <w:rsid w:val="003171B6"/>
    <w:rsid w:val="0031731D"/>
    <w:rsid w:val="00317A13"/>
    <w:rsid w:val="003200F2"/>
    <w:rsid w:val="0032026A"/>
    <w:rsid w:val="003202D6"/>
    <w:rsid w:val="003203E0"/>
    <w:rsid w:val="00320465"/>
    <w:rsid w:val="003204CB"/>
    <w:rsid w:val="003205B7"/>
    <w:rsid w:val="0032065B"/>
    <w:rsid w:val="0032085A"/>
    <w:rsid w:val="00320A81"/>
    <w:rsid w:val="00320BBA"/>
    <w:rsid w:val="00320C8D"/>
    <w:rsid w:val="00320CAA"/>
    <w:rsid w:val="00320DF5"/>
    <w:rsid w:val="00320E3B"/>
    <w:rsid w:val="003212EB"/>
    <w:rsid w:val="003213DC"/>
    <w:rsid w:val="003214AD"/>
    <w:rsid w:val="0032172C"/>
    <w:rsid w:val="003218E9"/>
    <w:rsid w:val="00321CB6"/>
    <w:rsid w:val="00321DE4"/>
    <w:rsid w:val="00321E0D"/>
    <w:rsid w:val="00321EC2"/>
    <w:rsid w:val="00322227"/>
    <w:rsid w:val="003222BD"/>
    <w:rsid w:val="00322307"/>
    <w:rsid w:val="003226D6"/>
    <w:rsid w:val="00322714"/>
    <w:rsid w:val="003228A0"/>
    <w:rsid w:val="00322BF3"/>
    <w:rsid w:val="00322D2A"/>
    <w:rsid w:val="00322F4F"/>
    <w:rsid w:val="00323179"/>
    <w:rsid w:val="0032349B"/>
    <w:rsid w:val="003236F8"/>
    <w:rsid w:val="0032396B"/>
    <w:rsid w:val="00323B5B"/>
    <w:rsid w:val="00324892"/>
    <w:rsid w:val="003248F7"/>
    <w:rsid w:val="0032492C"/>
    <w:rsid w:val="00324B70"/>
    <w:rsid w:val="00325322"/>
    <w:rsid w:val="0032539B"/>
    <w:rsid w:val="003254AA"/>
    <w:rsid w:val="0032562E"/>
    <w:rsid w:val="003257DE"/>
    <w:rsid w:val="0032580A"/>
    <w:rsid w:val="00325842"/>
    <w:rsid w:val="00325AA7"/>
    <w:rsid w:val="00325D7D"/>
    <w:rsid w:val="00325FF9"/>
    <w:rsid w:val="00326069"/>
    <w:rsid w:val="00326132"/>
    <w:rsid w:val="00326141"/>
    <w:rsid w:val="003262FF"/>
    <w:rsid w:val="003263ED"/>
    <w:rsid w:val="0032641F"/>
    <w:rsid w:val="00326576"/>
    <w:rsid w:val="003269A3"/>
    <w:rsid w:val="00326A6B"/>
    <w:rsid w:val="00326E5A"/>
    <w:rsid w:val="00327099"/>
    <w:rsid w:val="0032725C"/>
    <w:rsid w:val="0032775F"/>
    <w:rsid w:val="003279F1"/>
    <w:rsid w:val="00327C09"/>
    <w:rsid w:val="00327CED"/>
    <w:rsid w:val="00327E3D"/>
    <w:rsid w:val="00327E8B"/>
    <w:rsid w:val="003301C9"/>
    <w:rsid w:val="00330698"/>
    <w:rsid w:val="003306F0"/>
    <w:rsid w:val="003307FC"/>
    <w:rsid w:val="0033083B"/>
    <w:rsid w:val="003308BC"/>
    <w:rsid w:val="003308FC"/>
    <w:rsid w:val="00330D55"/>
    <w:rsid w:val="00330F6A"/>
    <w:rsid w:val="0033105E"/>
    <w:rsid w:val="0033130E"/>
    <w:rsid w:val="00331584"/>
    <w:rsid w:val="0033172C"/>
    <w:rsid w:val="0033191B"/>
    <w:rsid w:val="00331ABF"/>
    <w:rsid w:val="00331D8B"/>
    <w:rsid w:val="00331EB4"/>
    <w:rsid w:val="00331F5E"/>
    <w:rsid w:val="00331FDA"/>
    <w:rsid w:val="0033227A"/>
    <w:rsid w:val="00332283"/>
    <w:rsid w:val="0033242B"/>
    <w:rsid w:val="003326A1"/>
    <w:rsid w:val="0033270F"/>
    <w:rsid w:val="0033278F"/>
    <w:rsid w:val="003327EC"/>
    <w:rsid w:val="00332844"/>
    <w:rsid w:val="0033288E"/>
    <w:rsid w:val="00332978"/>
    <w:rsid w:val="00332A99"/>
    <w:rsid w:val="00332B58"/>
    <w:rsid w:val="00332BF4"/>
    <w:rsid w:val="00332FAF"/>
    <w:rsid w:val="00332FE0"/>
    <w:rsid w:val="003335A2"/>
    <w:rsid w:val="00333795"/>
    <w:rsid w:val="0033397C"/>
    <w:rsid w:val="00333B6B"/>
    <w:rsid w:val="00333BB2"/>
    <w:rsid w:val="0033418F"/>
    <w:rsid w:val="00334274"/>
    <w:rsid w:val="00334AF3"/>
    <w:rsid w:val="00334B5B"/>
    <w:rsid w:val="00334C2C"/>
    <w:rsid w:val="00335161"/>
    <w:rsid w:val="003361B2"/>
    <w:rsid w:val="00336A3A"/>
    <w:rsid w:val="00336A7D"/>
    <w:rsid w:val="00336B31"/>
    <w:rsid w:val="00336B7A"/>
    <w:rsid w:val="00336DE4"/>
    <w:rsid w:val="003371C2"/>
    <w:rsid w:val="00337604"/>
    <w:rsid w:val="00337DF2"/>
    <w:rsid w:val="00337E15"/>
    <w:rsid w:val="00340846"/>
    <w:rsid w:val="0034127F"/>
    <w:rsid w:val="0034129A"/>
    <w:rsid w:val="00341975"/>
    <w:rsid w:val="00341A57"/>
    <w:rsid w:val="00341ACC"/>
    <w:rsid w:val="00341C0F"/>
    <w:rsid w:val="00341C92"/>
    <w:rsid w:val="0034210B"/>
    <w:rsid w:val="00342389"/>
    <w:rsid w:val="00342476"/>
    <w:rsid w:val="003428F0"/>
    <w:rsid w:val="00342950"/>
    <w:rsid w:val="003433AC"/>
    <w:rsid w:val="00343503"/>
    <w:rsid w:val="003437AD"/>
    <w:rsid w:val="0034397E"/>
    <w:rsid w:val="00343BAB"/>
    <w:rsid w:val="00343CEB"/>
    <w:rsid w:val="00343DBA"/>
    <w:rsid w:val="00343DF2"/>
    <w:rsid w:val="00343E23"/>
    <w:rsid w:val="00344019"/>
    <w:rsid w:val="00344243"/>
    <w:rsid w:val="0034430A"/>
    <w:rsid w:val="00344608"/>
    <w:rsid w:val="003446ED"/>
    <w:rsid w:val="0034484D"/>
    <w:rsid w:val="0034495B"/>
    <w:rsid w:val="00344C88"/>
    <w:rsid w:val="00344CC4"/>
    <w:rsid w:val="0034500E"/>
    <w:rsid w:val="00345093"/>
    <w:rsid w:val="003451BE"/>
    <w:rsid w:val="0034569B"/>
    <w:rsid w:val="00345744"/>
    <w:rsid w:val="00345AC9"/>
    <w:rsid w:val="00345D89"/>
    <w:rsid w:val="003460F3"/>
    <w:rsid w:val="00346161"/>
    <w:rsid w:val="0034621D"/>
    <w:rsid w:val="0034624B"/>
    <w:rsid w:val="0034638B"/>
    <w:rsid w:val="00346453"/>
    <w:rsid w:val="00346602"/>
    <w:rsid w:val="00346672"/>
    <w:rsid w:val="00346971"/>
    <w:rsid w:val="00346A16"/>
    <w:rsid w:val="00346D53"/>
    <w:rsid w:val="00346E1A"/>
    <w:rsid w:val="003473DC"/>
    <w:rsid w:val="00347549"/>
    <w:rsid w:val="0034765F"/>
    <w:rsid w:val="00350425"/>
    <w:rsid w:val="003505BC"/>
    <w:rsid w:val="003505F3"/>
    <w:rsid w:val="00350A69"/>
    <w:rsid w:val="00350EAB"/>
    <w:rsid w:val="00351035"/>
    <w:rsid w:val="003510C4"/>
    <w:rsid w:val="00351100"/>
    <w:rsid w:val="003515C1"/>
    <w:rsid w:val="00351612"/>
    <w:rsid w:val="003516BB"/>
    <w:rsid w:val="00351B77"/>
    <w:rsid w:val="00351D0A"/>
    <w:rsid w:val="003521F7"/>
    <w:rsid w:val="00352203"/>
    <w:rsid w:val="0035272B"/>
    <w:rsid w:val="003527A2"/>
    <w:rsid w:val="00352C0E"/>
    <w:rsid w:val="00352CE8"/>
    <w:rsid w:val="00352E07"/>
    <w:rsid w:val="00352F45"/>
    <w:rsid w:val="00352FF0"/>
    <w:rsid w:val="003530BF"/>
    <w:rsid w:val="003530D9"/>
    <w:rsid w:val="00353118"/>
    <w:rsid w:val="00353210"/>
    <w:rsid w:val="003536B1"/>
    <w:rsid w:val="00353914"/>
    <w:rsid w:val="00353989"/>
    <w:rsid w:val="00353A18"/>
    <w:rsid w:val="00353B66"/>
    <w:rsid w:val="00353E6A"/>
    <w:rsid w:val="00354278"/>
    <w:rsid w:val="0035486F"/>
    <w:rsid w:val="00354A5F"/>
    <w:rsid w:val="00354B27"/>
    <w:rsid w:val="00355281"/>
    <w:rsid w:val="0035563B"/>
    <w:rsid w:val="00355726"/>
    <w:rsid w:val="003557B2"/>
    <w:rsid w:val="00355953"/>
    <w:rsid w:val="00355AF5"/>
    <w:rsid w:val="00355CC0"/>
    <w:rsid w:val="003560E7"/>
    <w:rsid w:val="00356112"/>
    <w:rsid w:val="00356245"/>
    <w:rsid w:val="003565C0"/>
    <w:rsid w:val="003565E5"/>
    <w:rsid w:val="00356654"/>
    <w:rsid w:val="00356663"/>
    <w:rsid w:val="0035676C"/>
    <w:rsid w:val="00356C1C"/>
    <w:rsid w:val="0035712D"/>
    <w:rsid w:val="00357279"/>
    <w:rsid w:val="0035729B"/>
    <w:rsid w:val="003575CA"/>
    <w:rsid w:val="00357C77"/>
    <w:rsid w:val="00357E35"/>
    <w:rsid w:val="00357E44"/>
    <w:rsid w:val="00360245"/>
    <w:rsid w:val="003603A6"/>
    <w:rsid w:val="00360563"/>
    <w:rsid w:val="00360731"/>
    <w:rsid w:val="003607A6"/>
    <w:rsid w:val="00360952"/>
    <w:rsid w:val="00360A22"/>
    <w:rsid w:val="00360A96"/>
    <w:rsid w:val="00360D13"/>
    <w:rsid w:val="00361122"/>
    <w:rsid w:val="0036154F"/>
    <w:rsid w:val="00361620"/>
    <w:rsid w:val="003616EC"/>
    <w:rsid w:val="00361C07"/>
    <w:rsid w:val="00361C60"/>
    <w:rsid w:val="00361C67"/>
    <w:rsid w:val="00362062"/>
    <w:rsid w:val="0036214D"/>
    <w:rsid w:val="0036266E"/>
    <w:rsid w:val="00362732"/>
    <w:rsid w:val="00362798"/>
    <w:rsid w:val="00362DE8"/>
    <w:rsid w:val="00363193"/>
    <w:rsid w:val="00363257"/>
    <w:rsid w:val="003632C4"/>
    <w:rsid w:val="00363541"/>
    <w:rsid w:val="00363560"/>
    <w:rsid w:val="003637EE"/>
    <w:rsid w:val="00363864"/>
    <w:rsid w:val="00363B0A"/>
    <w:rsid w:val="003640A5"/>
    <w:rsid w:val="00364216"/>
    <w:rsid w:val="00364619"/>
    <w:rsid w:val="003646C8"/>
    <w:rsid w:val="0036473A"/>
    <w:rsid w:val="00364D74"/>
    <w:rsid w:val="00364E34"/>
    <w:rsid w:val="00364F1C"/>
    <w:rsid w:val="00365401"/>
    <w:rsid w:val="003654D1"/>
    <w:rsid w:val="00365846"/>
    <w:rsid w:val="00365861"/>
    <w:rsid w:val="00365875"/>
    <w:rsid w:val="00365D19"/>
    <w:rsid w:val="00365E71"/>
    <w:rsid w:val="00365F4D"/>
    <w:rsid w:val="0036631A"/>
    <w:rsid w:val="00366857"/>
    <w:rsid w:val="0036735D"/>
    <w:rsid w:val="003677C9"/>
    <w:rsid w:val="00367A0E"/>
    <w:rsid w:val="00367DC4"/>
    <w:rsid w:val="00367FEF"/>
    <w:rsid w:val="00370156"/>
    <w:rsid w:val="003702C1"/>
    <w:rsid w:val="00370658"/>
    <w:rsid w:val="00370C18"/>
    <w:rsid w:val="00370E50"/>
    <w:rsid w:val="0037117B"/>
    <w:rsid w:val="00371337"/>
    <w:rsid w:val="0037148B"/>
    <w:rsid w:val="0037154D"/>
    <w:rsid w:val="00371991"/>
    <w:rsid w:val="00371B0F"/>
    <w:rsid w:val="00371EB5"/>
    <w:rsid w:val="0037205D"/>
    <w:rsid w:val="00372241"/>
    <w:rsid w:val="00372677"/>
    <w:rsid w:val="00372B08"/>
    <w:rsid w:val="00372B3E"/>
    <w:rsid w:val="00372D2A"/>
    <w:rsid w:val="00372D88"/>
    <w:rsid w:val="00372F16"/>
    <w:rsid w:val="003730B6"/>
    <w:rsid w:val="003732E7"/>
    <w:rsid w:val="00373520"/>
    <w:rsid w:val="0037363F"/>
    <w:rsid w:val="0037377C"/>
    <w:rsid w:val="0037399B"/>
    <w:rsid w:val="0037399C"/>
    <w:rsid w:val="00373B39"/>
    <w:rsid w:val="00373C2F"/>
    <w:rsid w:val="00373D97"/>
    <w:rsid w:val="00373FC4"/>
    <w:rsid w:val="003741F6"/>
    <w:rsid w:val="003742AC"/>
    <w:rsid w:val="003742C3"/>
    <w:rsid w:val="003744B7"/>
    <w:rsid w:val="003744F6"/>
    <w:rsid w:val="003745E2"/>
    <w:rsid w:val="00374FC2"/>
    <w:rsid w:val="00374FFC"/>
    <w:rsid w:val="00375133"/>
    <w:rsid w:val="00375720"/>
    <w:rsid w:val="00375838"/>
    <w:rsid w:val="00375E82"/>
    <w:rsid w:val="0037603A"/>
    <w:rsid w:val="00376092"/>
    <w:rsid w:val="003769C3"/>
    <w:rsid w:val="00376CD8"/>
    <w:rsid w:val="00376CE8"/>
    <w:rsid w:val="00376DCF"/>
    <w:rsid w:val="00376ED5"/>
    <w:rsid w:val="0037726C"/>
    <w:rsid w:val="003773E8"/>
    <w:rsid w:val="003774DB"/>
    <w:rsid w:val="00377583"/>
    <w:rsid w:val="0037774A"/>
    <w:rsid w:val="00380307"/>
    <w:rsid w:val="00380334"/>
    <w:rsid w:val="0038048D"/>
    <w:rsid w:val="003804A3"/>
    <w:rsid w:val="003804BD"/>
    <w:rsid w:val="003805C9"/>
    <w:rsid w:val="00380602"/>
    <w:rsid w:val="0038089D"/>
    <w:rsid w:val="00380B60"/>
    <w:rsid w:val="00380C41"/>
    <w:rsid w:val="0038102D"/>
    <w:rsid w:val="00381095"/>
    <w:rsid w:val="0038120E"/>
    <w:rsid w:val="003812D0"/>
    <w:rsid w:val="003815B7"/>
    <w:rsid w:val="00381817"/>
    <w:rsid w:val="00381A31"/>
    <w:rsid w:val="00381B4E"/>
    <w:rsid w:val="00381B7E"/>
    <w:rsid w:val="00382247"/>
    <w:rsid w:val="0038265E"/>
    <w:rsid w:val="003827BD"/>
    <w:rsid w:val="00382B06"/>
    <w:rsid w:val="00382E47"/>
    <w:rsid w:val="00382EF8"/>
    <w:rsid w:val="0038311C"/>
    <w:rsid w:val="0038379D"/>
    <w:rsid w:val="00383A82"/>
    <w:rsid w:val="00383D65"/>
    <w:rsid w:val="00384016"/>
    <w:rsid w:val="0038421F"/>
    <w:rsid w:val="0038426D"/>
    <w:rsid w:val="00384539"/>
    <w:rsid w:val="0038455D"/>
    <w:rsid w:val="003848AC"/>
    <w:rsid w:val="003848FC"/>
    <w:rsid w:val="00384CD4"/>
    <w:rsid w:val="00384F94"/>
    <w:rsid w:val="003852E7"/>
    <w:rsid w:val="00385334"/>
    <w:rsid w:val="00385468"/>
    <w:rsid w:val="003855CD"/>
    <w:rsid w:val="00385B85"/>
    <w:rsid w:val="00385D6C"/>
    <w:rsid w:val="00385D89"/>
    <w:rsid w:val="00385FCE"/>
    <w:rsid w:val="00386236"/>
    <w:rsid w:val="003865CA"/>
    <w:rsid w:val="00386706"/>
    <w:rsid w:val="00386747"/>
    <w:rsid w:val="00386901"/>
    <w:rsid w:val="00386A1F"/>
    <w:rsid w:val="00386C4C"/>
    <w:rsid w:val="00386CD3"/>
    <w:rsid w:val="00386CDA"/>
    <w:rsid w:val="00386CE1"/>
    <w:rsid w:val="00386E2C"/>
    <w:rsid w:val="0038700D"/>
    <w:rsid w:val="00387029"/>
    <w:rsid w:val="003874CE"/>
    <w:rsid w:val="00387684"/>
    <w:rsid w:val="0038789E"/>
    <w:rsid w:val="00387B74"/>
    <w:rsid w:val="00387BCC"/>
    <w:rsid w:val="00387D54"/>
    <w:rsid w:val="00387E5F"/>
    <w:rsid w:val="00387E7B"/>
    <w:rsid w:val="00387E9B"/>
    <w:rsid w:val="00387F1B"/>
    <w:rsid w:val="00387F32"/>
    <w:rsid w:val="0039013A"/>
    <w:rsid w:val="003902AE"/>
    <w:rsid w:val="00390555"/>
    <w:rsid w:val="00390599"/>
    <w:rsid w:val="003905ED"/>
    <w:rsid w:val="00390869"/>
    <w:rsid w:val="00390938"/>
    <w:rsid w:val="003909A5"/>
    <w:rsid w:val="00390C02"/>
    <w:rsid w:val="00390DE1"/>
    <w:rsid w:val="00391071"/>
    <w:rsid w:val="00391939"/>
    <w:rsid w:val="00391AFA"/>
    <w:rsid w:val="00391BA6"/>
    <w:rsid w:val="00391EDB"/>
    <w:rsid w:val="00392273"/>
    <w:rsid w:val="00392407"/>
    <w:rsid w:val="003924E5"/>
    <w:rsid w:val="00392516"/>
    <w:rsid w:val="0039256F"/>
    <w:rsid w:val="00392802"/>
    <w:rsid w:val="00392C90"/>
    <w:rsid w:val="00392CBC"/>
    <w:rsid w:val="00392E32"/>
    <w:rsid w:val="00392EF7"/>
    <w:rsid w:val="00392F60"/>
    <w:rsid w:val="00392F84"/>
    <w:rsid w:val="00392FB4"/>
    <w:rsid w:val="00393751"/>
    <w:rsid w:val="0039379B"/>
    <w:rsid w:val="00393C6B"/>
    <w:rsid w:val="00393DB4"/>
    <w:rsid w:val="0039428A"/>
    <w:rsid w:val="003942A9"/>
    <w:rsid w:val="00394425"/>
    <w:rsid w:val="0039487C"/>
    <w:rsid w:val="0039488C"/>
    <w:rsid w:val="003949F4"/>
    <w:rsid w:val="00394B6E"/>
    <w:rsid w:val="00394F13"/>
    <w:rsid w:val="00394F1E"/>
    <w:rsid w:val="003950C6"/>
    <w:rsid w:val="0039513C"/>
    <w:rsid w:val="00395E22"/>
    <w:rsid w:val="003960E6"/>
    <w:rsid w:val="00396115"/>
    <w:rsid w:val="00396833"/>
    <w:rsid w:val="003968F1"/>
    <w:rsid w:val="00396A76"/>
    <w:rsid w:val="00396A85"/>
    <w:rsid w:val="00396B32"/>
    <w:rsid w:val="00396BC1"/>
    <w:rsid w:val="00396D92"/>
    <w:rsid w:val="00396DE6"/>
    <w:rsid w:val="00396F04"/>
    <w:rsid w:val="003970F9"/>
    <w:rsid w:val="003973E0"/>
    <w:rsid w:val="0039778B"/>
    <w:rsid w:val="003977A1"/>
    <w:rsid w:val="003977C0"/>
    <w:rsid w:val="003977DD"/>
    <w:rsid w:val="00397979"/>
    <w:rsid w:val="003979CA"/>
    <w:rsid w:val="003979EE"/>
    <w:rsid w:val="00397B18"/>
    <w:rsid w:val="00397C5A"/>
    <w:rsid w:val="003A0112"/>
    <w:rsid w:val="003A0215"/>
    <w:rsid w:val="003A02C6"/>
    <w:rsid w:val="003A03F5"/>
    <w:rsid w:val="003A05DF"/>
    <w:rsid w:val="003A0807"/>
    <w:rsid w:val="003A0955"/>
    <w:rsid w:val="003A0B95"/>
    <w:rsid w:val="003A0F18"/>
    <w:rsid w:val="003A0F5E"/>
    <w:rsid w:val="003A0FC5"/>
    <w:rsid w:val="003A1314"/>
    <w:rsid w:val="003A150F"/>
    <w:rsid w:val="003A162C"/>
    <w:rsid w:val="003A1691"/>
    <w:rsid w:val="003A1725"/>
    <w:rsid w:val="003A19C5"/>
    <w:rsid w:val="003A1A9D"/>
    <w:rsid w:val="003A1C8C"/>
    <w:rsid w:val="003A1EC7"/>
    <w:rsid w:val="003A21EF"/>
    <w:rsid w:val="003A26C0"/>
    <w:rsid w:val="003A26C8"/>
    <w:rsid w:val="003A271E"/>
    <w:rsid w:val="003A2BF5"/>
    <w:rsid w:val="003A2CC4"/>
    <w:rsid w:val="003A2DA3"/>
    <w:rsid w:val="003A2DFD"/>
    <w:rsid w:val="003A32B9"/>
    <w:rsid w:val="003A34F6"/>
    <w:rsid w:val="003A3D45"/>
    <w:rsid w:val="003A3D64"/>
    <w:rsid w:val="003A3DAF"/>
    <w:rsid w:val="003A4338"/>
    <w:rsid w:val="003A4481"/>
    <w:rsid w:val="003A4494"/>
    <w:rsid w:val="003A449E"/>
    <w:rsid w:val="003A4596"/>
    <w:rsid w:val="003A4614"/>
    <w:rsid w:val="003A468C"/>
    <w:rsid w:val="003A46D4"/>
    <w:rsid w:val="003A4759"/>
    <w:rsid w:val="003A4794"/>
    <w:rsid w:val="003A4886"/>
    <w:rsid w:val="003A4951"/>
    <w:rsid w:val="003A4C02"/>
    <w:rsid w:val="003A4C55"/>
    <w:rsid w:val="003A4E7A"/>
    <w:rsid w:val="003A5137"/>
    <w:rsid w:val="003A516E"/>
    <w:rsid w:val="003A545B"/>
    <w:rsid w:val="003A54E1"/>
    <w:rsid w:val="003A555C"/>
    <w:rsid w:val="003A558B"/>
    <w:rsid w:val="003A587B"/>
    <w:rsid w:val="003A5930"/>
    <w:rsid w:val="003A5A3B"/>
    <w:rsid w:val="003A5BED"/>
    <w:rsid w:val="003A5C0C"/>
    <w:rsid w:val="003A5CA3"/>
    <w:rsid w:val="003A5DC1"/>
    <w:rsid w:val="003A5E99"/>
    <w:rsid w:val="003A5F16"/>
    <w:rsid w:val="003A606B"/>
    <w:rsid w:val="003A6109"/>
    <w:rsid w:val="003A629B"/>
    <w:rsid w:val="003A6676"/>
    <w:rsid w:val="003A6997"/>
    <w:rsid w:val="003A6E19"/>
    <w:rsid w:val="003A6F30"/>
    <w:rsid w:val="003A71E2"/>
    <w:rsid w:val="003A7260"/>
    <w:rsid w:val="003A7613"/>
    <w:rsid w:val="003A76BC"/>
    <w:rsid w:val="003A7783"/>
    <w:rsid w:val="003A778D"/>
    <w:rsid w:val="003A79F9"/>
    <w:rsid w:val="003A7FD9"/>
    <w:rsid w:val="003B0014"/>
    <w:rsid w:val="003B0209"/>
    <w:rsid w:val="003B09AA"/>
    <w:rsid w:val="003B0A4A"/>
    <w:rsid w:val="003B0AF4"/>
    <w:rsid w:val="003B0CE8"/>
    <w:rsid w:val="003B0FAC"/>
    <w:rsid w:val="003B10ED"/>
    <w:rsid w:val="003B14AE"/>
    <w:rsid w:val="003B19A0"/>
    <w:rsid w:val="003B19B8"/>
    <w:rsid w:val="003B1FAC"/>
    <w:rsid w:val="003B20B5"/>
    <w:rsid w:val="003B2417"/>
    <w:rsid w:val="003B251B"/>
    <w:rsid w:val="003B25CB"/>
    <w:rsid w:val="003B27C8"/>
    <w:rsid w:val="003B27CB"/>
    <w:rsid w:val="003B2831"/>
    <w:rsid w:val="003B29F4"/>
    <w:rsid w:val="003B2B4E"/>
    <w:rsid w:val="003B2C95"/>
    <w:rsid w:val="003B3228"/>
    <w:rsid w:val="003B33D9"/>
    <w:rsid w:val="003B3468"/>
    <w:rsid w:val="003B34A7"/>
    <w:rsid w:val="003B370D"/>
    <w:rsid w:val="003B38CC"/>
    <w:rsid w:val="003B39B8"/>
    <w:rsid w:val="003B40B9"/>
    <w:rsid w:val="003B40F5"/>
    <w:rsid w:val="003B4172"/>
    <w:rsid w:val="003B41A1"/>
    <w:rsid w:val="003B4395"/>
    <w:rsid w:val="003B45B7"/>
    <w:rsid w:val="003B4715"/>
    <w:rsid w:val="003B4925"/>
    <w:rsid w:val="003B5120"/>
    <w:rsid w:val="003B526A"/>
    <w:rsid w:val="003B53A7"/>
    <w:rsid w:val="003B567F"/>
    <w:rsid w:val="003B5706"/>
    <w:rsid w:val="003B579B"/>
    <w:rsid w:val="003B57EC"/>
    <w:rsid w:val="003B58E3"/>
    <w:rsid w:val="003B592B"/>
    <w:rsid w:val="003B596D"/>
    <w:rsid w:val="003B5B6E"/>
    <w:rsid w:val="003B5C56"/>
    <w:rsid w:val="003B5E25"/>
    <w:rsid w:val="003B5EB8"/>
    <w:rsid w:val="003B5EBB"/>
    <w:rsid w:val="003B5F65"/>
    <w:rsid w:val="003B605B"/>
    <w:rsid w:val="003B61CC"/>
    <w:rsid w:val="003B6376"/>
    <w:rsid w:val="003B685C"/>
    <w:rsid w:val="003B691B"/>
    <w:rsid w:val="003B6932"/>
    <w:rsid w:val="003B6AF8"/>
    <w:rsid w:val="003B6B68"/>
    <w:rsid w:val="003B71AD"/>
    <w:rsid w:val="003B75C8"/>
    <w:rsid w:val="003C017F"/>
    <w:rsid w:val="003C020F"/>
    <w:rsid w:val="003C056E"/>
    <w:rsid w:val="003C0ACD"/>
    <w:rsid w:val="003C0D49"/>
    <w:rsid w:val="003C1141"/>
    <w:rsid w:val="003C131F"/>
    <w:rsid w:val="003C142E"/>
    <w:rsid w:val="003C15AC"/>
    <w:rsid w:val="003C1625"/>
    <w:rsid w:val="003C19FB"/>
    <w:rsid w:val="003C1AB3"/>
    <w:rsid w:val="003C1CFB"/>
    <w:rsid w:val="003C1E80"/>
    <w:rsid w:val="003C1F22"/>
    <w:rsid w:val="003C1FAA"/>
    <w:rsid w:val="003C2698"/>
    <w:rsid w:val="003C29C7"/>
    <w:rsid w:val="003C2B0F"/>
    <w:rsid w:val="003C2D47"/>
    <w:rsid w:val="003C2EDD"/>
    <w:rsid w:val="003C378D"/>
    <w:rsid w:val="003C3BFB"/>
    <w:rsid w:val="003C3DBF"/>
    <w:rsid w:val="003C447A"/>
    <w:rsid w:val="003C498F"/>
    <w:rsid w:val="003C4E3D"/>
    <w:rsid w:val="003C5304"/>
    <w:rsid w:val="003C553D"/>
    <w:rsid w:val="003C58D5"/>
    <w:rsid w:val="003C59E1"/>
    <w:rsid w:val="003C5B66"/>
    <w:rsid w:val="003C5D63"/>
    <w:rsid w:val="003C6045"/>
    <w:rsid w:val="003C614F"/>
    <w:rsid w:val="003C63E8"/>
    <w:rsid w:val="003C6564"/>
    <w:rsid w:val="003C681D"/>
    <w:rsid w:val="003C6A43"/>
    <w:rsid w:val="003C6ADD"/>
    <w:rsid w:val="003C6CB9"/>
    <w:rsid w:val="003C7257"/>
    <w:rsid w:val="003C74B4"/>
    <w:rsid w:val="003C74D2"/>
    <w:rsid w:val="003C75F0"/>
    <w:rsid w:val="003C761E"/>
    <w:rsid w:val="003C76DC"/>
    <w:rsid w:val="003C786E"/>
    <w:rsid w:val="003C798E"/>
    <w:rsid w:val="003C7C95"/>
    <w:rsid w:val="003C7CD0"/>
    <w:rsid w:val="003C7EA1"/>
    <w:rsid w:val="003D0097"/>
    <w:rsid w:val="003D0BBE"/>
    <w:rsid w:val="003D0D48"/>
    <w:rsid w:val="003D0DAB"/>
    <w:rsid w:val="003D134A"/>
    <w:rsid w:val="003D145F"/>
    <w:rsid w:val="003D173C"/>
    <w:rsid w:val="003D177B"/>
    <w:rsid w:val="003D194B"/>
    <w:rsid w:val="003D1985"/>
    <w:rsid w:val="003D1C24"/>
    <w:rsid w:val="003D1F26"/>
    <w:rsid w:val="003D1F6A"/>
    <w:rsid w:val="003D2119"/>
    <w:rsid w:val="003D24C4"/>
    <w:rsid w:val="003D2687"/>
    <w:rsid w:val="003D26B8"/>
    <w:rsid w:val="003D26BD"/>
    <w:rsid w:val="003D2C3B"/>
    <w:rsid w:val="003D2C7B"/>
    <w:rsid w:val="003D2C88"/>
    <w:rsid w:val="003D2CBF"/>
    <w:rsid w:val="003D2E96"/>
    <w:rsid w:val="003D33A9"/>
    <w:rsid w:val="003D3565"/>
    <w:rsid w:val="003D3A39"/>
    <w:rsid w:val="003D3A56"/>
    <w:rsid w:val="003D3BCC"/>
    <w:rsid w:val="003D3D59"/>
    <w:rsid w:val="003D3FBB"/>
    <w:rsid w:val="003D4005"/>
    <w:rsid w:val="003D40CE"/>
    <w:rsid w:val="003D43BD"/>
    <w:rsid w:val="003D491A"/>
    <w:rsid w:val="003D491D"/>
    <w:rsid w:val="003D4A75"/>
    <w:rsid w:val="003D4D4C"/>
    <w:rsid w:val="003D57A6"/>
    <w:rsid w:val="003D57A7"/>
    <w:rsid w:val="003D5AF2"/>
    <w:rsid w:val="003D5F2D"/>
    <w:rsid w:val="003D61CE"/>
    <w:rsid w:val="003D6570"/>
    <w:rsid w:val="003D65B2"/>
    <w:rsid w:val="003D6B74"/>
    <w:rsid w:val="003D6CEC"/>
    <w:rsid w:val="003D700B"/>
    <w:rsid w:val="003D72D6"/>
    <w:rsid w:val="003D730F"/>
    <w:rsid w:val="003D7383"/>
    <w:rsid w:val="003D7444"/>
    <w:rsid w:val="003D7E60"/>
    <w:rsid w:val="003D7E9D"/>
    <w:rsid w:val="003E0162"/>
    <w:rsid w:val="003E02AD"/>
    <w:rsid w:val="003E02F0"/>
    <w:rsid w:val="003E03E0"/>
    <w:rsid w:val="003E047E"/>
    <w:rsid w:val="003E06F1"/>
    <w:rsid w:val="003E0755"/>
    <w:rsid w:val="003E07BF"/>
    <w:rsid w:val="003E0A10"/>
    <w:rsid w:val="003E0B8A"/>
    <w:rsid w:val="003E0CD0"/>
    <w:rsid w:val="003E11DD"/>
    <w:rsid w:val="003E120C"/>
    <w:rsid w:val="003E1516"/>
    <w:rsid w:val="003E161D"/>
    <w:rsid w:val="003E1948"/>
    <w:rsid w:val="003E215D"/>
    <w:rsid w:val="003E2322"/>
    <w:rsid w:val="003E28EF"/>
    <w:rsid w:val="003E2990"/>
    <w:rsid w:val="003E2C18"/>
    <w:rsid w:val="003E3095"/>
    <w:rsid w:val="003E38D0"/>
    <w:rsid w:val="003E3A86"/>
    <w:rsid w:val="003E3B4A"/>
    <w:rsid w:val="003E3CB8"/>
    <w:rsid w:val="003E3DA6"/>
    <w:rsid w:val="003E3DB9"/>
    <w:rsid w:val="003E3E6B"/>
    <w:rsid w:val="003E4101"/>
    <w:rsid w:val="003E4283"/>
    <w:rsid w:val="003E4798"/>
    <w:rsid w:val="003E49D0"/>
    <w:rsid w:val="003E4AD4"/>
    <w:rsid w:val="003E4F31"/>
    <w:rsid w:val="003E50B0"/>
    <w:rsid w:val="003E50C6"/>
    <w:rsid w:val="003E5395"/>
    <w:rsid w:val="003E541C"/>
    <w:rsid w:val="003E5448"/>
    <w:rsid w:val="003E556A"/>
    <w:rsid w:val="003E5685"/>
    <w:rsid w:val="003E57B8"/>
    <w:rsid w:val="003E5A12"/>
    <w:rsid w:val="003E5A14"/>
    <w:rsid w:val="003E5BFA"/>
    <w:rsid w:val="003E5E6F"/>
    <w:rsid w:val="003E5F95"/>
    <w:rsid w:val="003E620D"/>
    <w:rsid w:val="003E64F8"/>
    <w:rsid w:val="003E67E4"/>
    <w:rsid w:val="003E689D"/>
    <w:rsid w:val="003E6C61"/>
    <w:rsid w:val="003E6CC7"/>
    <w:rsid w:val="003E6D47"/>
    <w:rsid w:val="003E6D6E"/>
    <w:rsid w:val="003E6E4E"/>
    <w:rsid w:val="003E6EB0"/>
    <w:rsid w:val="003E6ED3"/>
    <w:rsid w:val="003E6F4F"/>
    <w:rsid w:val="003E6FB6"/>
    <w:rsid w:val="003E70A4"/>
    <w:rsid w:val="003E71E0"/>
    <w:rsid w:val="003E7476"/>
    <w:rsid w:val="003E772D"/>
    <w:rsid w:val="003E7736"/>
    <w:rsid w:val="003E77E9"/>
    <w:rsid w:val="003E7EE6"/>
    <w:rsid w:val="003E7FB6"/>
    <w:rsid w:val="003F02B1"/>
    <w:rsid w:val="003F04C6"/>
    <w:rsid w:val="003F052C"/>
    <w:rsid w:val="003F065E"/>
    <w:rsid w:val="003F0762"/>
    <w:rsid w:val="003F0D8C"/>
    <w:rsid w:val="003F152E"/>
    <w:rsid w:val="003F1636"/>
    <w:rsid w:val="003F169C"/>
    <w:rsid w:val="003F187B"/>
    <w:rsid w:val="003F1C7F"/>
    <w:rsid w:val="003F1D1F"/>
    <w:rsid w:val="003F1F22"/>
    <w:rsid w:val="003F1F5B"/>
    <w:rsid w:val="003F2000"/>
    <w:rsid w:val="003F207F"/>
    <w:rsid w:val="003F2559"/>
    <w:rsid w:val="003F2EBB"/>
    <w:rsid w:val="003F2EE3"/>
    <w:rsid w:val="003F357C"/>
    <w:rsid w:val="003F3804"/>
    <w:rsid w:val="003F3826"/>
    <w:rsid w:val="003F3857"/>
    <w:rsid w:val="003F3927"/>
    <w:rsid w:val="003F3D66"/>
    <w:rsid w:val="003F3DB2"/>
    <w:rsid w:val="003F3E64"/>
    <w:rsid w:val="003F4087"/>
    <w:rsid w:val="003F409D"/>
    <w:rsid w:val="003F41C1"/>
    <w:rsid w:val="003F42E3"/>
    <w:rsid w:val="003F47F4"/>
    <w:rsid w:val="003F4971"/>
    <w:rsid w:val="003F4CEC"/>
    <w:rsid w:val="003F4D23"/>
    <w:rsid w:val="003F51EC"/>
    <w:rsid w:val="003F53E3"/>
    <w:rsid w:val="003F5A03"/>
    <w:rsid w:val="003F5BD9"/>
    <w:rsid w:val="003F5C4C"/>
    <w:rsid w:val="003F5C84"/>
    <w:rsid w:val="003F5D6E"/>
    <w:rsid w:val="003F5F21"/>
    <w:rsid w:val="003F5F89"/>
    <w:rsid w:val="003F619F"/>
    <w:rsid w:val="003F640E"/>
    <w:rsid w:val="003F6463"/>
    <w:rsid w:val="003F6487"/>
    <w:rsid w:val="003F657A"/>
    <w:rsid w:val="003F65D3"/>
    <w:rsid w:val="003F6982"/>
    <w:rsid w:val="003F6996"/>
    <w:rsid w:val="003F69E6"/>
    <w:rsid w:val="003F6AF9"/>
    <w:rsid w:val="003F75D1"/>
    <w:rsid w:val="003F774C"/>
    <w:rsid w:val="003F7B06"/>
    <w:rsid w:val="003F7BC3"/>
    <w:rsid w:val="003F7C50"/>
    <w:rsid w:val="00400043"/>
    <w:rsid w:val="00400143"/>
    <w:rsid w:val="00400680"/>
    <w:rsid w:val="00400832"/>
    <w:rsid w:val="00400B74"/>
    <w:rsid w:val="00400D59"/>
    <w:rsid w:val="00400ED2"/>
    <w:rsid w:val="00400F1D"/>
    <w:rsid w:val="00401374"/>
    <w:rsid w:val="0040137A"/>
    <w:rsid w:val="004015D2"/>
    <w:rsid w:val="00401AB8"/>
    <w:rsid w:val="00401B95"/>
    <w:rsid w:val="00401B9C"/>
    <w:rsid w:val="00401D8B"/>
    <w:rsid w:val="00401DBE"/>
    <w:rsid w:val="00401E7B"/>
    <w:rsid w:val="00401F3D"/>
    <w:rsid w:val="00401F86"/>
    <w:rsid w:val="00402034"/>
    <w:rsid w:val="0040212A"/>
    <w:rsid w:val="004025FD"/>
    <w:rsid w:val="0040268B"/>
    <w:rsid w:val="004028DD"/>
    <w:rsid w:val="00402C3A"/>
    <w:rsid w:val="00402E9F"/>
    <w:rsid w:val="0040310C"/>
    <w:rsid w:val="0040328C"/>
    <w:rsid w:val="00403AF3"/>
    <w:rsid w:val="00403C0A"/>
    <w:rsid w:val="004045AD"/>
    <w:rsid w:val="004046C5"/>
    <w:rsid w:val="00404D74"/>
    <w:rsid w:val="00404FD3"/>
    <w:rsid w:val="0040504E"/>
    <w:rsid w:val="00405190"/>
    <w:rsid w:val="00405206"/>
    <w:rsid w:val="00405210"/>
    <w:rsid w:val="0040544A"/>
    <w:rsid w:val="004054BB"/>
    <w:rsid w:val="00405666"/>
    <w:rsid w:val="004058EA"/>
    <w:rsid w:val="004059EC"/>
    <w:rsid w:val="00405C0A"/>
    <w:rsid w:val="00405D19"/>
    <w:rsid w:val="00405DFB"/>
    <w:rsid w:val="00406081"/>
    <w:rsid w:val="00406207"/>
    <w:rsid w:val="0040626E"/>
    <w:rsid w:val="00406289"/>
    <w:rsid w:val="004063C2"/>
    <w:rsid w:val="00406698"/>
    <w:rsid w:val="004067F6"/>
    <w:rsid w:val="00406A52"/>
    <w:rsid w:val="00407098"/>
    <w:rsid w:val="004073B3"/>
    <w:rsid w:val="0040779D"/>
    <w:rsid w:val="00407894"/>
    <w:rsid w:val="00407D04"/>
    <w:rsid w:val="00407E6E"/>
    <w:rsid w:val="0041066E"/>
    <w:rsid w:val="0041070A"/>
    <w:rsid w:val="00410802"/>
    <w:rsid w:val="00410853"/>
    <w:rsid w:val="00410990"/>
    <w:rsid w:val="00410998"/>
    <w:rsid w:val="00410C64"/>
    <w:rsid w:val="004111E0"/>
    <w:rsid w:val="00411654"/>
    <w:rsid w:val="004119A9"/>
    <w:rsid w:val="00411A48"/>
    <w:rsid w:val="00411AC9"/>
    <w:rsid w:val="00411E02"/>
    <w:rsid w:val="004120F4"/>
    <w:rsid w:val="004127CE"/>
    <w:rsid w:val="00412AA0"/>
    <w:rsid w:val="00412AA6"/>
    <w:rsid w:val="00412F50"/>
    <w:rsid w:val="004131EE"/>
    <w:rsid w:val="0041329B"/>
    <w:rsid w:val="00413393"/>
    <w:rsid w:val="004134D8"/>
    <w:rsid w:val="0041362E"/>
    <w:rsid w:val="004136FF"/>
    <w:rsid w:val="00413859"/>
    <w:rsid w:val="00413A1D"/>
    <w:rsid w:val="00413BEA"/>
    <w:rsid w:val="00413CB0"/>
    <w:rsid w:val="00413EAB"/>
    <w:rsid w:val="0041416E"/>
    <w:rsid w:val="004142D8"/>
    <w:rsid w:val="00414396"/>
    <w:rsid w:val="00414561"/>
    <w:rsid w:val="0041476C"/>
    <w:rsid w:val="00414ECE"/>
    <w:rsid w:val="00414F16"/>
    <w:rsid w:val="00414FCE"/>
    <w:rsid w:val="004150E5"/>
    <w:rsid w:val="004150FD"/>
    <w:rsid w:val="00415566"/>
    <w:rsid w:val="00415607"/>
    <w:rsid w:val="00415856"/>
    <w:rsid w:val="004159F3"/>
    <w:rsid w:val="00415AC1"/>
    <w:rsid w:val="00415D03"/>
    <w:rsid w:val="00415FC0"/>
    <w:rsid w:val="004161C8"/>
    <w:rsid w:val="004161DB"/>
    <w:rsid w:val="00416523"/>
    <w:rsid w:val="004165F1"/>
    <w:rsid w:val="004166F1"/>
    <w:rsid w:val="00416A79"/>
    <w:rsid w:val="00416EB7"/>
    <w:rsid w:val="00416F12"/>
    <w:rsid w:val="004170C9"/>
    <w:rsid w:val="00417100"/>
    <w:rsid w:val="0041742F"/>
    <w:rsid w:val="004175D2"/>
    <w:rsid w:val="00417736"/>
    <w:rsid w:val="00417960"/>
    <w:rsid w:val="00417D0C"/>
    <w:rsid w:val="004201AB"/>
    <w:rsid w:val="0042051C"/>
    <w:rsid w:val="00420960"/>
    <w:rsid w:val="00420B9B"/>
    <w:rsid w:val="00420DEC"/>
    <w:rsid w:val="00420ED7"/>
    <w:rsid w:val="004211BB"/>
    <w:rsid w:val="004212F4"/>
    <w:rsid w:val="00421698"/>
    <w:rsid w:val="004216E2"/>
    <w:rsid w:val="00421A8B"/>
    <w:rsid w:val="004221F4"/>
    <w:rsid w:val="00422266"/>
    <w:rsid w:val="00422373"/>
    <w:rsid w:val="00422403"/>
    <w:rsid w:val="004227AF"/>
    <w:rsid w:val="0042289F"/>
    <w:rsid w:val="00422A14"/>
    <w:rsid w:val="00422BD1"/>
    <w:rsid w:val="00422D54"/>
    <w:rsid w:val="00422FAF"/>
    <w:rsid w:val="00422FBC"/>
    <w:rsid w:val="004237F9"/>
    <w:rsid w:val="00423892"/>
    <w:rsid w:val="00423B20"/>
    <w:rsid w:val="00423C1C"/>
    <w:rsid w:val="00423D00"/>
    <w:rsid w:val="00423E1D"/>
    <w:rsid w:val="00423EAE"/>
    <w:rsid w:val="00424256"/>
    <w:rsid w:val="00424281"/>
    <w:rsid w:val="00424368"/>
    <w:rsid w:val="004243DB"/>
    <w:rsid w:val="004244A7"/>
    <w:rsid w:val="004244F2"/>
    <w:rsid w:val="00424630"/>
    <w:rsid w:val="00424675"/>
    <w:rsid w:val="00424A8F"/>
    <w:rsid w:val="00424B23"/>
    <w:rsid w:val="00424D4D"/>
    <w:rsid w:val="00424E82"/>
    <w:rsid w:val="00424E9D"/>
    <w:rsid w:val="00424F33"/>
    <w:rsid w:val="00425133"/>
    <w:rsid w:val="00425169"/>
    <w:rsid w:val="004255E7"/>
    <w:rsid w:val="004256C9"/>
    <w:rsid w:val="004258BD"/>
    <w:rsid w:val="0042591E"/>
    <w:rsid w:val="00425FEA"/>
    <w:rsid w:val="0042623A"/>
    <w:rsid w:val="00426FEC"/>
    <w:rsid w:val="0042742C"/>
    <w:rsid w:val="00427570"/>
    <w:rsid w:val="0042762D"/>
    <w:rsid w:val="0042780A"/>
    <w:rsid w:val="00427D37"/>
    <w:rsid w:val="00427EEB"/>
    <w:rsid w:val="004307B8"/>
    <w:rsid w:val="004308C8"/>
    <w:rsid w:val="00430AF1"/>
    <w:rsid w:val="00430B5F"/>
    <w:rsid w:val="00430B62"/>
    <w:rsid w:val="0043107C"/>
    <w:rsid w:val="004310F0"/>
    <w:rsid w:val="0043120F"/>
    <w:rsid w:val="004312EB"/>
    <w:rsid w:val="004316B6"/>
    <w:rsid w:val="004316D6"/>
    <w:rsid w:val="00431BE3"/>
    <w:rsid w:val="00431EEE"/>
    <w:rsid w:val="00432342"/>
    <w:rsid w:val="0043252E"/>
    <w:rsid w:val="004325D1"/>
    <w:rsid w:val="00432946"/>
    <w:rsid w:val="00432A31"/>
    <w:rsid w:val="00432B17"/>
    <w:rsid w:val="00432C76"/>
    <w:rsid w:val="00432E33"/>
    <w:rsid w:val="00432F3F"/>
    <w:rsid w:val="00432F4B"/>
    <w:rsid w:val="00433484"/>
    <w:rsid w:val="00433562"/>
    <w:rsid w:val="0043360F"/>
    <w:rsid w:val="004336BB"/>
    <w:rsid w:val="004336E8"/>
    <w:rsid w:val="00433923"/>
    <w:rsid w:val="00433BDB"/>
    <w:rsid w:val="00433C94"/>
    <w:rsid w:val="00433D0B"/>
    <w:rsid w:val="004340D7"/>
    <w:rsid w:val="0043436C"/>
    <w:rsid w:val="00434956"/>
    <w:rsid w:val="00434C4A"/>
    <w:rsid w:val="00434CE1"/>
    <w:rsid w:val="004355A6"/>
    <w:rsid w:val="0043568A"/>
    <w:rsid w:val="004356C7"/>
    <w:rsid w:val="004356CF"/>
    <w:rsid w:val="0043591F"/>
    <w:rsid w:val="00435946"/>
    <w:rsid w:val="0043598F"/>
    <w:rsid w:val="00435A26"/>
    <w:rsid w:val="00435B2B"/>
    <w:rsid w:val="00435CF8"/>
    <w:rsid w:val="00435DFC"/>
    <w:rsid w:val="00435FF1"/>
    <w:rsid w:val="00436106"/>
    <w:rsid w:val="0043617A"/>
    <w:rsid w:val="0043668B"/>
    <w:rsid w:val="004366C0"/>
    <w:rsid w:val="0043670D"/>
    <w:rsid w:val="0043688F"/>
    <w:rsid w:val="00436898"/>
    <w:rsid w:val="00436C35"/>
    <w:rsid w:val="00436E54"/>
    <w:rsid w:val="00436F71"/>
    <w:rsid w:val="0043707B"/>
    <w:rsid w:val="0043714C"/>
    <w:rsid w:val="004375DD"/>
    <w:rsid w:val="00437645"/>
    <w:rsid w:val="00437905"/>
    <w:rsid w:val="00437A5F"/>
    <w:rsid w:val="004400C8"/>
    <w:rsid w:val="004401CE"/>
    <w:rsid w:val="004401E8"/>
    <w:rsid w:val="00440539"/>
    <w:rsid w:val="0044058C"/>
    <w:rsid w:val="00440883"/>
    <w:rsid w:val="00440993"/>
    <w:rsid w:val="00440C2D"/>
    <w:rsid w:val="0044104F"/>
    <w:rsid w:val="0044124D"/>
    <w:rsid w:val="00441396"/>
    <w:rsid w:val="00441576"/>
    <w:rsid w:val="004417BB"/>
    <w:rsid w:val="00441C71"/>
    <w:rsid w:val="00441D79"/>
    <w:rsid w:val="00441FBC"/>
    <w:rsid w:val="004425A3"/>
    <w:rsid w:val="004425CE"/>
    <w:rsid w:val="00442BFF"/>
    <w:rsid w:val="00443239"/>
    <w:rsid w:val="004435AF"/>
    <w:rsid w:val="004435CF"/>
    <w:rsid w:val="00444026"/>
    <w:rsid w:val="0044451D"/>
    <w:rsid w:val="00444964"/>
    <w:rsid w:val="00444D03"/>
    <w:rsid w:val="0044512B"/>
    <w:rsid w:val="004451F1"/>
    <w:rsid w:val="00445288"/>
    <w:rsid w:val="00445390"/>
    <w:rsid w:val="00445811"/>
    <w:rsid w:val="00445BAB"/>
    <w:rsid w:val="00445BC0"/>
    <w:rsid w:val="00445C33"/>
    <w:rsid w:val="00445DA7"/>
    <w:rsid w:val="0044612C"/>
    <w:rsid w:val="00446139"/>
    <w:rsid w:val="004464AC"/>
    <w:rsid w:val="0044688C"/>
    <w:rsid w:val="00446981"/>
    <w:rsid w:val="00446A15"/>
    <w:rsid w:val="00446C10"/>
    <w:rsid w:val="004471B1"/>
    <w:rsid w:val="0044731E"/>
    <w:rsid w:val="00447671"/>
    <w:rsid w:val="00447820"/>
    <w:rsid w:val="004479F9"/>
    <w:rsid w:val="0045049E"/>
    <w:rsid w:val="00450692"/>
    <w:rsid w:val="00450873"/>
    <w:rsid w:val="00450C58"/>
    <w:rsid w:val="00450F7D"/>
    <w:rsid w:val="00451707"/>
    <w:rsid w:val="00451BD9"/>
    <w:rsid w:val="00451C2C"/>
    <w:rsid w:val="00451CE8"/>
    <w:rsid w:val="00451CEA"/>
    <w:rsid w:val="004520AA"/>
    <w:rsid w:val="004523D2"/>
    <w:rsid w:val="00452876"/>
    <w:rsid w:val="00452888"/>
    <w:rsid w:val="00452E69"/>
    <w:rsid w:val="00452F41"/>
    <w:rsid w:val="004532B6"/>
    <w:rsid w:val="0045347D"/>
    <w:rsid w:val="004539BE"/>
    <w:rsid w:val="00453A48"/>
    <w:rsid w:val="00453AE0"/>
    <w:rsid w:val="00453F08"/>
    <w:rsid w:val="004544A2"/>
    <w:rsid w:val="004545B0"/>
    <w:rsid w:val="0045462A"/>
    <w:rsid w:val="0045477D"/>
    <w:rsid w:val="00454898"/>
    <w:rsid w:val="00454EC6"/>
    <w:rsid w:val="0045505E"/>
    <w:rsid w:val="0045529A"/>
    <w:rsid w:val="00455349"/>
    <w:rsid w:val="00455566"/>
    <w:rsid w:val="00455587"/>
    <w:rsid w:val="004555C2"/>
    <w:rsid w:val="0045568D"/>
    <w:rsid w:val="004558C7"/>
    <w:rsid w:val="004558F6"/>
    <w:rsid w:val="004559C4"/>
    <w:rsid w:val="00455B2A"/>
    <w:rsid w:val="00455D59"/>
    <w:rsid w:val="00455E6C"/>
    <w:rsid w:val="004561CB"/>
    <w:rsid w:val="004563F2"/>
    <w:rsid w:val="00456456"/>
    <w:rsid w:val="00456795"/>
    <w:rsid w:val="004568CC"/>
    <w:rsid w:val="00456B43"/>
    <w:rsid w:val="004570D8"/>
    <w:rsid w:val="00457234"/>
    <w:rsid w:val="00457776"/>
    <w:rsid w:val="00457840"/>
    <w:rsid w:val="00457A58"/>
    <w:rsid w:val="00460067"/>
    <w:rsid w:val="00460177"/>
    <w:rsid w:val="004601F5"/>
    <w:rsid w:val="004602D8"/>
    <w:rsid w:val="00460589"/>
    <w:rsid w:val="004606B5"/>
    <w:rsid w:val="00460827"/>
    <w:rsid w:val="00460A5C"/>
    <w:rsid w:val="00460D9C"/>
    <w:rsid w:val="004610E8"/>
    <w:rsid w:val="0046126F"/>
    <w:rsid w:val="004614C8"/>
    <w:rsid w:val="004616B1"/>
    <w:rsid w:val="00461705"/>
    <w:rsid w:val="00461938"/>
    <w:rsid w:val="0046193D"/>
    <w:rsid w:val="004619D7"/>
    <w:rsid w:val="00461A8E"/>
    <w:rsid w:val="00461AA7"/>
    <w:rsid w:val="004621CB"/>
    <w:rsid w:val="004622F1"/>
    <w:rsid w:val="0046275D"/>
    <w:rsid w:val="00462A34"/>
    <w:rsid w:val="00462BBA"/>
    <w:rsid w:val="00462C15"/>
    <w:rsid w:val="00462EE5"/>
    <w:rsid w:val="004630CA"/>
    <w:rsid w:val="00463338"/>
    <w:rsid w:val="004634C4"/>
    <w:rsid w:val="0046356A"/>
    <w:rsid w:val="00463704"/>
    <w:rsid w:val="00463ACC"/>
    <w:rsid w:val="00463C87"/>
    <w:rsid w:val="0046403C"/>
    <w:rsid w:val="0046413C"/>
    <w:rsid w:val="004642BD"/>
    <w:rsid w:val="00464679"/>
    <w:rsid w:val="004646F3"/>
    <w:rsid w:val="004648CA"/>
    <w:rsid w:val="00464987"/>
    <w:rsid w:val="004649D6"/>
    <w:rsid w:val="004649EF"/>
    <w:rsid w:val="004649FA"/>
    <w:rsid w:val="00464A1D"/>
    <w:rsid w:val="00464BC5"/>
    <w:rsid w:val="00464D18"/>
    <w:rsid w:val="004650D8"/>
    <w:rsid w:val="00465A70"/>
    <w:rsid w:val="00465A76"/>
    <w:rsid w:val="00465F91"/>
    <w:rsid w:val="00465FB3"/>
    <w:rsid w:val="00465FF1"/>
    <w:rsid w:val="0046637D"/>
    <w:rsid w:val="004663B5"/>
    <w:rsid w:val="004667FF"/>
    <w:rsid w:val="00466E83"/>
    <w:rsid w:val="00467114"/>
    <w:rsid w:val="00467439"/>
    <w:rsid w:val="00467B12"/>
    <w:rsid w:val="00467F1F"/>
    <w:rsid w:val="00470176"/>
    <w:rsid w:val="004702A1"/>
    <w:rsid w:val="00470836"/>
    <w:rsid w:val="004708D1"/>
    <w:rsid w:val="00471066"/>
    <w:rsid w:val="0047138C"/>
    <w:rsid w:val="004714BF"/>
    <w:rsid w:val="004716FC"/>
    <w:rsid w:val="00471B8B"/>
    <w:rsid w:val="00471C88"/>
    <w:rsid w:val="00471D20"/>
    <w:rsid w:val="00471F3E"/>
    <w:rsid w:val="00472486"/>
    <w:rsid w:val="004724CE"/>
    <w:rsid w:val="00472EB5"/>
    <w:rsid w:val="00472EF0"/>
    <w:rsid w:val="00472FD8"/>
    <w:rsid w:val="0047310E"/>
    <w:rsid w:val="00473171"/>
    <w:rsid w:val="0047351D"/>
    <w:rsid w:val="00473742"/>
    <w:rsid w:val="004737BA"/>
    <w:rsid w:val="00473BFD"/>
    <w:rsid w:val="00473C05"/>
    <w:rsid w:val="00473F8B"/>
    <w:rsid w:val="00473FCD"/>
    <w:rsid w:val="00474358"/>
    <w:rsid w:val="00474375"/>
    <w:rsid w:val="0047443C"/>
    <w:rsid w:val="004744EC"/>
    <w:rsid w:val="0047455A"/>
    <w:rsid w:val="00474808"/>
    <w:rsid w:val="00474B98"/>
    <w:rsid w:val="004751D9"/>
    <w:rsid w:val="00475285"/>
    <w:rsid w:val="0047599F"/>
    <w:rsid w:val="00475ADD"/>
    <w:rsid w:val="00476175"/>
    <w:rsid w:val="0047629D"/>
    <w:rsid w:val="0047644D"/>
    <w:rsid w:val="00476467"/>
    <w:rsid w:val="00476510"/>
    <w:rsid w:val="00476740"/>
    <w:rsid w:val="0047676E"/>
    <w:rsid w:val="00476A80"/>
    <w:rsid w:val="00476AAA"/>
    <w:rsid w:val="00476B44"/>
    <w:rsid w:val="00476B84"/>
    <w:rsid w:val="00476E20"/>
    <w:rsid w:val="00476E60"/>
    <w:rsid w:val="00476EBA"/>
    <w:rsid w:val="0047705D"/>
    <w:rsid w:val="0047717C"/>
    <w:rsid w:val="00477299"/>
    <w:rsid w:val="0047730B"/>
    <w:rsid w:val="00477C32"/>
    <w:rsid w:val="00477C8C"/>
    <w:rsid w:val="004802C4"/>
    <w:rsid w:val="004804C3"/>
    <w:rsid w:val="004806E2"/>
    <w:rsid w:val="00480A47"/>
    <w:rsid w:val="00480C2E"/>
    <w:rsid w:val="00480C53"/>
    <w:rsid w:val="00480DC6"/>
    <w:rsid w:val="00481109"/>
    <w:rsid w:val="00481134"/>
    <w:rsid w:val="00481427"/>
    <w:rsid w:val="00481587"/>
    <w:rsid w:val="00481CFA"/>
    <w:rsid w:val="00481FD6"/>
    <w:rsid w:val="00482174"/>
    <w:rsid w:val="0048219B"/>
    <w:rsid w:val="004821D2"/>
    <w:rsid w:val="004822B8"/>
    <w:rsid w:val="00482641"/>
    <w:rsid w:val="00482C3C"/>
    <w:rsid w:val="00482CEC"/>
    <w:rsid w:val="0048315C"/>
    <w:rsid w:val="00483510"/>
    <w:rsid w:val="0048361C"/>
    <w:rsid w:val="00483BAD"/>
    <w:rsid w:val="00483FEF"/>
    <w:rsid w:val="00484004"/>
    <w:rsid w:val="004845F0"/>
    <w:rsid w:val="0048463B"/>
    <w:rsid w:val="00484683"/>
    <w:rsid w:val="00484800"/>
    <w:rsid w:val="004849AB"/>
    <w:rsid w:val="00484AA9"/>
    <w:rsid w:val="00484DD9"/>
    <w:rsid w:val="00484E50"/>
    <w:rsid w:val="0048532F"/>
    <w:rsid w:val="0048554F"/>
    <w:rsid w:val="00485B44"/>
    <w:rsid w:val="00485FEC"/>
    <w:rsid w:val="0048644E"/>
    <w:rsid w:val="004864E9"/>
    <w:rsid w:val="0048662D"/>
    <w:rsid w:val="004866D4"/>
    <w:rsid w:val="0048686B"/>
    <w:rsid w:val="00486947"/>
    <w:rsid w:val="00486ED8"/>
    <w:rsid w:val="00486EEA"/>
    <w:rsid w:val="00486F4C"/>
    <w:rsid w:val="0048738C"/>
    <w:rsid w:val="004877EC"/>
    <w:rsid w:val="00487874"/>
    <w:rsid w:val="00487B52"/>
    <w:rsid w:val="00487C1D"/>
    <w:rsid w:val="00487C83"/>
    <w:rsid w:val="00487D12"/>
    <w:rsid w:val="00487F75"/>
    <w:rsid w:val="00487F95"/>
    <w:rsid w:val="004900D0"/>
    <w:rsid w:val="00490386"/>
    <w:rsid w:val="00490482"/>
    <w:rsid w:val="004905A2"/>
    <w:rsid w:val="004906A7"/>
    <w:rsid w:val="00490A71"/>
    <w:rsid w:val="00490B23"/>
    <w:rsid w:val="00490C21"/>
    <w:rsid w:val="00490CAC"/>
    <w:rsid w:val="00490E0E"/>
    <w:rsid w:val="00490E16"/>
    <w:rsid w:val="00490ED1"/>
    <w:rsid w:val="0049132C"/>
    <w:rsid w:val="00491441"/>
    <w:rsid w:val="0049164C"/>
    <w:rsid w:val="00491684"/>
    <w:rsid w:val="0049170B"/>
    <w:rsid w:val="004917E6"/>
    <w:rsid w:val="0049189E"/>
    <w:rsid w:val="0049194D"/>
    <w:rsid w:val="004919CF"/>
    <w:rsid w:val="00491EFF"/>
    <w:rsid w:val="0049204A"/>
    <w:rsid w:val="00492106"/>
    <w:rsid w:val="00492164"/>
    <w:rsid w:val="004925DC"/>
    <w:rsid w:val="004926E3"/>
    <w:rsid w:val="00492ACB"/>
    <w:rsid w:val="00492E86"/>
    <w:rsid w:val="00492EAD"/>
    <w:rsid w:val="00492ED0"/>
    <w:rsid w:val="00493326"/>
    <w:rsid w:val="00493C4F"/>
    <w:rsid w:val="00493F31"/>
    <w:rsid w:val="00493F4E"/>
    <w:rsid w:val="004940A2"/>
    <w:rsid w:val="00494137"/>
    <w:rsid w:val="00494701"/>
    <w:rsid w:val="00494842"/>
    <w:rsid w:val="004949C1"/>
    <w:rsid w:val="00494AC9"/>
    <w:rsid w:val="00494DDB"/>
    <w:rsid w:val="00495274"/>
    <w:rsid w:val="004953EC"/>
    <w:rsid w:val="00495614"/>
    <w:rsid w:val="00495662"/>
    <w:rsid w:val="0049579C"/>
    <w:rsid w:val="00495802"/>
    <w:rsid w:val="00495848"/>
    <w:rsid w:val="0049588A"/>
    <w:rsid w:val="00495DA3"/>
    <w:rsid w:val="00495E10"/>
    <w:rsid w:val="00495EFA"/>
    <w:rsid w:val="00496026"/>
    <w:rsid w:val="00496186"/>
    <w:rsid w:val="004965F2"/>
    <w:rsid w:val="004966B0"/>
    <w:rsid w:val="00496876"/>
    <w:rsid w:val="00496BD8"/>
    <w:rsid w:val="00496BED"/>
    <w:rsid w:val="00496CB9"/>
    <w:rsid w:val="00497008"/>
    <w:rsid w:val="00497260"/>
    <w:rsid w:val="00497365"/>
    <w:rsid w:val="004973C9"/>
    <w:rsid w:val="00497494"/>
    <w:rsid w:val="004975FD"/>
    <w:rsid w:val="00497AC3"/>
    <w:rsid w:val="00497C5E"/>
    <w:rsid w:val="004A0036"/>
    <w:rsid w:val="004A01D9"/>
    <w:rsid w:val="004A04DE"/>
    <w:rsid w:val="004A083A"/>
    <w:rsid w:val="004A094C"/>
    <w:rsid w:val="004A0B1F"/>
    <w:rsid w:val="004A0E79"/>
    <w:rsid w:val="004A14F7"/>
    <w:rsid w:val="004A15A2"/>
    <w:rsid w:val="004A15CC"/>
    <w:rsid w:val="004A15FD"/>
    <w:rsid w:val="004A170B"/>
    <w:rsid w:val="004A1825"/>
    <w:rsid w:val="004A1ACD"/>
    <w:rsid w:val="004A1B48"/>
    <w:rsid w:val="004A1C44"/>
    <w:rsid w:val="004A1C7B"/>
    <w:rsid w:val="004A1D8A"/>
    <w:rsid w:val="004A1E6F"/>
    <w:rsid w:val="004A1F02"/>
    <w:rsid w:val="004A1F13"/>
    <w:rsid w:val="004A1FB8"/>
    <w:rsid w:val="004A22A7"/>
    <w:rsid w:val="004A27EB"/>
    <w:rsid w:val="004A27F8"/>
    <w:rsid w:val="004A2956"/>
    <w:rsid w:val="004A2CCE"/>
    <w:rsid w:val="004A2CF2"/>
    <w:rsid w:val="004A2E87"/>
    <w:rsid w:val="004A3143"/>
    <w:rsid w:val="004A3219"/>
    <w:rsid w:val="004A34F5"/>
    <w:rsid w:val="004A3525"/>
    <w:rsid w:val="004A3888"/>
    <w:rsid w:val="004A39F2"/>
    <w:rsid w:val="004A3BC2"/>
    <w:rsid w:val="004A3BDB"/>
    <w:rsid w:val="004A3C4A"/>
    <w:rsid w:val="004A3CF7"/>
    <w:rsid w:val="004A405C"/>
    <w:rsid w:val="004A49A7"/>
    <w:rsid w:val="004A5102"/>
    <w:rsid w:val="004A55F3"/>
    <w:rsid w:val="004A577D"/>
    <w:rsid w:val="004A58A2"/>
    <w:rsid w:val="004A5A1D"/>
    <w:rsid w:val="004A5AA1"/>
    <w:rsid w:val="004A5D5D"/>
    <w:rsid w:val="004A5DBE"/>
    <w:rsid w:val="004A5FA7"/>
    <w:rsid w:val="004A63E9"/>
    <w:rsid w:val="004A641C"/>
    <w:rsid w:val="004A6494"/>
    <w:rsid w:val="004A6506"/>
    <w:rsid w:val="004A65B7"/>
    <w:rsid w:val="004A661E"/>
    <w:rsid w:val="004A67E5"/>
    <w:rsid w:val="004A685B"/>
    <w:rsid w:val="004A6A0D"/>
    <w:rsid w:val="004A6E0E"/>
    <w:rsid w:val="004A71BE"/>
    <w:rsid w:val="004A7270"/>
    <w:rsid w:val="004A73C5"/>
    <w:rsid w:val="004A751B"/>
    <w:rsid w:val="004A7724"/>
    <w:rsid w:val="004A78E1"/>
    <w:rsid w:val="004A7B1F"/>
    <w:rsid w:val="004A7CFE"/>
    <w:rsid w:val="004A7E4D"/>
    <w:rsid w:val="004A7F7E"/>
    <w:rsid w:val="004B04BE"/>
    <w:rsid w:val="004B0520"/>
    <w:rsid w:val="004B089F"/>
    <w:rsid w:val="004B08D7"/>
    <w:rsid w:val="004B0C6B"/>
    <w:rsid w:val="004B0CBE"/>
    <w:rsid w:val="004B0D87"/>
    <w:rsid w:val="004B1207"/>
    <w:rsid w:val="004B1548"/>
    <w:rsid w:val="004B157A"/>
    <w:rsid w:val="004B1807"/>
    <w:rsid w:val="004B18CE"/>
    <w:rsid w:val="004B1971"/>
    <w:rsid w:val="004B24B3"/>
    <w:rsid w:val="004B2606"/>
    <w:rsid w:val="004B2BF8"/>
    <w:rsid w:val="004B2D94"/>
    <w:rsid w:val="004B32B5"/>
    <w:rsid w:val="004B3436"/>
    <w:rsid w:val="004B344A"/>
    <w:rsid w:val="004B362B"/>
    <w:rsid w:val="004B37D7"/>
    <w:rsid w:val="004B3896"/>
    <w:rsid w:val="004B38B3"/>
    <w:rsid w:val="004B3A1E"/>
    <w:rsid w:val="004B3B1F"/>
    <w:rsid w:val="004B3B61"/>
    <w:rsid w:val="004B3B83"/>
    <w:rsid w:val="004B3C4D"/>
    <w:rsid w:val="004B3E3D"/>
    <w:rsid w:val="004B3F7A"/>
    <w:rsid w:val="004B426B"/>
    <w:rsid w:val="004B4633"/>
    <w:rsid w:val="004B482B"/>
    <w:rsid w:val="004B4A6C"/>
    <w:rsid w:val="004B4A97"/>
    <w:rsid w:val="004B4AB7"/>
    <w:rsid w:val="004B4B04"/>
    <w:rsid w:val="004B4CC0"/>
    <w:rsid w:val="004B4D48"/>
    <w:rsid w:val="004B4DE3"/>
    <w:rsid w:val="004B4F44"/>
    <w:rsid w:val="004B4FB8"/>
    <w:rsid w:val="004B4FF5"/>
    <w:rsid w:val="004B5104"/>
    <w:rsid w:val="004B52F9"/>
    <w:rsid w:val="004B54DA"/>
    <w:rsid w:val="004B5779"/>
    <w:rsid w:val="004B5B59"/>
    <w:rsid w:val="004B5CF7"/>
    <w:rsid w:val="004B5F43"/>
    <w:rsid w:val="004B5F55"/>
    <w:rsid w:val="004B61AB"/>
    <w:rsid w:val="004B632D"/>
    <w:rsid w:val="004B6433"/>
    <w:rsid w:val="004B651D"/>
    <w:rsid w:val="004B67E5"/>
    <w:rsid w:val="004B6A5E"/>
    <w:rsid w:val="004B6F0C"/>
    <w:rsid w:val="004B7182"/>
    <w:rsid w:val="004B71CD"/>
    <w:rsid w:val="004B7336"/>
    <w:rsid w:val="004B7493"/>
    <w:rsid w:val="004B759A"/>
    <w:rsid w:val="004B76AA"/>
    <w:rsid w:val="004B78C6"/>
    <w:rsid w:val="004B7B4C"/>
    <w:rsid w:val="004B7E95"/>
    <w:rsid w:val="004C0100"/>
    <w:rsid w:val="004C0300"/>
    <w:rsid w:val="004C0323"/>
    <w:rsid w:val="004C0BF3"/>
    <w:rsid w:val="004C0E33"/>
    <w:rsid w:val="004C0EDD"/>
    <w:rsid w:val="004C0EEC"/>
    <w:rsid w:val="004C13D4"/>
    <w:rsid w:val="004C1B84"/>
    <w:rsid w:val="004C1C3E"/>
    <w:rsid w:val="004C1CA3"/>
    <w:rsid w:val="004C1D25"/>
    <w:rsid w:val="004C1E8F"/>
    <w:rsid w:val="004C2296"/>
    <w:rsid w:val="004C23B0"/>
    <w:rsid w:val="004C2B9E"/>
    <w:rsid w:val="004C2D8E"/>
    <w:rsid w:val="004C2EE7"/>
    <w:rsid w:val="004C314D"/>
    <w:rsid w:val="004C3261"/>
    <w:rsid w:val="004C326B"/>
    <w:rsid w:val="004C337A"/>
    <w:rsid w:val="004C37A5"/>
    <w:rsid w:val="004C385B"/>
    <w:rsid w:val="004C3D81"/>
    <w:rsid w:val="004C4039"/>
    <w:rsid w:val="004C40A8"/>
    <w:rsid w:val="004C40E1"/>
    <w:rsid w:val="004C416D"/>
    <w:rsid w:val="004C4231"/>
    <w:rsid w:val="004C4249"/>
    <w:rsid w:val="004C4939"/>
    <w:rsid w:val="004C5138"/>
    <w:rsid w:val="004C51EF"/>
    <w:rsid w:val="004C54E4"/>
    <w:rsid w:val="004C56A7"/>
    <w:rsid w:val="004C5D16"/>
    <w:rsid w:val="004C5E3B"/>
    <w:rsid w:val="004C63CC"/>
    <w:rsid w:val="004C65B8"/>
    <w:rsid w:val="004C6736"/>
    <w:rsid w:val="004C6931"/>
    <w:rsid w:val="004C6C25"/>
    <w:rsid w:val="004C7183"/>
    <w:rsid w:val="004C76DB"/>
    <w:rsid w:val="004C77ED"/>
    <w:rsid w:val="004C797B"/>
    <w:rsid w:val="004C7EC7"/>
    <w:rsid w:val="004C7ECD"/>
    <w:rsid w:val="004C7F48"/>
    <w:rsid w:val="004D0203"/>
    <w:rsid w:val="004D02F2"/>
    <w:rsid w:val="004D03BB"/>
    <w:rsid w:val="004D0441"/>
    <w:rsid w:val="004D047E"/>
    <w:rsid w:val="004D049E"/>
    <w:rsid w:val="004D0ACA"/>
    <w:rsid w:val="004D0F7D"/>
    <w:rsid w:val="004D1001"/>
    <w:rsid w:val="004D17E1"/>
    <w:rsid w:val="004D1851"/>
    <w:rsid w:val="004D191C"/>
    <w:rsid w:val="004D19D4"/>
    <w:rsid w:val="004D20BC"/>
    <w:rsid w:val="004D2234"/>
    <w:rsid w:val="004D2CA7"/>
    <w:rsid w:val="004D2D2A"/>
    <w:rsid w:val="004D2F3B"/>
    <w:rsid w:val="004D3214"/>
    <w:rsid w:val="004D33A6"/>
    <w:rsid w:val="004D33D1"/>
    <w:rsid w:val="004D356D"/>
    <w:rsid w:val="004D35F6"/>
    <w:rsid w:val="004D3790"/>
    <w:rsid w:val="004D3C9B"/>
    <w:rsid w:val="004D3D5D"/>
    <w:rsid w:val="004D3E5A"/>
    <w:rsid w:val="004D3F21"/>
    <w:rsid w:val="004D3F8C"/>
    <w:rsid w:val="004D4057"/>
    <w:rsid w:val="004D4110"/>
    <w:rsid w:val="004D44EC"/>
    <w:rsid w:val="004D45C6"/>
    <w:rsid w:val="004D47A1"/>
    <w:rsid w:val="004D47C7"/>
    <w:rsid w:val="004D4907"/>
    <w:rsid w:val="004D5169"/>
    <w:rsid w:val="004D5404"/>
    <w:rsid w:val="004D54B9"/>
    <w:rsid w:val="004D5558"/>
    <w:rsid w:val="004D5A79"/>
    <w:rsid w:val="004D5B2D"/>
    <w:rsid w:val="004D5DB8"/>
    <w:rsid w:val="004D600A"/>
    <w:rsid w:val="004D6196"/>
    <w:rsid w:val="004D621A"/>
    <w:rsid w:val="004D650D"/>
    <w:rsid w:val="004D6751"/>
    <w:rsid w:val="004D6958"/>
    <w:rsid w:val="004D6AC1"/>
    <w:rsid w:val="004D6B23"/>
    <w:rsid w:val="004D6B62"/>
    <w:rsid w:val="004D6D2F"/>
    <w:rsid w:val="004D6EEE"/>
    <w:rsid w:val="004D6F06"/>
    <w:rsid w:val="004D6FBF"/>
    <w:rsid w:val="004D703C"/>
    <w:rsid w:val="004D733B"/>
    <w:rsid w:val="004D7CA2"/>
    <w:rsid w:val="004D7D2D"/>
    <w:rsid w:val="004D7D86"/>
    <w:rsid w:val="004E0077"/>
    <w:rsid w:val="004E01F1"/>
    <w:rsid w:val="004E045F"/>
    <w:rsid w:val="004E0503"/>
    <w:rsid w:val="004E0586"/>
    <w:rsid w:val="004E0895"/>
    <w:rsid w:val="004E0C39"/>
    <w:rsid w:val="004E0C7C"/>
    <w:rsid w:val="004E105E"/>
    <w:rsid w:val="004E1271"/>
    <w:rsid w:val="004E1422"/>
    <w:rsid w:val="004E15CA"/>
    <w:rsid w:val="004E1B2B"/>
    <w:rsid w:val="004E1C71"/>
    <w:rsid w:val="004E1FBE"/>
    <w:rsid w:val="004E202C"/>
    <w:rsid w:val="004E29CE"/>
    <w:rsid w:val="004E2C5C"/>
    <w:rsid w:val="004E2D5B"/>
    <w:rsid w:val="004E2F9E"/>
    <w:rsid w:val="004E2FC6"/>
    <w:rsid w:val="004E33C5"/>
    <w:rsid w:val="004E3405"/>
    <w:rsid w:val="004E341F"/>
    <w:rsid w:val="004E3580"/>
    <w:rsid w:val="004E37BD"/>
    <w:rsid w:val="004E390E"/>
    <w:rsid w:val="004E39FE"/>
    <w:rsid w:val="004E3AD1"/>
    <w:rsid w:val="004E3CF2"/>
    <w:rsid w:val="004E4182"/>
    <w:rsid w:val="004E432E"/>
    <w:rsid w:val="004E43B8"/>
    <w:rsid w:val="004E4517"/>
    <w:rsid w:val="004E4593"/>
    <w:rsid w:val="004E45E4"/>
    <w:rsid w:val="004E462A"/>
    <w:rsid w:val="004E4633"/>
    <w:rsid w:val="004E464F"/>
    <w:rsid w:val="004E4869"/>
    <w:rsid w:val="004E4C2C"/>
    <w:rsid w:val="004E5023"/>
    <w:rsid w:val="004E51D0"/>
    <w:rsid w:val="004E52E7"/>
    <w:rsid w:val="004E5456"/>
    <w:rsid w:val="004E5665"/>
    <w:rsid w:val="004E568D"/>
    <w:rsid w:val="004E57E4"/>
    <w:rsid w:val="004E5874"/>
    <w:rsid w:val="004E5AE8"/>
    <w:rsid w:val="004E604F"/>
    <w:rsid w:val="004E6511"/>
    <w:rsid w:val="004E663E"/>
    <w:rsid w:val="004E66CC"/>
    <w:rsid w:val="004E6904"/>
    <w:rsid w:val="004E6AAD"/>
    <w:rsid w:val="004E6C72"/>
    <w:rsid w:val="004E6F56"/>
    <w:rsid w:val="004E71EE"/>
    <w:rsid w:val="004E7456"/>
    <w:rsid w:val="004E764A"/>
    <w:rsid w:val="004E7E22"/>
    <w:rsid w:val="004F03A9"/>
    <w:rsid w:val="004F0437"/>
    <w:rsid w:val="004F076F"/>
    <w:rsid w:val="004F079D"/>
    <w:rsid w:val="004F0876"/>
    <w:rsid w:val="004F09EA"/>
    <w:rsid w:val="004F0C0D"/>
    <w:rsid w:val="004F0DA5"/>
    <w:rsid w:val="004F10CF"/>
    <w:rsid w:val="004F1373"/>
    <w:rsid w:val="004F1472"/>
    <w:rsid w:val="004F1781"/>
    <w:rsid w:val="004F18C9"/>
    <w:rsid w:val="004F1E7F"/>
    <w:rsid w:val="004F1F46"/>
    <w:rsid w:val="004F20D1"/>
    <w:rsid w:val="004F2EC8"/>
    <w:rsid w:val="004F31B5"/>
    <w:rsid w:val="004F36BD"/>
    <w:rsid w:val="004F3B46"/>
    <w:rsid w:val="004F3BD8"/>
    <w:rsid w:val="004F3CC9"/>
    <w:rsid w:val="004F3D26"/>
    <w:rsid w:val="004F40DE"/>
    <w:rsid w:val="004F418F"/>
    <w:rsid w:val="004F429B"/>
    <w:rsid w:val="004F43E4"/>
    <w:rsid w:val="004F4861"/>
    <w:rsid w:val="004F4DC9"/>
    <w:rsid w:val="004F4F26"/>
    <w:rsid w:val="004F545D"/>
    <w:rsid w:val="004F54F7"/>
    <w:rsid w:val="004F555E"/>
    <w:rsid w:val="004F5D66"/>
    <w:rsid w:val="004F625B"/>
    <w:rsid w:val="004F63DD"/>
    <w:rsid w:val="004F63F1"/>
    <w:rsid w:val="004F646B"/>
    <w:rsid w:val="004F64AF"/>
    <w:rsid w:val="004F64C7"/>
    <w:rsid w:val="004F658C"/>
    <w:rsid w:val="004F674D"/>
    <w:rsid w:val="004F6881"/>
    <w:rsid w:val="004F691B"/>
    <w:rsid w:val="004F6A53"/>
    <w:rsid w:val="004F6D08"/>
    <w:rsid w:val="004F6F4F"/>
    <w:rsid w:val="004F738F"/>
    <w:rsid w:val="004F7426"/>
    <w:rsid w:val="004F7510"/>
    <w:rsid w:val="004F793C"/>
    <w:rsid w:val="004F793E"/>
    <w:rsid w:val="004F7AF4"/>
    <w:rsid w:val="004F7B87"/>
    <w:rsid w:val="004F7BD3"/>
    <w:rsid w:val="004F7C28"/>
    <w:rsid w:val="004F7EBA"/>
    <w:rsid w:val="005002EB"/>
    <w:rsid w:val="005004BC"/>
    <w:rsid w:val="005005AD"/>
    <w:rsid w:val="005005C4"/>
    <w:rsid w:val="00500A1F"/>
    <w:rsid w:val="00500C12"/>
    <w:rsid w:val="00500C71"/>
    <w:rsid w:val="00500E38"/>
    <w:rsid w:val="00500F30"/>
    <w:rsid w:val="0050114B"/>
    <w:rsid w:val="00501211"/>
    <w:rsid w:val="00501245"/>
    <w:rsid w:val="00501316"/>
    <w:rsid w:val="005015ED"/>
    <w:rsid w:val="0050177D"/>
    <w:rsid w:val="005017DD"/>
    <w:rsid w:val="005019BA"/>
    <w:rsid w:val="00501D2B"/>
    <w:rsid w:val="00501DF7"/>
    <w:rsid w:val="00501FAF"/>
    <w:rsid w:val="0050209C"/>
    <w:rsid w:val="00502102"/>
    <w:rsid w:val="00502348"/>
    <w:rsid w:val="0050252C"/>
    <w:rsid w:val="0050253D"/>
    <w:rsid w:val="00502556"/>
    <w:rsid w:val="00502950"/>
    <w:rsid w:val="0050295F"/>
    <w:rsid w:val="005033BC"/>
    <w:rsid w:val="00503512"/>
    <w:rsid w:val="00503566"/>
    <w:rsid w:val="0050367E"/>
    <w:rsid w:val="00503E24"/>
    <w:rsid w:val="00503EC6"/>
    <w:rsid w:val="00503FE3"/>
    <w:rsid w:val="005040E6"/>
    <w:rsid w:val="0050410E"/>
    <w:rsid w:val="00504223"/>
    <w:rsid w:val="00504575"/>
    <w:rsid w:val="00504A67"/>
    <w:rsid w:val="00504B13"/>
    <w:rsid w:val="00504ED4"/>
    <w:rsid w:val="00504FE6"/>
    <w:rsid w:val="00505196"/>
    <w:rsid w:val="0050568C"/>
    <w:rsid w:val="005056B1"/>
    <w:rsid w:val="00505720"/>
    <w:rsid w:val="00505BBF"/>
    <w:rsid w:val="00505E6A"/>
    <w:rsid w:val="005060B2"/>
    <w:rsid w:val="00506350"/>
    <w:rsid w:val="00506379"/>
    <w:rsid w:val="0050637D"/>
    <w:rsid w:val="00506800"/>
    <w:rsid w:val="005068AD"/>
    <w:rsid w:val="00507072"/>
    <w:rsid w:val="0050709C"/>
    <w:rsid w:val="00507101"/>
    <w:rsid w:val="0050780A"/>
    <w:rsid w:val="005078DD"/>
    <w:rsid w:val="00510138"/>
    <w:rsid w:val="0051038A"/>
    <w:rsid w:val="005104CD"/>
    <w:rsid w:val="005105DD"/>
    <w:rsid w:val="00510630"/>
    <w:rsid w:val="00510680"/>
    <w:rsid w:val="00510734"/>
    <w:rsid w:val="00510A00"/>
    <w:rsid w:val="00510A39"/>
    <w:rsid w:val="00510B7C"/>
    <w:rsid w:val="005110B2"/>
    <w:rsid w:val="005115F9"/>
    <w:rsid w:val="0051177D"/>
    <w:rsid w:val="00511F50"/>
    <w:rsid w:val="0051202A"/>
    <w:rsid w:val="005121CA"/>
    <w:rsid w:val="005124D7"/>
    <w:rsid w:val="005125AD"/>
    <w:rsid w:val="00512724"/>
    <w:rsid w:val="005127B6"/>
    <w:rsid w:val="0051284B"/>
    <w:rsid w:val="00512B12"/>
    <w:rsid w:val="00512BB5"/>
    <w:rsid w:val="00512C11"/>
    <w:rsid w:val="00512C6E"/>
    <w:rsid w:val="00512D1D"/>
    <w:rsid w:val="00512DF2"/>
    <w:rsid w:val="00512FF7"/>
    <w:rsid w:val="0051313E"/>
    <w:rsid w:val="00513250"/>
    <w:rsid w:val="00513787"/>
    <w:rsid w:val="00513794"/>
    <w:rsid w:val="0051388A"/>
    <w:rsid w:val="00513953"/>
    <w:rsid w:val="00513B92"/>
    <w:rsid w:val="00513C18"/>
    <w:rsid w:val="00513F89"/>
    <w:rsid w:val="005141AD"/>
    <w:rsid w:val="005141E7"/>
    <w:rsid w:val="00514227"/>
    <w:rsid w:val="00514534"/>
    <w:rsid w:val="00514986"/>
    <w:rsid w:val="005149E2"/>
    <w:rsid w:val="00514A9C"/>
    <w:rsid w:val="00514DA5"/>
    <w:rsid w:val="00514E1A"/>
    <w:rsid w:val="005151A4"/>
    <w:rsid w:val="0051522A"/>
    <w:rsid w:val="005152D9"/>
    <w:rsid w:val="00515303"/>
    <w:rsid w:val="005154AF"/>
    <w:rsid w:val="005154FC"/>
    <w:rsid w:val="00515566"/>
    <w:rsid w:val="00515567"/>
    <w:rsid w:val="00515661"/>
    <w:rsid w:val="00515D5B"/>
    <w:rsid w:val="00515E5D"/>
    <w:rsid w:val="005162B3"/>
    <w:rsid w:val="00516940"/>
    <w:rsid w:val="00516BB1"/>
    <w:rsid w:val="00516D0E"/>
    <w:rsid w:val="005171E2"/>
    <w:rsid w:val="00517397"/>
    <w:rsid w:val="00517575"/>
    <w:rsid w:val="00517628"/>
    <w:rsid w:val="00517669"/>
    <w:rsid w:val="005176E3"/>
    <w:rsid w:val="005179E4"/>
    <w:rsid w:val="00517BEA"/>
    <w:rsid w:val="00517FBF"/>
    <w:rsid w:val="00520416"/>
    <w:rsid w:val="00520466"/>
    <w:rsid w:val="005206A1"/>
    <w:rsid w:val="0052088F"/>
    <w:rsid w:val="00520923"/>
    <w:rsid w:val="00520A5C"/>
    <w:rsid w:val="00520B17"/>
    <w:rsid w:val="00521095"/>
    <w:rsid w:val="005212B5"/>
    <w:rsid w:val="00521388"/>
    <w:rsid w:val="005216AA"/>
    <w:rsid w:val="00521733"/>
    <w:rsid w:val="00521981"/>
    <w:rsid w:val="00522066"/>
    <w:rsid w:val="00522320"/>
    <w:rsid w:val="00522402"/>
    <w:rsid w:val="005224D9"/>
    <w:rsid w:val="005225D0"/>
    <w:rsid w:val="00522919"/>
    <w:rsid w:val="00522CC7"/>
    <w:rsid w:val="005230D2"/>
    <w:rsid w:val="00523238"/>
    <w:rsid w:val="00523243"/>
    <w:rsid w:val="0052328D"/>
    <w:rsid w:val="0052331F"/>
    <w:rsid w:val="00523419"/>
    <w:rsid w:val="00523650"/>
    <w:rsid w:val="005236B7"/>
    <w:rsid w:val="005239E4"/>
    <w:rsid w:val="00523DFB"/>
    <w:rsid w:val="00523E35"/>
    <w:rsid w:val="00523F55"/>
    <w:rsid w:val="0052423C"/>
    <w:rsid w:val="00524554"/>
    <w:rsid w:val="005249A1"/>
    <w:rsid w:val="00524BDF"/>
    <w:rsid w:val="00524CA0"/>
    <w:rsid w:val="00524D0E"/>
    <w:rsid w:val="00524D3F"/>
    <w:rsid w:val="005253B7"/>
    <w:rsid w:val="0052552D"/>
    <w:rsid w:val="005257FC"/>
    <w:rsid w:val="00525832"/>
    <w:rsid w:val="00525894"/>
    <w:rsid w:val="00525AA2"/>
    <w:rsid w:val="00525AB3"/>
    <w:rsid w:val="00525B89"/>
    <w:rsid w:val="00525D26"/>
    <w:rsid w:val="00525D68"/>
    <w:rsid w:val="0052600F"/>
    <w:rsid w:val="005260DC"/>
    <w:rsid w:val="005261C8"/>
    <w:rsid w:val="005264E8"/>
    <w:rsid w:val="00526790"/>
    <w:rsid w:val="0052687F"/>
    <w:rsid w:val="00526A5D"/>
    <w:rsid w:val="00526B85"/>
    <w:rsid w:val="00526C4C"/>
    <w:rsid w:val="005271C3"/>
    <w:rsid w:val="005272A8"/>
    <w:rsid w:val="005272E3"/>
    <w:rsid w:val="00527619"/>
    <w:rsid w:val="00527870"/>
    <w:rsid w:val="00527BD3"/>
    <w:rsid w:val="00527DFF"/>
    <w:rsid w:val="00527E9B"/>
    <w:rsid w:val="0053008B"/>
    <w:rsid w:val="00530590"/>
    <w:rsid w:val="00530670"/>
    <w:rsid w:val="0053068F"/>
    <w:rsid w:val="0053093A"/>
    <w:rsid w:val="00530992"/>
    <w:rsid w:val="00530A00"/>
    <w:rsid w:val="00530A7A"/>
    <w:rsid w:val="00530B10"/>
    <w:rsid w:val="00530C1A"/>
    <w:rsid w:val="00530D3B"/>
    <w:rsid w:val="00530F0F"/>
    <w:rsid w:val="00531025"/>
    <w:rsid w:val="00531557"/>
    <w:rsid w:val="0053174A"/>
    <w:rsid w:val="00531A9C"/>
    <w:rsid w:val="00531AC5"/>
    <w:rsid w:val="00531CCB"/>
    <w:rsid w:val="00531E8D"/>
    <w:rsid w:val="005323C9"/>
    <w:rsid w:val="00532843"/>
    <w:rsid w:val="00532D6C"/>
    <w:rsid w:val="00532DCD"/>
    <w:rsid w:val="0053307C"/>
    <w:rsid w:val="005331A8"/>
    <w:rsid w:val="00533274"/>
    <w:rsid w:val="0053327E"/>
    <w:rsid w:val="005332D1"/>
    <w:rsid w:val="0053389A"/>
    <w:rsid w:val="00533D93"/>
    <w:rsid w:val="00533E46"/>
    <w:rsid w:val="005341B6"/>
    <w:rsid w:val="0053437F"/>
    <w:rsid w:val="005345DE"/>
    <w:rsid w:val="00534826"/>
    <w:rsid w:val="00534977"/>
    <w:rsid w:val="00534B01"/>
    <w:rsid w:val="00534E13"/>
    <w:rsid w:val="0053532C"/>
    <w:rsid w:val="005353B5"/>
    <w:rsid w:val="005354C6"/>
    <w:rsid w:val="005356C5"/>
    <w:rsid w:val="00535830"/>
    <w:rsid w:val="0053589A"/>
    <w:rsid w:val="00535C0E"/>
    <w:rsid w:val="00536096"/>
    <w:rsid w:val="0053620B"/>
    <w:rsid w:val="0053640E"/>
    <w:rsid w:val="0053655A"/>
    <w:rsid w:val="0053659D"/>
    <w:rsid w:val="005366CB"/>
    <w:rsid w:val="005367BD"/>
    <w:rsid w:val="005369C4"/>
    <w:rsid w:val="00536A08"/>
    <w:rsid w:val="00536A4F"/>
    <w:rsid w:val="00536B83"/>
    <w:rsid w:val="00536D2E"/>
    <w:rsid w:val="00536DFD"/>
    <w:rsid w:val="00536F7A"/>
    <w:rsid w:val="005372BE"/>
    <w:rsid w:val="005373F3"/>
    <w:rsid w:val="005375FE"/>
    <w:rsid w:val="00537824"/>
    <w:rsid w:val="005379BC"/>
    <w:rsid w:val="00537B19"/>
    <w:rsid w:val="00537CF0"/>
    <w:rsid w:val="00537F6D"/>
    <w:rsid w:val="00540248"/>
    <w:rsid w:val="00540522"/>
    <w:rsid w:val="00540585"/>
    <w:rsid w:val="005406A7"/>
    <w:rsid w:val="005406B4"/>
    <w:rsid w:val="00540749"/>
    <w:rsid w:val="00540779"/>
    <w:rsid w:val="00540854"/>
    <w:rsid w:val="005408AB"/>
    <w:rsid w:val="00540A86"/>
    <w:rsid w:val="00540D9C"/>
    <w:rsid w:val="00540E36"/>
    <w:rsid w:val="00541148"/>
    <w:rsid w:val="0054118C"/>
    <w:rsid w:val="00541307"/>
    <w:rsid w:val="005418DC"/>
    <w:rsid w:val="00541C0C"/>
    <w:rsid w:val="00541D49"/>
    <w:rsid w:val="00541E48"/>
    <w:rsid w:val="00541EEB"/>
    <w:rsid w:val="005420A0"/>
    <w:rsid w:val="005420AB"/>
    <w:rsid w:val="00542277"/>
    <w:rsid w:val="005424AB"/>
    <w:rsid w:val="005424C1"/>
    <w:rsid w:val="005425F8"/>
    <w:rsid w:val="0054271E"/>
    <w:rsid w:val="0054282E"/>
    <w:rsid w:val="00543257"/>
    <w:rsid w:val="005432C5"/>
    <w:rsid w:val="00543353"/>
    <w:rsid w:val="00543664"/>
    <w:rsid w:val="00543A1E"/>
    <w:rsid w:val="00543AE9"/>
    <w:rsid w:val="00543BA4"/>
    <w:rsid w:val="00543D3D"/>
    <w:rsid w:val="0054405C"/>
    <w:rsid w:val="00544099"/>
    <w:rsid w:val="005440B9"/>
    <w:rsid w:val="005443D6"/>
    <w:rsid w:val="005443F4"/>
    <w:rsid w:val="005444DF"/>
    <w:rsid w:val="00544520"/>
    <w:rsid w:val="00544564"/>
    <w:rsid w:val="005447C3"/>
    <w:rsid w:val="00544817"/>
    <w:rsid w:val="00544922"/>
    <w:rsid w:val="0054499D"/>
    <w:rsid w:val="00544A5D"/>
    <w:rsid w:val="00544AE8"/>
    <w:rsid w:val="0054523A"/>
    <w:rsid w:val="00545354"/>
    <w:rsid w:val="00545427"/>
    <w:rsid w:val="00545483"/>
    <w:rsid w:val="005455AB"/>
    <w:rsid w:val="005455C7"/>
    <w:rsid w:val="005456A9"/>
    <w:rsid w:val="005458FE"/>
    <w:rsid w:val="00545931"/>
    <w:rsid w:val="00545A83"/>
    <w:rsid w:val="00545C37"/>
    <w:rsid w:val="00545CB4"/>
    <w:rsid w:val="00545CE1"/>
    <w:rsid w:val="00545E23"/>
    <w:rsid w:val="005465CC"/>
    <w:rsid w:val="005468D1"/>
    <w:rsid w:val="00546FC4"/>
    <w:rsid w:val="00547242"/>
    <w:rsid w:val="0054737A"/>
    <w:rsid w:val="00547392"/>
    <w:rsid w:val="00547566"/>
    <w:rsid w:val="00547621"/>
    <w:rsid w:val="0054767A"/>
    <w:rsid w:val="00547720"/>
    <w:rsid w:val="00547894"/>
    <w:rsid w:val="005478EC"/>
    <w:rsid w:val="00547A00"/>
    <w:rsid w:val="00547D45"/>
    <w:rsid w:val="00547D5F"/>
    <w:rsid w:val="00547E78"/>
    <w:rsid w:val="005502C5"/>
    <w:rsid w:val="0055037E"/>
    <w:rsid w:val="0055079B"/>
    <w:rsid w:val="005508F9"/>
    <w:rsid w:val="00550A43"/>
    <w:rsid w:val="00550A60"/>
    <w:rsid w:val="00550B45"/>
    <w:rsid w:val="00550B65"/>
    <w:rsid w:val="00550BA0"/>
    <w:rsid w:val="00550C4C"/>
    <w:rsid w:val="00550EF3"/>
    <w:rsid w:val="0055184A"/>
    <w:rsid w:val="00551A6B"/>
    <w:rsid w:val="00551B43"/>
    <w:rsid w:val="00551B94"/>
    <w:rsid w:val="00551D67"/>
    <w:rsid w:val="00551E88"/>
    <w:rsid w:val="00551EFF"/>
    <w:rsid w:val="005520D4"/>
    <w:rsid w:val="005527D0"/>
    <w:rsid w:val="00552E33"/>
    <w:rsid w:val="00552F3B"/>
    <w:rsid w:val="005532D8"/>
    <w:rsid w:val="0055338E"/>
    <w:rsid w:val="0055379D"/>
    <w:rsid w:val="00553811"/>
    <w:rsid w:val="00553AC4"/>
    <w:rsid w:val="00553DA6"/>
    <w:rsid w:val="00553E8A"/>
    <w:rsid w:val="00554124"/>
    <w:rsid w:val="00554257"/>
    <w:rsid w:val="005542DD"/>
    <w:rsid w:val="0055460C"/>
    <w:rsid w:val="0055475C"/>
    <w:rsid w:val="00554B30"/>
    <w:rsid w:val="00554CDA"/>
    <w:rsid w:val="005553CC"/>
    <w:rsid w:val="0055554C"/>
    <w:rsid w:val="0055562B"/>
    <w:rsid w:val="0055565E"/>
    <w:rsid w:val="005556E6"/>
    <w:rsid w:val="00555A69"/>
    <w:rsid w:val="00555AA1"/>
    <w:rsid w:val="00555B5E"/>
    <w:rsid w:val="00555FA9"/>
    <w:rsid w:val="0055609F"/>
    <w:rsid w:val="005561B5"/>
    <w:rsid w:val="0055620F"/>
    <w:rsid w:val="005562C3"/>
    <w:rsid w:val="00556361"/>
    <w:rsid w:val="005565A6"/>
    <w:rsid w:val="00556749"/>
    <w:rsid w:val="00556DD4"/>
    <w:rsid w:val="00557190"/>
    <w:rsid w:val="005572E2"/>
    <w:rsid w:val="005572E8"/>
    <w:rsid w:val="00557412"/>
    <w:rsid w:val="005576F4"/>
    <w:rsid w:val="00557725"/>
    <w:rsid w:val="00557ACB"/>
    <w:rsid w:val="00560091"/>
    <w:rsid w:val="0056014B"/>
    <w:rsid w:val="005601B5"/>
    <w:rsid w:val="00560216"/>
    <w:rsid w:val="0056043C"/>
    <w:rsid w:val="0056064E"/>
    <w:rsid w:val="005607F3"/>
    <w:rsid w:val="00560C10"/>
    <w:rsid w:val="00560D11"/>
    <w:rsid w:val="00560FFB"/>
    <w:rsid w:val="005612AF"/>
    <w:rsid w:val="005613D8"/>
    <w:rsid w:val="00561506"/>
    <w:rsid w:val="00561609"/>
    <w:rsid w:val="005616F4"/>
    <w:rsid w:val="005617D5"/>
    <w:rsid w:val="005618C9"/>
    <w:rsid w:val="00561C05"/>
    <w:rsid w:val="00561C52"/>
    <w:rsid w:val="00562399"/>
    <w:rsid w:val="005623DF"/>
    <w:rsid w:val="00562476"/>
    <w:rsid w:val="005625A2"/>
    <w:rsid w:val="0056280C"/>
    <w:rsid w:val="0056291F"/>
    <w:rsid w:val="00562DD9"/>
    <w:rsid w:val="00562EC4"/>
    <w:rsid w:val="00563144"/>
    <w:rsid w:val="00563768"/>
    <w:rsid w:val="00563A05"/>
    <w:rsid w:val="00563DD7"/>
    <w:rsid w:val="00563DF4"/>
    <w:rsid w:val="00564211"/>
    <w:rsid w:val="0056428E"/>
    <w:rsid w:val="005642F3"/>
    <w:rsid w:val="005642FB"/>
    <w:rsid w:val="00564561"/>
    <w:rsid w:val="00564907"/>
    <w:rsid w:val="00564CC0"/>
    <w:rsid w:val="00565260"/>
    <w:rsid w:val="0056571C"/>
    <w:rsid w:val="00565B8F"/>
    <w:rsid w:val="00565EA6"/>
    <w:rsid w:val="00566038"/>
    <w:rsid w:val="005668ED"/>
    <w:rsid w:val="00566D2D"/>
    <w:rsid w:val="00566D92"/>
    <w:rsid w:val="00566E07"/>
    <w:rsid w:val="00566F30"/>
    <w:rsid w:val="005671D6"/>
    <w:rsid w:val="005671F2"/>
    <w:rsid w:val="00567314"/>
    <w:rsid w:val="0056738D"/>
    <w:rsid w:val="00567482"/>
    <w:rsid w:val="0056769E"/>
    <w:rsid w:val="005676F4"/>
    <w:rsid w:val="005676F9"/>
    <w:rsid w:val="0056796D"/>
    <w:rsid w:val="00567981"/>
    <w:rsid w:val="00567CC0"/>
    <w:rsid w:val="00567DE5"/>
    <w:rsid w:val="00570087"/>
    <w:rsid w:val="00570132"/>
    <w:rsid w:val="00570321"/>
    <w:rsid w:val="005703C5"/>
    <w:rsid w:val="0057047E"/>
    <w:rsid w:val="0057061F"/>
    <w:rsid w:val="005708F4"/>
    <w:rsid w:val="00570AC9"/>
    <w:rsid w:val="0057139F"/>
    <w:rsid w:val="005713AD"/>
    <w:rsid w:val="00571485"/>
    <w:rsid w:val="005714B7"/>
    <w:rsid w:val="00571506"/>
    <w:rsid w:val="00571B00"/>
    <w:rsid w:val="00571C6B"/>
    <w:rsid w:val="00571C9B"/>
    <w:rsid w:val="00571CC8"/>
    <w:rsid w:val="00571E27"/>
    <w:rsid w:val="00571E36"/>
    <w:rsid w:val="00571E4A"/>
    <w:rsid w:val="00571E51"/>
    <w:rsid w:val="00572205"/>
    <w:rsid w:val="005724B1"/>
    <w:rsid w:val="005725D2"/>
    <w:rsid w:val="00572625"/>
    <w:rsid w:val="00572648"/>
    <w:rsid w:val="00572823"/>
    <w:rsid w:val="00572D0A"/>
    <w:rsid w:val="005733CA"/>
    <w:rsid w:val="00573526"/>
    <w:rsid w:val="0057362D"/>
    <w:rsid w:val="00573859"/>
    <w:rsid w:val="00573995"/>
    <w:rsid w:val="00573B93"/>
    <w:rsid w:val="00573BE4"/>
    <w:rsid w:val="00573BFE"/>
    <w:rsid w:val="00573F1B"/>
    <w:rsid w:val="00573FB4"/>
    <w:rsid w:val="0057423D"/>
    <w:rsid w:val="005743C4"/>
    <w:rsid w:val="00574416"/>
    <w:rsid w:val="005746E0"/>
    <w:rsid w:val="00574793"/>
    <w:rsid w:val="005747F3"/>
    <w:rsid w:val="00574C05"/>
    <w:rsid w:val="00575047"/>
    <w:rsid w:val="005752FD"/>
    <w:rsid w:val="0057542D"/>
    <w:rsid w:val="00575580"/>
    <w:rsid w:val="00575714"/>
    <w:rsid w:val="00575907"/>
    <w:rsid w:val="00575A0F"/>
    <w:rsid w:val="00575CA3"/>
    <w:rsid w:val="00575DBC"/>
    <w:rsid w:val="00575EA7"/>
    <w:rsid w:val="00575EDC"/>
    <w:rsid w:val="00575EF7"/>
    <w:rsid w:val="005760BB"/>
    <w:rsid w:val="00576601"/>
    <w:rsid w:val="00576678"/>
    <w:rsid w:val="00576796"/>
    <w:rsid w:val="00576C66"/>
    <w:rsid w:val="00577104"/>
    <w:rsid w:val="00577136"/>
    <w:rsid w:val="005776E1"/>
    <w:rsid w:val="005777FB"/>
    <w:rsid w:val="00577A17"/>
    <w:rsid w:val="00577B5F"/>
    <w:rsid w:val="00577C84"/>
    <w:rsid w:val="00577FF6"/>
    <w:rsid w:val="00580290"/>
    <w:rsid w:val="005802E3"/>
    <w:rsid w:val="005806A2"/>
    <w:rsid w:val="005809BB"/>
    <w:rsid w:val="00580A2B"/>
    <w:rsid w:val="00580DA5"/>
    <w:rsid w:val="00580DCB"/>
    <w:rsid w:val="00580F4D"/>
    <w:rsid w:val="0058113A"/>
    <w:rsid w:val="0058114A"/>
    <w:rsid w:val="005814F1"/>
    <w:rsid w:val="00581B85"/>
    <w:rsid w:val="00582235"/>
    <w:rsid w:val="0058225B"/>
    <w:rsid w:val="00582282"/>
    <w:rsid w:val="005823CD"/>
    <w:rsid w:val="005824E3"/>
    <w:rsid w:val="005825B1"/>
    <w:rsid w:val="00582F6D"/>
    <w:rsid w:val="00583094"/>
    <w:rsid w:val="005834D4"/>
    <w:rsid w:val="0058359A"/>
    <w:rsid w:val="005835FB"/>
    <w:rsid w:val="005835FC"/>
    <w:rsid w:val="0058389C"/>
    <w:rsid w:val="00583B2C"/>
    <w:rsid w:val="00583B36"/>
    <w:rsid w:val="00584187"/>
    <w:rsid w:val="00584547"/>
    <w:rsid w:val="00584648"/>
    <w:rsid w:val="0058495E"/>
    <w:rsid w:val="00584B2A"/>
    <w:rsid w:val="00585107"/>
    <w:rsid w:val="0058547E"/>
    <w:rsid w:val="00585582"/>
    <w:rsid w:val="005855BA"/>
    <w:rsid w:val="005856BE"/>
    <w:rsid w:val="00585E26"/>
    <w:rsid w:val="00585E83"/>
    <w:rsid w:val="0058646C"/>
    <w:rsid w:val="005866A7"/>
    <w:rsid w:val="00586812"/>
    <w:rsid w:val="00586A76"/>
    <w:rsid w:val="00586CAE"/>
    <w:rsid w:val="00587024"/>
    <w:rsid w:val="0058760C"/>
    <w:rsid w:val="00587952"/>
    <w:rsid w:val="00587974"/>
    <w:rsid w:val="00587A0A"/>
    <w:rsid w:val="00587B97"/>
    <w:rsid w:val="00587BA2"/>
    <w:rsid w:val="00587C0C"/>
    <w:rsid w:val="00587E36"/>
    <w:rsid w:val="00587FC6"/>
    <w:rsid w:val="005900C9"/>
    <w:rsid w:val="0059016C"/>
    <w:rsid w:val="0059053A"/>
    <w:rsid w:val="00590626"/>
    <w:rsid w:val="00590806"/>
    <w:rsid w:val="00590B11"/>
    <w:rsid w:val="00590CAB"/>
    <w:rsid w:val="00590EE2"/>
    <w:rsid w:val="00591C1A"/>
    <w:rsid w:val="00591D21"/>
    <w:rsid w:val="00591D79"/>
    <w:rsid w:val="00591E9A"/>
    <w:rsid w:val="0059227A"/>
    <w:rsid w:val="0059257A"/>
    <w:rsid w:val="0059265B"/>
    <w:rsid w:val="0059267E"/>
    <w:rsid w:val="0059286A"/>
    <w:rsid w:val="0059287D"/>
    <w:rsid w:val="0059292B"/>
    <w:rsid w:val="00592A17"/>
    <w:rsid w:val="00592D6E"/>
    <w:rsid w:val="00592D73"/>
    <w:rsid w:val="00592D7D"/>
    <w:rsid w:val="00593027"/>
    <w:rsid w:val="00593209"/>
    <w:rsid w:val="0059381B"/>
    <w:rsid w:val="00593DC7"/>
    <w:rsid w:val="00593E88"/>
    <w:rsid w:val="00593FAD"/>
    <w:rsid w:val="00594512"/>
    <w:rsid w:val="00594600"/>
    <w:rsid w:val="00594659"/>
    <w:rsid w:val="005948C5"/>
    <w:rsid w:val="00594938"/>
    <w:rsid w:val="00594949"/>
    <w:rsid w:val="00594BCC"/>
    <w:rsid w:val="00594CFA"/>
    <w:rsid w:val="00595072"/>
    <w:rsid w:val="0059538D"/>
    <w:rsid w:val="00595481"/>
    <w:rsid w:val="005954A8"/>
    <w:rsid w:val="005955D7"/>
    <w:rsid w:val="005957D2"/>
    <w:rsid w:val="00595B4E"/>
    <w:rsid w:val="00595C0B"/>
    <w:rsid w:val="00595CE4"/>
    <w:rsid w:val="00596165"/>
    <w:rsid w:val="0059618D"/>
    <w:rsid w:val="005962D0"/>
    <w:rsid w:val="0059639E"/>
    <w:rsid w:val="0059692C"/>
    <w:rsid w:val="00596A33"/>
    <w:rsid w:val="00596B45"/>
    <w:rsid w:val="00596B95"/>
    <w:rsid w:val="00596BA5"/>
    <w:rsid w:val="00596C32"/>
    <w:rsid w:val="00596D60"/>
    <w:rsid w:val="00596DF5"/>
    <w:rsid w:val="00596E5A"/>
    <w:rsid w:val="00596EAA"/>
    <w:rsid w:val="0059713D"/>
    <w:rsid w:val="0059714A"/>
    <w:rsid w:val="005971F7"/>
    <w:rsid w:val="00597565"/>
    <w:rsid w:val="005975C6"/>
    <w:rsid w:val="0059764C"/>
    <w:rsid w:val="0059766F"/>
    <w:rsid w:val="005976E5"/>
    <w:rsid w:val="005977A4"/>
    <w:rsid w:val="005978A2"/>
    <w:rsid w:val="00597B38"/>
    <w:rsid w:val="00597E38"/>
    <w:rsid w:val="00597EA2"/>
    <w:rsid w:val="00597F3D"/>
    <w:rsid w:val="005A001E"/>
    <w:rsid w:val="005A00F2"/>
    <w:rsid w:val="005A0244"/>
    <w:rsid w:val="005A0266"/>
    <w:rsid w:val="005A02C9"/>
    <w:rsid w:val="005A041F"/>
    <w:rsid w:val="005A0671"/>
    <w:rsid w:val="005A07CD"/>
    <w:rsid w:val="005A0AA3"/>
    <w:rsid w:val="005A0E15"/>
    <w:rsid w:val="005A0F0F"/>
    <w:rsid w:val="005A1097"/>
    <w:rsid w:val="005A123A"/>
    <w:rsid w:val="005A1794"/>
    <w:rsid w:val="005A184B"/>
    <w:rsid w:val="005A1908"/>
    <w:rsid w:val="005A1A8E"/>
    <w:rsid w:val="005A1B59"/>
    <w:rsid w:val="005A1D7E"/>
    <w:rsid w:val="005A20B6"/>
    <w:rsid w:val="005A26D2"/>
    <w:rsid w:val="005A2875"/>
    <w:rsid w:val="005A2AB7"/>
    <w:rsid w:val="005A3401"/>
    <w:rsid w:val="005A39E6"/>
    <w:rsid w:val="005A3A32"/>
    <w:rsid w:val="005A3BDB"/>
    <w:rsid w:val="005A3E90"/>
    <w:rsid w:val="005A401F"/>
    <w:rsid w:val="005A409B"/>
    <w:rsid w:val="005A4238"/>
    <w:rsid w:val="005A4281"/>
    <w:rsid w:val="005A462C"/>
    <w:rsid w:val="005A46E4"/>
    <w:rsid w:val="005A48ED"/>
    <w:rsid w:val="005A495F"/>
    <w:rsid w:val="005A4D1C"/>
    <w:rsid w:val="005A4DAE"/>
    <w:rsid w:val="005A5064"/>
    <w:rsid w:val="005A5074"/>
    <w:rsid w:val="005A50C8"/>
    <w:rsid w:val="005A5325"/>
    <w:rsid w:val="005A5687"/>
    <w:rsid w:val="005A5FFB"/>
    <w:rsid w:val="005A6101"/>
    <w:rsid w:val="005A6176"/>
    <w:rsid w:val="005A6178"/>
    <w:rsid w:val="005A618D"/>
    <w:rsid w:val="005A63D2"/>
    <w:rsid w:val="005A66B1"/>
    <w:rsid w:val="005A67B6"/>
    <w:rsid w:val="005A67C7"/>
    <w:rsid w:val="005A68F0"/>
    <w:rsid w:val="005A6BB6"/>
    <w:rsid w:val="005A6F85"/>
    <w:rsid w:val="005A7AC5"/>
    <w:rsid w:val="005A7BF8"/>
    <w:rsid w:val="005A7CDE"/>
    <w:rsid w:val="005B00F5"/>
    <w:rsid w:val="005B0113"/>
    <w:rsid w:val="005B023D"/>
    <w:rsid w:val="005B1261"/>
    <w:rsid w:val="005B13B6"/>
    <w:rsid w:val="005B13CB"/>
    <w:rsid w:val="005B13D6"/>
    <w:rsid w:val="005B1917"/>
    <w:rsid w:val="005B1BA0"/>
    <w:rsid w:val="005B1DC7"/>
    <w:rsid w:val="005B1E03"/>
    <w:rsid w:val="005B210F"/>
    <w:rsid w:val="005B21D5"/>
    <w:rsid w:val="005B2270"/>
    <w:rsid w:val="005B2494"/>
    <w:rsid w:val="005B26CD"/>
    <w:rsid w:val="005B282D"/>
    <w:rsid w:val="005B2BD5"/>
    <w:rsid w:val="005B2D6D"/>
    <w:rsid w:val="005B30BB"/>
    <w:rsid w:val="005B3412"/>
    <w:rsid w:val="005B346E"/>
    <w:rsid w:val="005B3960"/>
    <w:rsid w:val="005B3AFD"/>
    <w:rsid w:val="005B3B39"/>
    <w:rsid w:val="005B3C25"/>
    <w:rsid w:val="005B3D66"/>
    <w:rsid w:val="005B3D9E"/>
    <w:rsid w:val="005B3FA4"/>
    <w:rsid w:val="005B43E9"/>
    <w:rsid w:val="005B44B9"/>
    <w:rsid w:val="005B467E"/>
    <w:rsid w:val="005B47A3"/>
    <w:rsid w:val="005B4A08"/>
    <w:rsid w:val="005B52E2"/>
    <w:rsid w:val="005B53D3"/>
    <w:rsid w:val="005B5BD5"/>
    <w:rsid w:val="005B5C5F"/>
    <w:rsid w:val="005B6473"/>
    <w:rsid w:val="005B653A"/>
    <w:rsid w:val="005B6794"/>
    <w:rsid w:val="005B6971"/>
    <w:rsid w:val="005B6E08"/>
    <w:rsid w:val="005B6E62"/>
    <w:rsid w:val="005B6F5E"/>
    <w:rsid w:val="005B71CF"/>
    <w:rsid w:val="005B73DA"/>
    <w:rsid w:val="005B73FB"/>
    <w:rsid w:val="005B7A40"/>
    <w:rsid w:val="005B7A83"/>
    <w:rsid w:val="005B7AA5"/>
    <w:rsid w:val="005B7AFC"/>
    <w:rsid w:val="005B7C92"/>
    <w:rsid w:val="005B7D90"/>
    <w:rsid w:val="005C0186"/>
    <w:rsid w:val="005C0429"/>
    <w:rsid w:val="005C0686"/>
    <w:rsid w:val="005C0794"/>
    <w:rsid w:val="005C089B"/>
    <w:rsid w:val="005C0A07"/>
    <w:rsid w:val="005C0F41"/>
    <w:rsid w:val="005C11F7"/>
    <w:rsid w:val="005C1381"/>
    <w:rsid w:val="005C1597"/>
    <w:rsid w:val="005C1645"/>
    <w:rsid w:val="005C17E5"/>
    <w:rsid w:val="005C19C9"/>
    <w:rsid w:val="005C1DC0"/>
    <w:rsid w:val="005C1DEB"/>
    <w:rsid w:val="005C1E2A"/>
    <w:rsid w:val="005C2037"/>
    <w:rsid w:val="005C2221"/>
    <w:rsid w:val="005C232D"/>
    <w:rsid w:val="005C2A1D"/>
    <w:rsid w:val="005C2AFE"/>
    <w:rsid w:val="005C2BAB"/>
    <w:rsid w:val="005C3098"/>
    <w:rsid w:val="005C31B5"/>
    <w:rsid w:val="005C323E"/>
    <w:rsid w:val="005C363B"/>
    <w:rsid w:val="005C36E3"/>
    <w:rsid w:val="005C3A7F"/>
    <w:rsid w:val="005C3BF1"/>
    <w:rsid w:val="005C3C53"/>
    <w:rsid w:val="005C3C65"/>
    <w:rsid w:val="005C3CDF"/>
    <w:rsid w:val="005C3EC0"/>
    <w:rsid w:val="005C3F11"/>
    <w:rsid w:val="005C448F"/>
    <w:rsid w:val="005C463F"/>
    <w:rsid w:val="005C4887"/>
    <w:rsid w:val="005C4988"/>
    <w:rsid w:val="005C4ADF"/>
    <w:rsid w:val="005C4BFE"/>
    <w:rsid w:val="005C4EA9"/>
    <w:rsid w:val="005C50D0"/>
    <w:rsid w:val="005C50D6"/>
    <w:rsid w:val="005C51F0"/>
    <w:rsid w:val="005C51F5"/>
    <w:rsid w:val="005C52A9"/>
    <w:rsid w:val="005C5372"/>
    <w:rsid w:val="005C58E0"/>
    <w:rsid w:val="005C5CED"/>
    <w:rsid w:val="005C5E3D"/>
    <w:rsid w:val="005C5E67"/>
    <w:rsid w:val="005C6102"/>
    <w:rsid w:val="005C6397"/>
    <w:rsid w:val="005C646F"/>
    <w:rsid w:val="005C66F8"/>
    <w:rsid w:val="005C6739"/>
    <w:rsid w:val="005C69C9"/>
    <w:rsid w:val="005C6D2D"/>
    <w:rsid w:val="005C6EB3"/>
    <w:rsid w:val="005C7534"/>
    <w:rsid w:val="005C75A4"/>
    <w:rsid w:val="005C75B7"/>
    <w:rsid w:val="005C794A"/>
    <w:rsid w:val="005C7A92"/>
    <w:rsid w:val="005C7BE8"/>
    <w:rsid w:val="005C7C28"/>
    <w:rsid w:val="005C7D79"/>
    <w:rsid w:val="005C7EFF"/>
    <w:rsid w:val="005D002D"/>
    <w:rsid w:val="005D02D9"/>
    <w:rsid w:val="005D02E4"/>
    <w:rsid w:val="005D0341"/>
    <w:rsid w:val="005D0861"/>
    <w:rsid w:val="005D0B89"/>
    <w:rsid w:val="005D0E5C"/>
    <w:rsid w:val="005D1184"/>
    <w:rsid w:val="005D1243"/>
    <w:rsid w:val="005D181A"/>
    <w:rsid w:val="005D19A3"/>
    <w:rsid w:val="005D1AF6"/>
    <w:rsid w:val="005D1BF6"/>
    <w:rsid w:val="005D1C66"/>
    <w:rsid w:val="005D1E49"/>
    <w:rsid w:val="005D1E50"/>
    <w:rsid w:val="005D1F2E"/>
    <w:rsid w:val="005D2048"/>
    <w:rsid w:val="005D2069"/>
    <w:rsid w:val="005D2180"/>
    <w:rsid w:val="005D2472"/>
    <w:rsid w:val="005D24E2"/>
    <w:rsid w:val="005D2619"/>
    <w:rsid w:val="005D279F"/>
    <w:rsid w:val="005D294C"/>
    <w:rsid w:val="005D2969"/>
    <w:rsid w:val="005D2A53"/>
    <w:rsid w:val="005D2B90"/>
    <w:rsid w:val="005D2BB8"/>
    <w:rsid w:val="005D2D37"/>
    <w:rsid w:val="005D2D9D"/>
    <w:rsid w:val="005D3243"/>
    <w:rsid w:val="005D35F9"/>
    <w:rsid w:val="005D3B78"/>
    <w:rsid w:val="005D3B86"/>
    <w:rsid w:val="005D3F64"/>
    <w:rsid w:val="005D41BC"/>
    <w:rsid w:val="005D4352"/>
    <w:rsid w:val="005D4479"/>
    <w:rsid w:val="005D44C2"/>
    <w:rsid w:val="005D48B7"/>
    <w:rsid w:val="005D497B"/>
    <w:rsid w:val="005D4F11"/>
    <w:rsid w:val="005D5094"/>
    <w:rsid w:val="005D52BB"/>
    <w:rsid w:val="005D5FC7"/>
    <w:rsid w:val="005D603E"/>
    <w:rsid w:val="005D64B8"/>
    <w:rsid w:val="005D69B2"/>
    <w:rsid w:val="005D69E3"/>
    <w:rsid w:val="005D6AD8"/>
    <w:rsid w:val="005D6B74"/>
    <w:rsid w:val="005D7394"/>
    <w:rsid w:val="005D78E5"/>
    <w:rsid w:val="005D79F1"/>
    <w:rsid w:val="005E00ED"/>
    <w:rsid w:val="005E0153"/>
    <w:rsid w:val="005E01B6"/>
    <w:rsid w:val="005E023F"/>
    <w:rsid w:val="005E0255"/>
    <w:rsid w:val="005E039B"/>
    <w:rsid w:val="005E05B1"/>
    <w:rsid w:val="005E05BB"/>
    <w:rsid w:val="005E06B7"/>
    <w:rsid w:val="005E073A"/>
    <w:rsid w:val="005E073F"/>
    <w:rsid w:val="005E0D69"/>
    <w:rsid w:val="005E1404"/>
    <w:rsid w:val="005E184C"/>
    <w:rsid w:val="005E186C"/>
    <w:rsid w:val="005E186F"/>
    <w:rsid w:val="005E1AC2"/>
    <w:rsid w:val="005E1DCF"/>
    <w:rsid w:val="005E1F7B"/>
    <w:rsid w:val="005E205F"/>
    <w:rsid w:val="005E21EC"/>
    <w:rsid w:val="005E24A6"/>
    <w:rsid w:val="005E26F9"/>
    <w:rsid w:val="005E270A"/>
    <w:rsid w:val="005E28EA"/>
    <w:rsid w:val="005E2922"/>
    <w:rsid w:val="005E2A91"/>
    <w:rsid w:val="005E2CF5"/>
    <w:rsid w:val="005E2E8A"/>
    <w:rsid w:val="005E2EFC"/>
    <w:rsid w:val="005E32EB"/>
    <w:rsid w:val="005E39A4"/>
    <w:rsid w:val="005E3BAA"/>
    <w:rsid w:val="005E3CE8"/>
    <w:rsid w:val="005E3CF3"/>
    <w:rsid w:val="005E40C1"/>
    <w:rsid w:val="005E4829"/>
    <w:rsid w:val="005E4900"/>
    <w:rsid w:val="005E4B79"/>
    <w:rsid w:val="005E4C15"/>
    <w:rsid w:val="005E5076"/>
    <w:rsid w:val="005E561E"/>
    <w:rsid w:val="005E5709"/>
    <w:rsid w:val="005E5CDA"/>
    <w:rsid w:val="005E5D11"/>
    <w:rsid w:val="005E5E75"/>
    <w:rsid w:val="005E602D"/>
    <w:rsid w:val="005E64A5"/>
    <w:rsid w:val="005E64FF"/>
    <w:rsid w:val="005E6721"/>
    <w:rsid w:val="005E6EB7"/>
    <w:rsid w:val="005E6EDD"/>
    <w:rsid w:val="005E7154"/>
    <w:rsid w:val="005E73F3"/>
    <w:rsid w:val="005E74ED"/>
    <w:rsid w:val="005E78B7"/>
    <w:rsid w:val="005E79C5"/>
    <w:rsid w:val="005E7B08"/>
    <w:rsid w:val="005E7BD1"/>
    <w:rsid w:val="005E7D60"/>
    <w:rsid w:val="005F02D1"/>
    <w:rsid w:val="005F0927"/>
    <w:rsid w:val="005F0962"/>
    <w:rsid w:val="005F0D32"/>
    <w:rsid w:val="005F143E"/>
    <w:rsid w:val="005F158F"/>
    <w:rsid w:val="005F1643"/>
    <w:rsid w:val="005F179D"/>
    <w:rsid w:val="005F1ABE"/>
    <w:rsid w:val="005F1DEC"/>
    <w:rsid w:val="005F1E91"/>
    <w:rsid w:val="005F1EDD"/>
    <w:rsid w:val="005F24F4"/>
    <w:rsid w:val="005F2534"/>
    <w:rsid w:val="005F2584"/>
    <w:rsid w:val="005F2683"/>
    <w:rsid w:val="005F2DA6"/>
    <w:rsid w:val="005F2DC7"/>
    <w:rsid w:val="005F302D"/>
    <w:rsid w:val="005F311E"/>
    <w:rsid w:val="005F31BD"/>
    <w:rsid w:val="005F3211"/>
    <w:rsid w:val="005F3695"/>
    <w:rsid w:val="005F3C2D"/>
    <w:rsid w:val="005F3C35"/>
    <w:rsid w:val="005F3D7F"/>
    <w:rsid w:val="005F4015"/>
    <w:rsid w:val="005F42A5"/>
    <w:rsid w:val="005F42F0"/>
    <w:rsid w:val="005F4312"/>
    <w:rsid w:val="005F4419"/>
    <w:rsid w:val="005F44D1"/>
    <w:rsid w:val="005F4589"/>
    <w:rsid w:val="005F4B28"/>
    <w:rsid w:val="005F4B97"/>
    <w:rsid w:val="005F503C"/>
    <w:rsid w:val="005F53CC"/>
    <w:rsid w:val="005F5490"/>
    <w:rsid w:val="005F54AB"/>
    <w:rsid w:val="005F55D8"/>
    <w:rsid w:val="005F6078"/>
    <w:rsid w:val="005F62AA"/>
    <w:rsid w:val="005F65E0"/>
    <w:rsid w:val="005F677C"/>
    <w:rsid w:val="005F67AF"/>
    <w:rsid w:val="005F696B"/>
    <w:rsid w:val="005F6AD9"/>
    <w:rsid w:val="005F6F82"/>
    <w:rsid w:val="005F71BB"/>
    <w:rsid w:val="005F726B"/>
    <w:rsid w:val="005F74B5"/>
    <w:rsid w:val="005F77A8"/>
    <w:rsid w:val="005F7816"/>
    <w:rsid w:val="005F7963"/>
    <w:rsid w:val="005F7B6F"/>
    <w:rsid w:val="005F7C23"/>
    <w:rsid w:val="00600032"/>
    <w:rsid w:val="006004C8"/>
    <w:rsid w:val="006007B0"/>
    <w:rsid w:val="006009AF"/>
    <w:rsid w:val="006009D8"/>
    <w:rsid w:val="00600A78"/>
    <w:rsid w:val="00600F24"/>
    <w:rsid w:val="00601329"/>
    <w:rsid w:val="0060165A"/>
    <w:rsid w:val="0060166C"/>
    <w:rsid w:val="006018DA"/>
    <w:rsid w:val="00601B76"/>
    <w:rsid w:val="00601C1C"/>
    <w:rsid w:val="00601E1D"/>
    <w:rsid w:val="00602413"/>
    <w:rsid w:val="006024FC"/>
    <w:rsid w:val="00602748"/>
    <w:rsid w:val="00602905"/>
    <w:rsid w:val="0060298E"/>
    <w:rsid w:val="00602C8D"/>
    <w:rsid w:val="00602F9A"/>
    <w:rsid w:val="00602FAE"/>
    <w:rsid w:val="0060306D"/>
    <w:rsid w:val="006032E1"/>
    <w:rsid w:val="00603534"/>
    <w:rsid w:val="00603758"/>
    <w:rsid w:val="0060398B"/>
    <w:rsid w:val="00603D9D"/>
    <w:rsid w:val="00604252"/>
    <w:rsid w:val="0060428A"/>
    <w:rsid w:val="006043B2"/>
    <w:rsid w:val="00604512"/>
    <w:rsid w:val="0060484D"/>
    <w:rsid w:val="006048AA"/>
    <w:rsid w:val="00604B12"/>
    <w:rsid w:val="00604E72"/>
    <w:rsid w:val="00604EE6"/>
    <w:rsid w:val="00604F6D"/>
    <w:rsid w:val="00605306"/>
    <w:rsid w:val="006053BB"/>
    <w:rsid w:val="0060557D"/>
    <w:rsid w:val="006056BA"/>
    <w:rsid w:val="0060572A"/>
    <w:rsid w:val="006058B3"/>
    <w:rsid w:val="00605CBD"/>
    <w:rsid w:val="00605D0A"/>
    <w:rsid w:val="006066A9"/>
    <w:rsid w:val="00606A50"/>
    <w:rsid w:val="006070A0"/>
    <w:rsid w:val="0060736C"/>
    <w:rsid w:val="00607382"/>
    <w:rsid w:val="0060751F"/>
    <w:rsid w:val="00607594"/>
    <w:rsid w:val="006075AD"/>
    <w:rsid w:val="006076DA"/>
    <w:rsid w:val="00610061"/>
    <w:rsid w:val="0061007A"/>
    <w:rsid w:val="0061009F"/>
    <w:rsid w:val="006100DD"/>
    <w:rsid w:val="0061012D"/>
    <w:rsid w:val="006101EC"/>
    <w:rsid w:val="00610257"/>
    <w:rsid w:val="00610377"/>
    <w:rsid w:val="00610390"/>
    <w:rsid w:val="0061044C"/>
    <w:rsid w:val="00610886"/>
    <w:rsid w:val="00610CDF"/>
    <w:rsid w:val="00610DC9"/>
    <w:rsid w:val="0061121F"/>
    <w:rsid w:val="006113CA"/>
    <w:rsid w:val="0061155C"/>
    <w:rsid w:val="00611576"/>
    <w:rsid w:val="00611636"/>
    <w:rsid w:val="00611758"/>
    <w:rsid w:val="006117AD"/>
    <w:rsid w:val="00611B5F"/>
    <w:rsid w:val="00611C82"/>
    <w:rsid w:val="00611E12"/>
    <w:rsid w:val="00611E89"/>
    <w:rsid w:val="00611F8B"/>
    <w:rsid w:val="00612066"/>
    <w:rsid w:val="00612131"/>
    <w:rsid w:val="0061214B"/>
    <w:rsid w:val="00612212"/>
    <w:rsid w:val="00612241"/>
    <w:rsid w:val="00612251"/>
    <w:rsid w:val="00612321"/>
    <w:rsid w:val="00612364"/>
    <w:rsid w:val="0061241A"/>
    <w:rsid w:val="00612470"/>
    <w:rsid w:val="00612567"/>
    <w:rsid w:val="00612570"/>
    <w:rsid w:val="006125A5"/>
    <w:rsid w:val="0061264F"/>
    <w:rsid w:val="00612734"/>
    <w:rsid w:val="006129FD"/>
    <w:rsid w:val="00612FA8"/>
    <w:rsid w:val="00612FBF"/>
    <w:rsid w:val="00613334"/>
    <w:rsid w:val="00613442"/>
    <w:rsid w:val="006138A9"/>
    <w:rsid w:val="006139AB"/>
    <w:rsid w:val="006139EF"/>
    <w:rsid w:val="00614194"/>
    <w:rsid w:val="00614818"/>
    <w:rsid w:val="00614938"/>
    <w:rsid w:val="00614D13"/>
    <w:rsid w:val="00614D84"/>
    <w:rsid w:val="006150DC"/>
    <w:rsid w:val="006155E6"/>
    <w:rsid w:val="00615AD3"/>
    <w:rsid w:val="00615B69"/>
    <w:rsid w:val="00615D3E"/>
    <w:rsid w:val="00615D45"/>
    <w:rsid w:val="00615ED7"/>
    <w:rsid w:val="00616348"/>
    <w:rsid w:val="0061650C"/>
    <w:rsid w:val="0061651E"/>
    <w:rsid w:val="006165DE"/>
    <w:rsid w:val="00616972"/>
    <w:rsid w:val="00617035"/>
    <w:rsid w:val="00617217"/>
    <w:rsid w:val="006174CB"/>
    <w:rsid w:val="006174F9"/>
    <w:rsid w:val="0061770D"/>
    <w:rsid w:val="00617C59"/>
    <w:rsid w:val="00620177"/>
    <w:rsid w:val="006201AF"/>
    <w:rsid w:val="00620531"/>
    <w:rsid w:val="006206CB"/>
    <w:rsid w:val="00620706"/>
    <w:rsid w:val="00620796"/>
    <w:rsid w:val="00620BC7"/>
    <w:rsid w:val="00620C59"/>
    <w:rsid w:val="00621026"/>
    <w:rsid w:val="00621A28"/>
    <w:rsid w:val="00621C8F"/>
    <w:rsid w:val="00622381"/>
    <w:rsid w:val="00622861"/>
    <w:rsid w:val="006229D7"/>
    <w:rsid w:val="00622A8B"/>
    <w:rsid w:val="00622AF5"/>
    <w:rsid w:val="00622ECF"/>
    <w:rsid w:val="00623691"/>
    <w:rsid w:val="00623BD6"/>
    <w:rsid w:val="00623E99"/>
    <w:rsid w:val="00624017"/>
    <w:rsid w:val="006240A2"/>
    <w:rsid w:val="006243ED"/>
    <w:rsid w:val="0062459B"/>
    <w:rsid w:val="0062462A"/>
    <w:rsid w:val="00624758"/>
    <w:rsid w:val="00624BF8"/>
    <w:rsid w:val="00624C2E"/>
    <w:rsid w:val="006251E3"/>
    <w:rsid w:val="00625225"/>
    <w:rsid w:val="006255FF"/>
    <w:rsid w:val="006257D1"/>
    <w:rsid w:val="00625827"/>
    <w:rsid w:val="0062582C"/>
    <w:rsid w:val="00625977"/>
    <w:rsid w:val="006259C5"/>
    <w:rsid w:val="00625AF4"/>
    <w:rsid w:val="00625BA1"/>
    <w:rsid w:val="00625DB4"/>
    <w:rsid w:val="00625FF2"/>
    <w:rsid w:val="00626483"/>
    <w:rsid w:val="00626550"/>
    <w:rsid w:val="006266D0"/>
    <w:rsid w:val="006266D7"/>
    <w:rsid w:val="00626A6B"/>
    <w:rsid w:val="00626AB8"/>
    <w:rsid w:val="00626ABC"/>
    <w:rsid w:val="0062706A"/>
    <w:rsid w:val="00627146"/>
    <w:rsid w:val="00627273"/>
    <w:rsid w:val="006272B5"/>
    <w:rsid w:val="006274BC"/>
    <w:rsid w:val="006275E0"/>
    <w:rsid w:val="0062778C"/>
    <w:rsid w:val="006277DB"/>
    <w:rsid w:val="00627D8C"/>
    <w:rsid w:val="00627EF8"/>
    <w:rsid w:val="00630068"/>
    <w:rsid w:val="0063040C"/>
    <w:rsid w:val="00630B17"/>
    <w:rsid w:val="00631174"/>
    <w:rsid w:val="006314AA"/>
    <w:rsid w:val="0063164E"/>
    <w:rsid w:val="00631924"/>
    <w:rsid w:val="00631C18"/>
    <w:rsid w:val="00632076"/>
    <w:rsid w:val="006320E3"/>
    <w:rsid w:val="00632319"/>
    <w:rsid w:val="0063286A"/>
    <w:rsid w:val="00632A5C"/>
    <w:rsid w:val="00632A9F"/>
    <w:rsid w:val="00632D1B"/>
    <w:rsid w:val="00632E20"/>
    <w:rsid w:val="00632F69"/>
    <w:rsid w:val="006330B7"/>
    <w:rsid w:val="0063314F"/>
    <w:rsid w:val="00633178"/>
    <w:rsid w:val="006331C7"/>
    <w:rsid w:val="00633416"/>
    <w:rsid w:val="006335E8"/>
    <w:rsid w:val="00633711"/>
    <w:rsid w:val="00634526"/>
    <w:rsid w:val="00634555"/>
    <w:rsid w:val="0063468C"/>
    <w:rsid w:val="006347D2"/>
    <w:rsid w:val="00634967"/>
    <w:rsid w:val="00634E6F"/>
    <w:rsid w:val="0063557B"/>
    <w:rsid w:val="0063558E"/>
    <w:rsid w:val="0063570D"/>
    <w:rsid w:val="00635953"/>
    <w:rsid w:val="00635C56"/>
    <w:rsid w:val="00635CD6"/>
    <w:rsid w:val="00635CF6"/>
    <w:rsid w:val="00635EF5"/>
    <w:rsid w:val="00635F8C"/>
    <w:rsid w:val="00636381"/>
    <w:rsid w:val="0063647D"/>
    <w:rsid w:val="0063650E"/>
    <w:rsid w:val="006367D8"/>
    <w:rsid w:val="006367D9"/>
    <w:rsid w:val="0063698F"/>
    <w:rsid w:val="006369F8"/>
    <w:rsid w:val="00636C88"/>
    <w:rsid w:val="00636DD6"/>
    <w:rsid w:val="00636F30"/>
    <w:rsid w:val="00636F66"/>
    <w:rsid w:val="00637187"/>
    <w:rsid w:val="006371B0"/>
    <w:rsid w:val="006372CB"/>
    <w:rsid w:val="00637CD8"/>
    <w:rsid w:val="00637D64"/>
    <w:rsid w:val="00637DEE"/>
    <w:rsid w:val="00637E0D"/>
    <w:rsid w:val="00637E17"/>
    <w:rsid w:val="00637EF5"/>
    <w:rsid w:val="00637FC1"/>
    <w:rsid w:val="0064042A"/>
    <w:rsid w:val="006405A5"/>
    <w:rsid w:val="006408C1"/>
    <w:rsid w:val="00640A82"/>
    <w:rsid w:val="0064108C"/>
    <w:rsid w:val="0064175A"/>
    <w:rsid w:val="006417FE"/>
    <w:rsid w:val="00641E4F"/>
    <w:rsid w:val="00642346"/>
    <w:rsid w:val="00642547"/>
    <w:rsid w:val="00642818"/>
    <w:rsid w:val="00642B3A"/>
    <w:rsid w:val="00642D68"/>
    <w:rsid w:val="00642D7F"/>
    <w:rsid w:val="00642F43"/>
    <w:rsid w:val="0064300C"/>
    <w:rsid w:val="006432C2"/>
    <w:rsid w:val="0064383E"/>
    <w:rsid w:val="00643BFC"/>
    <w:rsid w:val="00643D90"/>
    <w:rsid w:val="00644282"/>
    <w:rsid w:val="006444CD"/>
    <w:rsid w:val="00644781"/>
    <w:rsid w:val="00644A77"/>
    <w:rsid w:val="00644B4A"/>
    <w:rsid w:val="00644D06"/>
    <w:rsid w:val="00644F9E"/>
    <w:rsid w:val="00645110"/>
    <w:rsid w:val="006459D0"/>
    <w:rsid w:val="00645D76"/>
    <w:rsid w:val="00645F00"/>
    <w:rsid w:val="00646597"/>
    <w:rsid w:val="006466F5"/>
    <w:rsid w:val="006468F3"/>
    <w:rsid w:val="00646975"/>
    <w:rsid w:val="006469F7"/>
    <w:rsid w:val="00646D80"/>
    <w:rsid w:val="00646F3A"/>
    <w:rsid w:val="006474ED"/>
    <w:rsid w:val="006475C9"/>
    <w:rsid w:val="006477F6"/>
    <w:rsid w:val="00647903"/>
    <w:rsid w:val="00647AD0"/>
    <w:rsid w:val="0065014F"/>
    <w:rsid w:val="006501C8"/>
    <w:rsid w:val="006508E7"/>
    <w:rsid w:val="0065098D"/>
    <w:rsid w:val="00650A3E"/>
    <w:rsid w:val="00650A4E"/>
    <w:rsid w:val="00650CD1"/>
    <w:rsid w:val="00650DC1"/>
    <w:rsid w:val="00650E82"/>
    <w:rsid w:val="0065126F"/>
    <w:rsid w:val="006517D1"/>
    <w:rsid w:val="00651835"/>
    <w:rsid w:val="0065187C"/>
    <w:rsid w:val="00651B3E"/>
    <w:rsid w:val="00651C79"/>
    <w:rsid w:val="00651CC2"/>
    <w:rsid w:val="00651D0E"/>
    <w:rsid w:val="00651DE5"/>
    <w:rsid w:val="00651E05"/>
    <w:rsid w:val="00651F98"/>
    <w:rsid w:val="00651FC9"/>
    <w:rsid w:val="00652123"/>
    <w:rsid w:val="006523D8"/>
    <w:rsid w:val="00652835"/>
    <w:rsid w:val="006529CD"/>
    <w:rsid w:val="00652A2F"/>
    <w:rsid w:val="0065307A"/>
    <w:rsid w:val="0065334D"/>
    <w:rsid w:val="006533A5"/>
    <w:rsid w:val="006536E3"/>
    <w:rsid w:val="0065387F"/>
    <w:rsid w:val="00654239"/>
    <w:rsid w:val="0065463B"/>
    <w:rsid w:val="00654885"/>
    <w:rsid w:val="00654AEE"/>
    <w:rsid w:val="00654B1D"/>
    <w:rsid w:val="00654C1B"/>
    <w:rsid w:val="00654CD2"/>
    <w:rsid w:val="00654CD9"/>
    <w:rsid w:val="00654E3F"/>
    <w:rsid w:val="00654FE4"/>
    <w:rsid w:val="00655170"/>
    <w:rsid w:val="00655494"/>
    <w:rsid w:val="0065567D"/>
    <w:rsid w:val="0065587D"/>
    <w:rsid w:val="0065629F"/>
    <w:rsid w:val="006565DB"/>
    <w:rsid w:val="00656819"/>
    <w:rsid w:val="0065692C"/>
    <w:rsid w:val="00656B89"/>
    <w:rsid w:val="0065710B"/>
    <w:rsid w:val="00657491"/>
    <w:rsid w:val="006576F8"/>
    <w:rsid w:val="00657790"/>
    <w:rsid w:val="006577A0"/>
    <w:rsid w:val="0065787C"/>
    <w:rsid w:val="006579E4"/>
    <w:rsid w:val="00657CA0"/>
    <w:rsid w:val="00657CA2"/>
    <w:rsid w:val="00657CDB"/>
    <w:rsid w:val="00657EEF"/>
    <w:rsid w:val="0066001F"/>
    <w:rsid w:val="006600AD"/>
    <w:rsid w:val="0066012F"/>
    <w:rsid w:val="006603D5"/>
    <w:rsid w:val="00660426"/>
    <w:rsid w:val="006606EA"/>
    <w:rsid w:val="00660AA1"/>
    <w:rsid w:val="00660BE8"/>
    <w:rsid w:val="00660CD2"/>
    <w:rsid w:val="00661352"/>
    <w:rsid w:val="00661638"/>
    <w:rsid w:val="00661948"/>
    <w:rsid w:val="00661A36"/>
    <w:rsid w:val="00661BAC"/>
    <w:rsid w:val="00661CF7"/>
    <w:rsid w:val="00661E9B"/>
    <w:rsid w:val="006624E2"/>
    <w:rsid w:val="0066269B"/>
    <w:rsid w:val="00662775"/>
    <w:rsid w:val="00662C6F"/>
    <w:rsid w:val="00662E12"/>
    <w:rsid w:val="00662E9E"/>
    <w:rsid w:val="0066335A"/>
    <w:rsid w:val="006634AF"/>
    <w:rsid w:val="00663528"/>
    <w:rsid w:val="00663B94"/>
    <w:rsid w:val="00663BD2"/>
    <w:rsid w:val="00663CB0"/>
    <w:rsid w:val="00663FF7"/>
    <w:rsid w:val="00664162"/>
    <w:rsid w:val="006642D7"/>
    <w:rsid w:val="006644DB"/>
    <w:rsid w:val="00664719"/>
    <w:rsid w:val="006647DB"/>
    <w:rsid w:val="00664A3D"/>
    <w:rsid w:val="00664BB1"/>
    <w:rsid w:val="00664C2D"/>
    <w:rsid w:val="00664FC3"/>
    <w:rsid w:val="0066545A"/>
    <w:rsid w:val="00665DA0"/>
    <w:rsid w:val="00665F9E"/>
    <w:rsid w:val="0066625D"/>
    <w:rsid w:val="00666360"/>
    <w:rsid w:val="006665D1"/>
    <w:rsid w:val="00666DF7"/>
    <w:rsid w:val="00667057"/>
    <w:rsid w:val="00667156"/>
    <w:rsid w:val="006671F3"/>
    <w:rsid w:val="00667257"/>
    <w:rsid w:val="00667270"/>
    <w:rsid w:val="006672F5"/>
    <w:rsid w:val="00667388"/>
    <w:rsid w:val="006674DD"/>
    <w:rsid w:val="006678CF"/>
    <w:rsid w:val="00667AF5"/>
    <w:rsid w:val="00667EB4"/>
    <w:rsid w:val="00667EDE"/>
    <w:rsid w:val="006706F8"/>
    <w:rsid w:val="0067084D"/>
    <w:rsid w:val="0067097D"/>
    <w:rsid w:val="00670A3A"/>
    <w:rsid w:val="00670CD3"/>
    <w:rsid w:val="00670DF5"/>
    <w:rsid w:val="00670E31"/>
    <w:rsid w:val="00670E32"/>
    <w:rsid w:val="00670F75"/>
    <w:rsid w:val="00671694"/>
    <w:rsid w:val="006717C0"/>
    <w:rsid w:val="00671A80"/>
    <w:rsid w:val="00671B76"/>
    <w:rsid w:val="00671F0E"/>
    <w:rsid w:val="0067200D"/>
    <w:rsid w:val="00672154"/>
    <w:rsid w:val="006723B3"/>
    <w:rsid w:val="00672A19"/>
    <w:rsid w:val="00672A8A"/>
    <w:rsid w:val="00672B62"/>
    <w:rsid w:val="00672BA8"/>
    <w:rsid w:val="006731E5"/>
    <w:rsid w:val="0067328C"/>
    <w:rsid w:val="006732D5"/>
    <w:rsid w:val="00673313"/>
    <w:rsid w:val="0067381B"/>
    <w:rsid w:val="0067381D"/>
    <w:rsid w:val="00673B83"/>
    <w:rsid w:val="00673D97"/>
    <w:rsid w:val="00673EEA"/>
    <w:rsid w:val="0067409A"/>
    <w:rsid w:val="006740AE"/>
    <w:rsid w:val="00674114"/>
    <w:rsid w:val="00674174"/>
    <w:rsid w:val="0067421E"/>
    <w:rsid w:val="00674949"/>
    <w:rsid w:val="00674C71"/>
    <w:rsid w:val="00674C8B"/>
    <w:rsid w:val="00674E5E"/>
    <w:rsid w:val="00674EDD"/>
    <w:rsid w:val="00674EDF"/>
    <w:rsid w:val="00674F25"/>
    <w:rsid w:val="0067507C"/>
    <w:rsid w:val="006752FD"/>
    <w:rsid w:val="00675640"/>
    <w:rsid w:val="00675B7D"/>
    <w:rsid w:val="00675ECF"/>
    <w:rsid w:val="00675F7A"/>
    <w:rsid w:val="006762C4"/>
    <w:rsid w:val="00676A3B"/>
    <w:rsid w:val="00676AEF"/>
    <w:rsid w:val="00676B7F"/>
    <w:rsid w:val="00676D09"/>
    <w:rsid w:val="00677069"/>
    <w:rsid w:val="0067707A"/>
    <w:rsid w:val="00677280"/>
    <w:rsid w:val="006772F8"/>
    <w:rsid w:val="006775A4"/>
    <w:rsid w:val="006776B0"/>
    <w:rsid w:val="00677833"/>
    <w:rsid w:val="00677A09"/>
    <w:rsid w:val="00677AD9"/>
    <w:rsid w:val="00677BFC"/>
    <w:rsid w:val="00677E3E"/>
    <w:rsid w:val="00677EE4"/>
    <w:rsid w:val="00677F2B"/>
    <w:rsid w:val="00677FEC"/>
    <w:rsid w:val="00680077"/>
    <w:rsid w:val="0068012E"/>
    <w:rsid w:val="00680331"/>
    <w:rsid w:val="006805AB"/>
    <w:rsid w:val="006808D2"/>
    <w:rsid w:val="006809DB"/>
    <w:rsid w:val="00680FFA"/>
    <w:rsid w:val="00681194"/>
    <w:rsid w:val="00681567"/>
    <w:rsid w:val="006816ED"/>
    <w:rsid w:val="0068189D"/>
    <w:rsid w:val="0068217F"/>
    <w:rsid w:val="006821C0"/>
    <w:rsid w:val="00682395"/>
    <w:rsid w:val="006824C3"/>
    <w:rsid w:val="00682777"/>
    <w:rsid w:val="00682C97"/>
    <w:rsid w:val="00682CAD"/>
    <w:rsid w:val="00682EBF"/>
    <w:rsid w:val="00683036"/>
    <w:rsid w:val="00683169"/>
    <w:rsid w:val="006831CB"/>
    <w:rsid w:val="00683235"/>
    <w:rsid w:val="006832F5"/>
    <w:rsid w:val="006836C3"/>
    <w:rsid w:val="006836C6"/>
    <w:rsid w:val="0068392E"/>
    <w:rsid w:val="006839DE"/>
    <w:rsid w:val="00683B93"/>
    <w:rsid w:val="00683CE4"/>
    <w:rsid w:val="00684159"/>
    <w:rsid w:val="006844BE"/>
    <w:rsid w:val="0068461A"/>
    <w:rsid w:val="00684792"/>
    <w:rsid w:val="00684854"/>
    <w:rsid w:val="00684F46"/>
    <w:rsid w:val="0068535F"/>
    <w:rsid w:val="0068583D"/>
    <w:rsid w:val="00685987"/>
    <w:rsid w:val="00685C4A"/>
    <w:rsid w:val="00685CC4"/>
    <w:rsid w:val="00685EAF"/>
    <w:rsid w:val="006860C6"/>
    <w:rsid w:val="00686118"/>
    <w:rsid w:val="006861F3"/>
    <w:rsid w:val="00686242"/>
    <w:rsid w:val="006863CA"/>
    <w:rsid w:val="0068644B"/>
    <w:rsid w:val="00686C2E"/>
    <w:rsid w:val="00686DB6"/>
    <w:rsid w:val="00686DDD"/>
    <w:rsid w:val="00686F60"/>
    <w:rsid w:val="00687065"/>
    <w:rsid w:val="00687297"/>
    <w:rsid w:val="006872FB"/>
    <w:rsid w:val="00687400"/>
    <w:rsid w:val="00687403"/>
    <w:rsid w:val="006874A9"/>
    <w:rsid w:val="0068773F"/>
    <w:rsid w:val="00687AA0"/>
    <w:rsid w:val="00687F03"/>
    <w:rsid w:val="00690E40"/>
    <w:rsid w:val="0069109A"/>
    <w:rsid w:val="0069141E"/>
    <w:rsid w:val="00691594"/>
    <w:rsid w:val="006915C0"/>
    <w:rsid w:val="006916D4"/>
    <w:rsid w:val="006919A6"/>
    <w:rsid w:val="00691AA4"/>
    <w:rsid w:val="00692036"/>
    <w:rsid w:val="00692042"/>
    <w:rsid w:val="0069213F"/>
    <w:rsid w:val="0069251D"/>
    <w:rsid w:val="00692699"/>
    <w:rsid w:val="006926D7"/>
    <w:rsid w:val="0069291A"/>
    <w:rsid w:val="00692C09"/>
    <w:rsid w:val="00692CA6"/>
    <w:rsid w:val="00692CB9"/>
    <w:rsid w:val="00692E26"/>
    <w:rsid w:val="006932FE"/>
    <w:rsid w:val="006935A0"/>
    <w:rsid w:val="006936ED"/>
    <w:rsid w:val="0069371B"/>
    <w:rsid w:val="00693839"/>
    <w:rsid w:val="00693A16"/>
    <w:rsid w:val="00693A2C"/>
    <w:rsid w:val="00693F54"/>
    <w:rsid w:val="00694215"/>
    <w:rsid w:val="00694251"/>
    <w:rsid w:val="00694432"/>
    <w:rsid w:val="006946A7"/>
    <w:rsid w:val="00694987"/>
    <w:rsid w:val="00694ABE"/>
    <w:rsid w:val="00694C76"/>
    <w:rsid w:val="00694E67"/>
    <w:rsid w:val="00694E81"/>
    <w:rsid w:val="006950F8"/>
    <w:rsid w:val="00695325"/>
    <w:rsid w:val="0069564B"/>
    <w:rsid w:val="00695934"/>
    <w:rsid w:val="00695BEB"/>
    <w:rsid w:val="00695D52"/>
    <w:rsid w:val="00695DF4"/>
    <w:rsid w:val="00695F52"/>
    <w:rsid w:val="00695F5E"/>
    <w:rsid w:val="0069658A"/>
    <w:rsid w:val="006966FE"/>
    <w:rsid w:val="00696818"/>
    <w:rsid w:val="006968F2"/>
    <w:rsid w:val="0069694A"/>
    <w:rsid w:val="00696A62"/>
    <w:rsid w:val="00696B03"/>
    <w:rsid w:val="00696BAB"/>
    <w:rsid w:val="00697047"/>
    <w:rsid w:val="0069714E"/>
    <w:rsid w:val="006971F9"/>
    <w:rsid w:val="0069730D"/>
    <w:rsid w:val="00697513"/>
    <w:rsid w:val="006975E0"/>
    <w:rsid w:val="0069765D"/>
    <w:rsid w:val="006976A0"/>
    <w:rsid w:val="006976AD"/>
    <w:rsid w:val="006978DD"/>
    <w:rsid w:val="00697BCB"/>
    <w:rsid w:val="006A0482"/>
    <w:rsid w:val="006A06DE"/>
    <w:rsid w:val="006A073B"/>
    <w:rsid w:val="006A0754"/>
    <w:rsid w:val="006A0AE4"/>
    <w:rsid w:val="006A0BC9"/>
    <w:rsid w:val="006A11E5"/>
    <w:rsid w:val="006A12D9"/>
    <w:rsid w:val="006A12E1"/>
    <w:rsid w:val="006A134E"/>
    <w:rsid w:val="006A1897"/>
    <w:rsid w:val="006A1936"/>
    <w:rsid w:val="006A19BE"/>
    <w:rsid w:val="006A1BAC"/>
    <w:rsid w:val="006A1BE5"/>
    <w:rsid w:val="006A20BA"/>
    <w:rsid w:val="006A23A4"/>
    <w:rsid w:val="006A2467"/>
    <w:rsid w:val="006A2513"/>
    <w:rsid w:val="006A259A"/>
    <w:rsid w:val="006A2998"/>
    <w:rsid w:val="006A2C11"/>
    <w:rsid w:val="006A2C34"/>
    <w:rsid w:val="006A2CEB"/>
    <w:rsid w:val="006A2FC8"/>
    <w:rsid w:val="006A3001"/>
    <w:rsid w:val="006A3243"/>
    <w:rsid w:val="006A32D7"/>
    <w:rsid w:val="006A3510"/>
    <w:rsid w:val="006A42DD"/>
    <w:rsid w:val="006A46D7"/>
    <w:rsid w:val="006A4700"/>
    <w:rsid w:val="006A4ADF"/>
    <w:rsid w:val="006A4B33"/>
    <w:rsid w:val="006A4B4A"/>
    <w:rsid w:val="006A53A1"/>
    <w:rsid w:val="006A552C"/>
    <w:rsid w:val="006A5722"/>
    <w:rsid w:val="006A5777"/>
    <w:rsid w:val="006A5A7D"/>
    <w:rsid w:val="006A5BC8"/>
    <w:rsid w:val="006A5BF1"/>
    <w:rsid w:val="006A5C30"/>
    <w:rsid w:val="006A5C44"/>
    <w:rsid w:val="006A5CC2"/>
    <w:rsid w:val="006A5CC3"/>
    <w:rsid w:val="006A60C9"/>
    <w:rsid w:val="006A6201"/>
    <w:rsid w:val="006A6587"/>
    <w:rsid w:val="006A68C9"/>
    <w:rsid w:val="006A6934"/>
    <w:rsid w:val="006A6AAC"/>
    <w:rsid w:val="006A6B51"/>
    <w:rsid w:val="006A6B67"/>
    <w:rsid w:val="006A6B70"/>
    <w:rsid w:val="006A6BDB"/>
    <w:rsid w:val="006A6ECB"/>
    <w:rsid w:val="006A6FC0"/>
    <w:rsid w:val="006A71E1"/>
    <w:rsid w:val="006A75F7"/>
    <w:rsid w:val="006A7780"/>
    <w:rsid w:val="006A77D5"/>
    <w:rsid w:val="006A78B0"/>
    <w:rsid w:val="006A7DAD"/>
    <w:rsid w:val="006A7ED0"/>
    <w:rsid w:val="006B0173"/>
    <w:rsid w:val="006B04AD"/>
    <w:rsid w:val="006B067E"/>
    <w:rsid w:val="006B09F9"/>
    <w:rsid w:val="006B0C17"/>
    <w:rsid w:val="006B0C94"/>
    <w:rsid w:val="006B0FE6"/>
    <w:rsid w:val="006B1467"/>
    <w:rsid w:val="006B1781"/>
    <w:rsid w:val="006B2107"/>
    <w:rsid w:val="006B241B"/>
    <w:rsid w:val="006B24E8"/>
    <w:rsid w:val="006B2615"/>
    <w:rsid w:val="006B263D"/>
    <w:rsid w:val="006B2A87"/>
    <w:rsid w:val="006B2D37"/>
    <w:rsid w:val="006B2DC7"/>
    <w:rsid w:val="006B2DE1"/>
    <w:rsid w:val="006B30D2"/>
    <w:rsid w:val="006B3174"/>
    <w:rsid w:val="006B3191"/>
    <w:rsid w:val="006B3288"/>
    <w:rsid w:val="006B33D5"/>
    <w:rsid w:val="006B33DB"/>
    <w:rsid w:val="006B373A"/>
    <w:rsid w:val="006B3844"/>
    <w:rsid w:val="006B38E5"/>
    <w:rsid w:val="006B3988"/>
    <w:rsid w:val="006B3989"/>
    <w:rsid w:val="006B3BD8"/>
    <w:rsid w:val="006B3C4C"/>
    <w:rsid w:val="006B44E5"/>
    <w:rsid w:val="006B4754"/>
    <w:rsid w:val="006B47AE"/>
    <w:rsid w:val="006B52F0"/>
    <w:rsid w:val="006B53CB"/>
    <w:rsid w:val="006B5780"/>
    <w:rsid w:val="006B5867"/>
    <w:rsid w:val="006B59DA"/>
    <w:rsid w:val="006B5F8C"/>
    <w:rsid w:val="006B6058"/>
    <w:rsid w:val="006B60BA"/>
    <w:rsid w:val="006B6124"/>
    <w:rsid w:val="006B6327"/>
    <w:rsid w:val="006B653D"/>
    <w:rsid w:val="006B6732"/>
    <w:rsid w:val="006B6AD5"/>
    <w:rsid w:val="006B6BAF"/>
    <w:rsid w:val="006B6C20"/>
    <w:rsid w:val="006B6F2F"/>
    <w:rsid w:val="006B737E"/>
    <w:rsid w:val="006B73D7"/>
    <w:rsid w:val="006B75D3"/>
    <w:rsid w:val="006B7705"/>
    <w:rsid w:val="006B7711"/>
    <w:rsid w:val="006B77C6"/>
    <w:rsid w:val="006B77DA"/>
    <w:rsid w:val="006B786D"/>
    <w:rsid w:val="006B7BFC"/>
    <w:rsid w:val="006B7CAB"/>
    <w:rsid w:val="006B7CD5"/>
    <w:rsid w:val="006B7F1D"/>
    <w:rsid w:val="006B7F39"/>
    <w:rsid w:val="006B7F51"/>
    <w:rsid w:val="006C007B"/>
    <w:rsid w:val="006C00CC"/>
    <w:rsid w:val="006C0547"/>
    <w:rsid w:val="006C0625"/>
    <w:rsid w:val="006C0844"/>
    <w:rsid w:val="006C0C92"/>
    <w:rsid w:val="006C0D10"/>
    <w:rsid w:val="006C0D33"/>
    <w:rsid w:val="006C0DA9"/>
    <w:rsid w:val="006C0E3F"/>
    <w:rsid w:val="006C0FA0"/>
    <w:rsid w:val="006C0FC2"/>
    <w:rsid w:val="006C1090"/>
    <w:rsid w:val="006C10EA"/>
    <w:rsid w:val="006C1263"/>
    <w:rsid w:val="006C156C"/>
    <w:rsid w:val="006C1658"/>
    <w:rsid w:val="006C1711"/>
    <w:rsid w:val="006C1750"/>
    <w:rsid w:val="006C181C"/>
    <w:rsid w:val="006C18DB"/>
    <w:rsid w:val="006C19D1"/>
    <w:rsid w:val="006C1C7C"/>
    <w:rsid w:val="006C206D"/>
    <w:rsid w:val="006C2608"/>
    <w:rsid w:val="006C261C"/>
    <w:rsid w:val="006C2672"/>
    <w:rsid w:val="006C28C1"/>
    <w:rsid w:val="006C2981"/>
    <w:rsid w:val="006C2B2C"/>
    <w:rsid w:val="006C2C52"/>
    <w:rsid w:val="006C3588"/>
    <w:rsid w:val="006C3863"/>
    <w:rsid w:val="006C3DA2"/>
    <w:rsid w:val="006C3DE2"/>
    <w:rsid w:val="006C3E28"/>
    <w:rsid w:val="006C3F30"/>
    <w:rsid w:val="006C4108"/>
    <w:rsid w:val="006C4254"/>
    <w:rsid w:val="006C45B7"/>
    <w:rsid w:val="006C4750"/>
    <w:rsid w:val="006C47F4"/>
    <w:rsid w:val="006C486F"/>
    <w:rsid w:val="006C49C2"/>
    <w:rsid w:val="006C4AC7"/>
    <w:rsid w:val="006C4B3D"/>
    <w:rsid w:val="006C4B5F"/>
    <w:rsid w:val="006C4BF6"/>
    <w:rsid w:val="006C52CB"/>
    <w:rsid w:val="006C544E"/>
    <w:rsid w:val="006C554F"/>
    <w:rsid w:val="006C5A01"/>
    <w:rsid w:val="006C5A06"/>
    <w:rsid w:val="006C5AAE"/>
    <w:rsid w:val="006C5CC4"/>
    <w:rsid w:val="006C5D52"/>
    <w:rsid w:val="006C5F42"/>
    <w:rsid w:val="006C5FC4"/>
    <w:rsid w:val="006C61E2"/>
    <w:rsid w:val="006C6242"/>
    <w:rsid w:val="006C6397"/>
    <w:rsid w:val="006C6475"/>
    <w:rsid w:val="006C64A4"/>
    <w:rsid w:val="006C6745"/>
    <w:rsid w:val="006C6895"/>
    <w:rsid w:val="006C69FF"/>
    <w:rsid w:val="006C6D0A"/>
    <w:rsid w:val="006C6DDB"/>
    <w:rsid w:val="006C6F90"/>
    <w:rsid w:val="006C71A6"/>
    <w:rsid w:val="006C722F"/>
    <w:rsid w:val="006C7358"/>
    <w:rsid w:val="006C7C5E"/>
    <w:rsid w:val="006C7C91"/>
    <w:rsid w:val="006C7CAF"/>
    <w:rsid w:val="006C7CF6"/>
    <w:rsid w:val="006C7D6A"/>
    <w:rsid w:val="006C7E01"/>
    <w:rsid w:val="006D02FC"/>
    <w:rsid w:val="006D06B2"/>
    <w:rsid w:val="006D0A49"/>
    <w:rsid w:val="006D0A96"/>
    <w:rsid w:val="006D0C29"/>
    <w:rsid w:val="006D0C97"/>
    <w:rsid w:val="006D12AB"/>
    <w:rsid w:val="006D1552"/>
    <w:rsid w:val="006D1817"/>
    <w:rsid w:val="006D1820"/>
    <w:rsid w:val="006D19F3"/>
    <w:rsid w:val="006D1C1F"/>
    <w:rsid w:val="006D1D4D"/>
    <w:rsid w:val="006D1D86"/>
    <w:rsid w:val="006D1F1A"/>
    <w:rsid w:val="006D2005"/>
    <w:rsid w:val="006D2100"/>
    <w:rsid w:val="006D21D5"/>
    <w:rsid w:val="006D21F1"/>
    <w:rsid w:val="006D24E6"/>
    <w:rsid w:val="006D2569"/>
    <w:rsid w:val="006D2AD8"/>
    <w:rsid w:val="006D2AE8"/>
    <w:rsid w:val="006D2F75"/>
    <w:rsid w:val="006D2FD9"/>
    <w:rsid w:val="006D3019"/>
    <w:rsid w:val="006D306C"/>
    <w:rsid w:val="006D32C9"/>
    <w:rsid w:val="006D3457"/>
    <w:rsid w:val="006D34ED"/>
    <w:rsid w:val="006D356B"/>
    <w:rsid w:val="006D3A29"/>
    <w:rsid w:val="006D3D34"/>
    <w:rsid w:val="006D40D3"/>
    <w:rsid w:val="006D4722"/>
    <w:rsid w:val="006D49C8"/>
    <w:rsid w:val="006D4A56"/>
    <w:rsid w:val="006D5189"/>
    <w:rsid w:val="006D51C6"/>
    <w:rsid w:val="006D52B7"/>
    <w:rsid w:val="006D5310"/>
    <w:rsid w:val="006D532F"/>
    <w:rsid w:val="006D5574"/>
    <w:rsid w:val="006D57C7"/>
    <w:rsid w:val="006D599F"/>
    <w:rsid w:val="006D5C0C"/>
    <w:rsid w:val="006D5C6D"/>
    <w:rsid w:val="006D5CB9"/>
    <w:rsid w:val="006D5D32"/>
    <w:rsid w:val="006D5F36"/>
    <w:rsid w:val="006D5F57"/>
    <w:rsid w:val="006D64FA"/>
    <w:rsid w:val="006D6845"/>
    <w:rsid w:val="006D6F5A"/>
    <w:rsid w:val="006D75DC"/>
    <w:rsid w:val="006D76DB"/>
    <w:rsid w:val="006D7885"/>
    <w:rsid w:val="006D794E"/>
    <w:rsid w:val="006D7CA5"/>
    <w:rsid w:val="006D7D06"/>
    <w:rsid w:val="006D7D4D"/>
    <w:rsid w:val="006D7E5D"/>
    <w:rsid w:val="006E0020"/>
    <w:rsid w:val="006E03B0"/>
    <w:rsid w:val="006E03F8"/>
    <w:rsid w:val="006E048C"/>
    <w:rsid w:val="006E0548"/>
    <w:rsid w:val="006E05EE"/>
    <w:rsid w:val="006E0708"/>
    <w:rsid w:val="006E1041"/>
    <w:rsid w:val="006E1170"/>
    <w:rsid w:val="006E1175"/>
    <w:rsid w:val="006E1228"/>
    <w:rsid w:val="006E1503"/>
    <w:rsid w:val="006E1B0E"/>
    <w:rsid w:val="006E1BE5"/>
    <w:rsid w:val="006E1C20"/>
    <w:rsid w:val="006E1C6C"/>
    <w:rsid w:val="006E2152"/>
    <w:rsid w:val="006E246F"/>
    <w:rsid w:val="006E24FF"/>
    <w:rsid w:val="006E2B40"/>
    <w:rsid w:val="006E2CCD"/>
    <w:rsid w:val="006E2D8F"/>
    <w:rsid w:val="006E2F4D"/>
    <w:rsid w:val="006E2FE0"/>
    <w:rsid w:val="006E38DC"/>
    <w:rsid w:val="006E398C"/>
    <w:rsid w:val="006E399F"/>
    <w:rsid w:val="006E3A13"/>
    <w:rsid w:val="006E3C9F"/>
    <w:rsid w:val="006E3F22"/>
    <w:rsid w:val="006E3F24"/>
    <w:rsid w:val="006E402E"/>
    <w:rsid w:val="006E4048"/>
    <w:rsid w:val="006E45E7"/>
    <w:rsid w:val="006E4649"/>
    <w:rsid w:val="006E48B6"/>
    <w:rsid w:val="006E4958"/>
    <w:rsid w:val="006E4B37"/>
    <w:rsid w:val="006E4B3F"/>
    <w:rsid w:val="006E4CC9"/>
    <w:rsid w:val="006E5362"/>
    <w:rsid w:val="006E538E"/>
    <w:rsid w:val="006E5536"/>
    <w:rsid w:val="006E58E3"/>
    <w:rsid w:val="006E591E"/>
    <w:rsid w:val="006E593D"/>
    <w:rsid w:val="006E5CF7"/>
    <w:rsid w:val="006E5FCF"/>
    <w:rsid w:val="006E6013"/>
    <w:rsid w:val="006E65B4"/>
    <w:rsid w:val="006E6A58"/>
    <w:rsid w:val="006E6A7C"/>
    <w:rsid w:val="006E6DC1"/>
    <w:rsid w:val="006E6FEF"/>
    <w:rsid w:val="006E71B7"/>
    <w:rsid w:val="006E7338"/>
    <w:rsid w:val="006E73FB"/>
    <w:rsid w:val="006E74A9"/>
    <w:rsid w:val="006E75C3"/>
    <w:rsid w:val="006E79E1"/>
    <w:rsid w:val="006E7A77"/>
    <w:rsid w:val="006E7D79"/>
    <w:rsid w:val="006E7E6D"/>
    <w:rsid w:val="006E7EE2"/>
    <w:rsid w:val="006F01C5"/>
    <w:rsid w:val="006F01EC"/>
    <w:rsid w:val="006F044F"/>
    <w:rsid w:val="006F0845"/>
    <w:rsid w:val="006F097D"/>
    <w:rsid w:val="006F0A5F"/>
    <w:rsid w:val="006F0CEF"/>
    <w:rsid w:val="006F0F7D"/>
    <w:rsid w:val="006F0FAA"/>
    <w:rsid w:val="006F1236"/>
    <w:rsid w:val="006F14AD"/>
    <w:rsid w:val="006F14B0"/>
    <w:rsid w:val="006F14FC"/>
    <w:rsid w:val="006F1780"/>
    <w:rsid w:val="006F198D"/>
    <w:rsid w:val="006F1B4A"/>
    <w:rsid w:val="006F1C30"/>
    <w:rsid w:val="006F1EFA"/>
    <w:rsid w:val="006F20EB"/>
    <w:rsid w:val="006F2348"/>
    <w:rsid w:val="006F2638"/>
    <w:rsid w:val="006F2A31"/>
    <w:rsid w:val="006F2B2E"/>
    <w:rsid w:val="006F3042"/>
    <w:rsid w:val="006F336D"/>
    <w:rsid w:val="006F3591"/>
    <w:rsid w:val="006F3855"/>
    <w:rsid w:val="006F38D1"/>
    <w:rsid w:val="006F3EEE"/>
    <w:rsid w:val="006F4156"/>
    <w:rsid w:val="006F4254"/>
    <w:rsid w:val="006F42C1"/>
    <w:rsid w:val="006F454B"/>
    <w:rsid w:val="006F478C"/>
    <w:rsid w:val="006F49F6"/>
    <w:rsid w:val="006F4AC3"/>
    <w:rsid w:val="006F4AF2"/>
    <w:rsid w:val="006F4B69"/>
    <w:rsid w:val="006F4C12"/>
    <w:rsid w:val="006F4CAA"/>
    <w:rsid w:val="006F513F"/>
    <w:rsid w:val="006F54ED"/>
    <w:rsid w:val="006F55D4"/>
    <w:rsid w:val="006F578B"/>
    <w:rsid w:val="006F5940"/>
    <w:rsid w:val="006F5B17"/>
    <w:rsid w:val="006F5CE9"/>
    <w:rsid w:val="006F5DA6"/>
    <w:rsid w:val="006F5F64"/>
    <w:rsid w:val="006F5FFA"/>
    <w:rsid w:val="006F6223"/>
    <w:rsid w:val="006F62BE"/>
    <w:rsid w:val="006F6423"/>
    <w:rsid w:val="006F649D"/>
    <w:rsid w:val="006F67F5"/>
    <w:rsid w:val="006F6AF4"/>
    <w:rsid w:val="006F6FDE"/>
    <w:rsid w:val="006F70B5"/>
    <w:rsid w:val="006F724C"/>
    <w:rsid w:val="006F728E"/>
    <w:rsid w:val="006F73D9"/>
    <w:rsid w:val="006F744E"/>
    <w:rsid w:val="006F78C8"/>
    <w:rsid w:val="006F7AE0"/>
    <w:rsid w:val="006F7B91"/>
    <w:rsid w:val="006F7D7E"/>
    <w:rsid w:val="006F7E6C"/>
    <w:rsid w:val="00700004"/>
    <w:rsid w:val="007001B7"/>
    <w:rsid w:val="007005B5"/>
    <w:rsid w:val="00700725"/>
    <w:rsid w:val="00700733"/>
    <w:rsid w:val="00700851"/>
    <w:rsid w:val="00700887"/>
    <w:rsid w:val="00700BD3"/>
    <w:rsid w:val="00700DC7"/>
    <w:rsid w:val="00700F4E"/>
    <w:rsid w:val="00701103"/>
    <w:rsid w:val="0070117C"/>
    <w:rsid w:val="007012CE"/>
    <w:rsid w:val="007014CA"/>
    <w:rsid w:val="0070155A"/>
    <w:rsid w:val="00701581"/>
    <w:rsid w:val="0070179A"/>
    <w:rsid w:val="00701A81"/>
    <w:rsid w:val="00701BB8"/>
    <w:rsid w:val="00701FB2"/>
    <w:rsid w:val="0070285E"/>
    <w:rsid w:val="00702AB1"/>
    <w:rsid w:val="00702CDF"/>
    <w:rsid w:val="00702E13"/>
    <w:rsid w:val="00702ED1"/>
    <w:rsid w:val="007034CC"/>
    <w:rsid w:val="007035FF"/>
    <w:rsid w:val="00703642"/>
    <w:rsid w:val="0070376B"/>
    <w:rsid w:val="00703C6B"/>
    <w:rsid w:val="00703D89"/>
    <w:rsid w:val="00703F76"/>
    <w:rsid w:val="007040C8"/>
    <w:rsid w:val="00704298"/>
    <w:rsid w:val="007042FA"/>
    <w:rsid w:val="00704370"/>
    <w:rsid w:val="0070440E"/>
    <w:rsid w:val="007044E4"/>
    <w:rsid w:val="0070461E"/>
    <w:rsid w:val="007046A0"/>
    <w:rsid w:val="007047C9"/>
    <w:rsid w:val="0070490B"/>
    <w:rsid w:val="00704915"/>
    <w:rsid w:val="00704AC5"/>
    <w:rsid w:val="00704CD8"/>
    <w:rsid w:val="00704DAA"/>
    <w:rsid w:val="00704EE9"/>
    <w:rsid w:val="00704F19"/>
    <w:rsid w:val="0070523C"/>
    <w:rsid w:val="0070542B"/>
    <w:rsid w:val="00705504"/>
    <w:rsid w:val="007055C3"/>
    <w:rsid w:val="007055DD"/>
    <w:rsid w:val="00705AC8"/>
    <w:rsid w:val="00705C6F"/>
    <w:rsid w:val="00705FEE"/>
    <w:rsid w:val="00706243"/>
    <w:rsid w:val="007062FF"/>
    <w:rsid w:val="007064BF"/>
    <w:rsid w:val="007065AC"/>
    <w:rsid w:val="0070675A"/>
    <w:rsid w:val="00706772"/>
    <w:rsid w:val="00706952"/>
    <w:rsid w:val="007069DF"/>
    <w:rsid w:val="00706AE2"/>
    <w:rsid w:val="00706C34"/>
    <w:rsid w:val="00706C84"/>
    <w:rsid w:val="00706D83"/>
    <w:rsid w:val="00706DAA"/>
    <w:rsid w:val="00706DAB"/>
    <w:rsid w:val="007071C4"/>
    <w:rsid w:val="00707296"/>
    <w:rsid w:val="00707993"/>
    <w:rsid w:val="00707A0E"/>
    <w:rsid w:val="00707F3D"/>
    <w:rsid w:val="00710034"/>
    <w:rsid w:val="00710309"/>
    <w:rsid w:val="0071049F"/>
    <w:rsid w:val="007104C9"/>
    <w:rsid w:val="00710906"/>
    <w:rsid w:val="00710F27"/>
    <w:rsid w:val="00710F72"/>
    <w:rsid w:val="00710FA6"/>
    <w:rsid w:val="0071107E"/>
    <w:rsid w:val="007115FB"/>
    <w:rsid w:val="007116A2"/>
    <w:rsid w:val="00711B5D"/>
    <w:rsid w:val="00711D15"/>
    <w:rsid w:val="00712863"/>
    <w:rsid w:val="007129BC"/>
    <w:rsid w:val="007129D7"/>
    <w:rsid w:val="00712F8A"/>
    <w:rsid w:val="00713119"/>
    <w:rsid w:val="007133C5"/>
    <w:rsid w:val="0071347C"/>
    <w:rsid w:val="00713B13"/>
    <w:rsid w:val="00713F3B"/>
    <w:rsid w:val="0071413F"/>
    <w:rsid w:val="0071431A"/>
    <w:rsid w:val="007145A9"/>
    <w:rsid w:val="00714701"/>
    <w:rsid w:val="00714827"/>
    <w:rsid w:val="0071498A"/>
    <w:rsid w:val="007149BA"/>
    <w:rsid w:val="00714ADE"/>
    <w:rsid w:val="00714B2F"/>
    <w:rsid w:val="00714B73"/>
    <w:rsid w:val="00714C73"/>
    <w:rsid w:val="00714ED5"/>
    <w:rsid w:val="00715083"/>
    <w:rsid w:val="00715111"/>
    <w:rsid w:val="007152FE"/>
    <w:rsid w:val="00715689"/>
    <w:rsid w:val="00715889"/>
    <w:rsid w:val="00715DD7"/>
    <w:rsid w:val="007163F4"/>
    <w:rsid w:val="007164BA"/>
    <w:rsid w:val="00716684"/>
    <w:rsid w:val="007166B1"/>
    <w:rsid w:val="00716B6B"/>
    <w:rsid w:val="00716C27"/>
    <w:rsid w:val="00716C87"/>
    <w:rsid w:val="00716F38"/>
    <w:rsid w:val="00716F6B"/>
    <w:rsid w:val="00717194"/>
    <w:rsid w:val="007172E1"/>
    <w:rsid w:val="00717305"/>
    <w:rsid w:val="007173F1"/>
    <w:rsid w:val="00717694"/>
    <w:rsid w:val="007179E9"/>
    <w:rsid w:val="00717CC2"/>
    <w:rsid w:val="00717E59"/>
    <w:rsid w:val="00717EF1"/>
    <w:rsid w:val="00717F17"/>
    <w:rsid w:val="0072014F"/>
    <w:rsid w:val="00720AB9"/>
    <w:rsid w:val="00720B99"/>
    <w:rsid w:val="00720E60"/>
    <w:rsid w:val="00721074"/>
    <w:rsid w:val="00721280"/>
    <w:rsid w:val="007213D4"/>
    <w:rsid w:val="007217F4"/>
    <w:rsid w:val="00721873"/>
    <w:rsid w:val="00721ABB"/>
    <w:rsid w:val="00721C4C"/>
    <w:rsid w:val="00721CD5"/>
    <w:rsid w:val="00721ED7"/>
    <w:rsid w:val="007220FD"/>
    <w:rsid w:val="00722613"/>
    <w:rsid w:val="00722BFA"/>
    <w:rsid w:val="00722C3F"/>
    <w:rsid w:val="00722D9F"/>
    <w:rsid w:val="00722F67"/>
    <w:rsid w:val="00723132"/>
    <w:rsid w:val="00723158"/>
    <w:rsid w:val="0072378A"/>
    <w:rsid w:val="007237EF"/>
    <w:rsid w:val="00723D03"/>
    <w:rsid w:val="00723E97"/>
    <w:rsid w:val="00723F35"/>
    <w:rsid w:val="007241C7"/>
    <w:rsid w:val="00724228"/>
    <w:rsid w:val="00724924"/>
    <w:rsid w:val="00724B8E"/>
    <w:rsid w:val="00724DD2"/>
    <w:rsid w:val="00724E70"/>
    <w:rsid w:val="00724E94"/>
    <w:rsid w:val="00725591"/>
    <w:rsid w:val="007255B4"/>
    <w:rsid w:val="00725AA9"/>
    <w:rsid w:val="00725C08"/>
    <w:rsid w:val="00725EE8"/>
    <w:rsid w:val="00726184"/>
    <w:rsid w:val="00726672"/>
    <w:rsid w:val="0072668F"/>
    <w:rsid w:val="0072695B"/>
    <w:rsid w:val="00726E72"/>
    <w:rsid w:val="0072722B"/>
    <w:rsid w:val="007276AC"/>
    <w:rsid w:val="007277A8"/>
    <w:rsid w:val="0072782C"/>
    <w:rsid w:val="007279BB"/>
    <w:rsid w:val="00727A49"/>
    <w:rsid w:val="00727B0B"/>
    <w:rsid w:val="00727B75"/>
    <w:rsid w:val="00727C9B"/>
    <w:rsid w:val="00727D96"/>
    <w:rsid w:val="0073014C"/>
    <w:rsid w:val="00730215"/>
    <w:rsid w:val="007305E8"/>
    <w:rsid w:val="0073068D"/>
    <w:rsid w:val="00730775"/>
    <w:rsid w:val="00730BD6"/>
    <w:rsid w:val="00730C80"/>
    <w:rsid w:val="00730CC4"/>
    <w:rsid w:val="00730DAE"/>
    <w:rsid w:val="00731049"/>
    <w:rsid w:val="00731248"/>
    <w:rsid w:val="00731509"/>
    <w:rsid w:val="00731534"/>
    <w:rsid w:val="00731584"/>
    <w:rsid w:val="0073168A"/>
    <w:rsid w:val="007316B5"/>
    <w:rsid w:val="007316C1"/>
    <w:rsid w:val="0073170B"/>
    <w:rsid w:val="00731863"/>
    <w:rsid w:val="007319AE"/>
    <w:rsid w:val="00731A0D"/>
    <w:rsid w:val="00731AC9"/>
    <w:rsid w:val="00731BC2"/>
    <w:rsid w:val="00731BF6"/>
    <w:rsid w:val="00731D1E"/>
    <w:rsid w:val="00731D27"/>
    <w:rsid w:val="007321F0"/>
    <w:rsid w:val="0073235A"/>
    <w:rsid w:val="0073264A"/>
    <w:rsid w:val="00732812"/>
    <w:rsid w:val="007329DF"/>
    <w:rsid w:val="00732A30"/>
    <w:rsid w:val="00732A53"/>
    <w:rsid w:val="00732B42"/>
    <w:rsid w:val="00732C57"/>
    <w:rsid w:val="00732D39"/>
    <w:rsid w:val="0073323F"/>
    <w:rsid w:val="00733971"/>
    <w:rsid w:val="00733A7E"/>
    <w:rsid w:val="00733AB8"/>
    <w:rsid w:val="00733B49"/>
    <w:rsid w:val="00733B7D"/>
    <w:rsid w:val="00733F5F"/>
    <w:rsid w:val="007340C2"/>
    <w:rsid w:val="00734105"/>
    <w:rsid w:val="007342EC"/>
    <w:rsid w:val="0073430E"/>
    <w:rsid w:val="0073435B"/>
    <w:rsid w:val="0073438A"/>
    <w:rsid w:val="0073467D"/>
    <w:rsid w:val="00734889"/>
    <w:rsid w:val="00734B50"/>
    <w:rsid w:val="00734CB7"/>
    <w:rsid w:val="00734DA1"/>
    <w:rsid w:val="00734ED4"/>
    <w:rsid w:val="00734F8D"/>
    <w:rsid w:val="00734F9F"/>
    <w:rsid w:val="00735168"/>
    <w:rsid w:val="0073534E"/>
    <w:rsid w:val="007353D0"/>
    <w:rsid w:val="007354A4"/>
    <w:rsid w:val="0073551B"/>
    <w:rsid w:val="007357D9"/>
    <w:rsid w:val="0073586D"/>
    <w:rsid w:val="00735FFD"/>
    <w:rsid w:val="0073653F"/>
    <w:rsid w:val="00736837"/>
    <w:rsid w:val="007368AB"/>
    <w:rsid w:val="00736D6F"/>
    <w:rsid w:val="00737478"/>
    <w:rsid w:val="00737628"/>
    <w:rsid w:val="00737B25"/>
    <w:rsid w:val="00737C42"/>
    <w:rsid w:val="00737CB2"/>
    <w:rsid w:val="00737DF0"/>
    <w:rsid w:val="00737E45"/>
    <w:rsid w:val="0074010D"/>
    <w:rsid w:val="00740167"/>
    <w:rsid w:val="0074026B"/>
    <w:rsid w:val="007403CB"/>
    <w:rsid w:val="007403E3"/>
    <w:rsid w:val="00740691"/>
    <w:rsid w:val="007407E4"/>
    <w:rsid w:val="0074081D"/>
    <w:rsid w:val="00740833"/>
    <w:rsid w:val="007409A0"/>
    <w:rsid w:val="007409A3"/>
    <w:rsid w:val="007417AC"/>
    <w:rsid w:val="007418FD"/>
    <w:rsid w:val="00741D34"/>
    <w:rsid w:val="0074226B"/>
    <w:rsid w:val="007426B5"/>
    <w:rsid w:val="007429AE"/>
    <w:rsid w:val="00742A5A"/>
    <w:rsid w:val="00742C7B"/>
    <w:rsid w:val="00742E8A"/>
    <w:rsid w:val="00742EB8"/>
    <w:rsid w:val="00742F03"/>
    <w:rsid w:val="007436DA"/>
    <w:rsid w:val="00743B0E"/>
    <w:rsid w:val="00743BA4"/>
    <w:rsid w:val="00743BFD"/>
    <w:rsid w:val="00743C43"/>
    <w:rsid w:val="00743CAD"/>
    <w:rsid w:val="00743EA1"/>
    <w:rsid w:val="00744088"/>
    <w:rsid w:val="00744170"/>
    <w:rsid w:val="0074421A"/>
    <w:rsid w:val="00744384"/>
    <w:rsid w:val="0074447E"/>
    <w:rsid w:val="007444B7"/>
    <w:rsid w:val="0074459A"/>
    <w:rsid w:val="007446A8"/>
    <w:rsid w:val="007448E4"/>
    <w:rsid w:val="00744A36"/>
    <w:rsid w:val="00744D18"/>
    <w:rsid w:val="00744ED9"/>
    <w:rsid w:val="00744F22"/>
    <w:rsid w:val="007450C9"/>
    <w:rsid w:val="00745115"/>
    <w:rsid w:val="00745243"/>
    <w:rsid w:val="00745807"/>
    <w:rsid w:val="0074583A"/>
    <w:rsid w:val="00745AD7"/>
    <w:rsid w:val="00745E5C"/>
    <w:rsid w:val="007460FA"/>
    <w:rsid w:val="00746134"/>
    <w:rsid w:val="007464A0"/>
    <w:rsid w:val="007475CE"/>
    <w:rsid w:val="0074769E"/>
    <w:rsid w:val="0074774E"/>
    <w:rsid w:val="007477CF"/>
    <w:rsid w:val="007478BF"/>
    <w:rsid w:val="00747A43"/>
    <w:rsid w:val="00747AFE"/>
    <w:rsid w:val="00747CF1"/>
    <w:rsid w:val="00747D82"/>
    <w:rsid w:val="00747E56"/>
    <w:rsid w:val="0075031A"/>
    <w:rsid w:val="0075076F"/>
    <w:rsid w:val="007507C4"/>
    <w:rsid w:val="007507DA"/>
    <w:rsid w:val="00750D41"/>
    <w:rsid w:val="00750DD1"/>
    <w:rsid w:val="00751309"/>
    <w:rsid w:val="00751906"/>
    <w:rsid w:val="0075194A"/>
    <w:rsid w:val="00751A7D"/>
    <w:rsid w:val="00751C39"/>
    <w:rsid w:val="00751D66"/>
    <w:rsid w:val="00751DE1"/>
    <w:rsid w:val="00751EEF"/>
    <w:rsid w:val="0075213A"/>
    <w:rsid w:val="007522EA"/>
    <w:rsid w:val="00752550"/>
    <w:rsid w:val="00752659"/>
    <w:rsid w:val="007526D7"/>
    <w:rsid w:val="007528F9"/>
    <w:rsid w:val="00752905"/>
    <w:rsid w:val="00752970"/>
    <w:rsid w:val="00752A08"/>
    <w:rsid w:val="00752ADC"/>
    <w:rsid w:val="00752C36"/>
    <w:rsid w:val="00752CD5"/>
    <w:rsid w:val="00753084"/>
    <w:rsid w:val="0075315B"/>
    <w:rsid w:val="00753276"/>
    <w:rsid w:val="0075331B"/>
    <w:rsid w:val="00753358"/>
    <w:rsid w:val="00753385"/>
    <w:rsid w:val="00753BBB"/>
    <w:rsid w:val="00753F58"/>
    <w:rsid w:val="007540C6"/>
    <w:rsid w:val="007542BE"/>
    <w:rsid w:val="007545D3"/>
    <w:rsid w:val="007547EB"/>
    <w:rsid w:val="00754850"/>
    <w:rsid w:val="00754AC1"/>
    <w:rsid w:val="00754E88"/>
    <w:rsid w:val="0075500F"/>
    <w:rsid w:val="00755180"/>
    <w:rsid w:val="007557F6"/>
    <w:rsid w:val="00755B0A"/>
    <w:rsid w:val="00756424"/>
    <w:rsid w:val="00756478"/>
    <w:rsid w:val="00756531"/>
    <w:rsid w:val="00756C2B"/>
    <w:rsid w:val="00756D3A"/>
    <w:rsid w:val="00757258"/>
    <w:rsid w:val="00757346"/>
    <w:rsid w:val="00757412"/>
    <w:rsid w:val="0075751D"/>
    <w:rsid w:val="00757747"/>
    <w:rsid w:val="00757BC7"/>
    <w:rsid w:val="00757C5F"/>
    <w:rsid w:val="00757EF7"/>
    <w:rsid w:val="00760035"/>
    <w:rsid w:val="007600A0"/>
    <w:rsid w:val="007600C8"/>
    <w:rsid w:val="00760421"/>
    <w:rsid w:val="007605F4"/>
    <w:rsid w:val="0076068A"/>
    <w:rsid w:val="00760BA8"/>
    <w:rsid w:val="00760EB4"/>
    <w:rsid w:val="00760F40"/>
    <w:rsid w:val="00760FA4"/>
    <w:rsid w:val="00760FF5"/>
    <w:rsid w:val="0076105D"/>
    <w:rsid w:val="00761D60"/>
    <w:rsid w:val="00761F72"/>
    <w:rsid w:val="0076268F"/>
    <w:rsid w:val="00762755"/>
    <w:rsid w:val="00762863"/>
    <w:rsid w:val="00762A5F"/>
    <w:rsid w:val="00762B7E"/>
    <w:rsid w:val="00762C2C"/>
    <w:rsid w:val="00762F35"/>
    <w:rsid w:val="00763A9A"/>
    <w:rsid w:val="007642C0"/>
    <w:rsid w:val="00764454"/>
    <w:rsid w:val="007644C8"/>
    <w:rsid w:val="00764552"/>
    <w:rsid w:val="00764792"/>
    <w:rsid w:val="007648B6"/>
    <w:rsid w:val="00764A34"/>
    <w:rsid w:val="00764AFC"/>
    <w:rsid w:val="00764B87"/>
    <w:rsid w:val="00764D52"/>
    <w:rsid w:val="00764D5A"/>
    <w:rsid w:val="007654FB"/>
    <w:rsid w:val="0076558A"/>
    <w:rsid w:val="00765661"/>
    <w:rsid w:val="007657A2"/>
    <w:rsid w:val="0076584E"/>
    <w:rsid w:val="0076590E"/>
    <w:rsid w:val="00765BD4"/>
    <w:rsid w:val="00765BEE"/>
    <w:rsid w:val="00765C33"/>
    <w:rsid w:val="00765DF6"/>
    <w:rsid w:val="00766372"/>
    <w:rsid w:val="00766796"/>
    <w:rsid w:val="00766B1B"/>
    <w:rsid w:val="00766BE5"/>
    <w:rsid w:val="00766BF1"/>
    <w:rsid w:val="00766D19"/>
    <w:rsid w:val="00767008"/>
    <w:rsid w:val="00767060"/>
    <w:rsid w:val="00767442"/>
    <w:rsid w:val="0076744B"/>
    <w:rsid w:val="00767736"/>
    <w:rsid w:val="00767762"/>
    <w:rsid w:val="007677EA"/>
    <w:rsid w:val="00767C1F"/>
    <w:rsid w:val="007703DB"/>
    <w:rsid w:val="007709AA"/>
    <w:rsid w:val="00770D38"/>
    <w:rsid w:val="0077116B"/>
    <w:rsid w:val="0077157F"/>
    <w:rsid w:val="00771728"/>
    <w:rsid w:val="007718C7"/>
    <w:rsid w:val="00771BD5"/>
    <w:rsid w:val="00771E53"/>
    <w:rsid w:val="00771F9E"/>
    <w:rsid w:val="0077200E"/>
    <w:rsid w:val="007722B9"/>
    <w:rsid w:val="00772345"/>
    <w:rsid w:val="0077246C"/>
    <w:rsid w:val="0077260B"/>
    <w:rsid w:val="00772706"/>
    <w:rsid w:val="00772833"/>
    <w:rsid w:val="00772B97"/>
    <w:rsid w:val="007731E4"/>
    <w:rsid w:val="007734F0"/>
    <w:rsid w:val="0077368A"/>
    <w:rsid w:val="00773B13"/>
    <w:rsid w:val="00773BE0"/>
    <w:rsid w:val="00773E98"/>
    <w:rsid w:val="00773F37"/>
    <w:rsid w:val="007741EB"/>
    <w:rsid w:val="00774271"/>
    <w:rsid w:val="00774406"/>
    <w:rsid w:val="0077456F"/>
    <w:rsid w:val="00774778"/>
    <w:rsid w:val="00774948"/>
    <w:rsid w:val="00774A3C"/>
    <w:rsid w:val="00774AAD"/>
    <w:rsid w:val="00774DC1"/>
    <w:rsid w:val="00774E0E"/>
    <w:rsid w:val="00774E4F"/>
    <w:rsid w:val="00775178"/>
    <w:rsid w:val="00775343"/>
    <w:rsid w:val="007754FF"/>
    <w:rsid w:val="00775AD9"/>
    <w:rsid w:val="00775B85"/>
    <w:rsid w:val="00775BD7"/>
    <w:rsid w:val="00775BFC"/>
    <w:rsid w:val="00775C9E"/>
    <w:rsid w:val="00775D00"/>
    <w:rsid w:val="00776067"/>
    <w:rsid w:val="00776128"/>
    <w:rsid w:val="00776303"/>
    <w:rsid w:val="007765EC"/>
    <w:rsid w:val="00776660"/>
    <w:rsid w:val="0077672A"/>
    <w:rsid w:val="007767E8"/>
    <w:rsid w:val="00776DC4"/>
    <w:rsid w:val="00777068"/>
    <w:rsid w:val="007770AC"/>
    <w:rsid w:val="00777132"/>
    <w:rsid w:val="0077777F"/>
    <w:rsid w:val="007778E5"/>
    <w:rsid w:val="007778EF"/>
    <w:rsid w:val="00777970"/>
    <w:rsid w:val="00777995"/>
    <w:rsid w:val="00777BB3"/>
    <w:rsid w:val="00777C3C"/>
    <w:rsid w:val="00777D41"/>
    <w:rsid w:val="00777F34"/>
    <w:rsid w:val="00777F45"/>
    <w:rsid w:val="0078002A"/>
    <w:rsid w:val="00780077"/>
    <w:rsid w:val="0078008D"/>
    <w:rsid w:val="007800B9"/>
    <w:rsid w:val="0078017D"/>
    <w:rsid w:val="00780324"/>
    <w:rsid w:val="00780443"/>
    <w:rsid w:val="007806FA"/>
    <w:rsid w:val="00780870"/>
    <w:rsid w:val="00780A00"/>
    <w:rsid w:val="00780CEA"/>
    <w:rsid w:val="0078108A"/>
    <w:rsid w:val="007811D8"/>
    <w:rsid w:val="00781249"/>
    <w:rsid w:val="00781258"/>
    <w:rsid w:val="0078137A"/>
    <w:rsid w:val="007815AE"/>
    <w:rsid w:val="007817DD"/>
    <w:rsid w:val="00781831"/>
    <w:rsid w:val="00781882"/>
    <w:rsid w:val="007819D9"/>
    <w:rsid w:val="00781A55"/>
    <w:rsid w:val="00781BA1"/>
    <w:rsid w:val="00781EB5"/>
    <w:rsid w:val="00781F15"/>
    <w:rsid w:val="00781F5B"/>
    <w:rsid w:val="00782261"/>
    <w:rsid w:val="00782368"/>
    <w:rsid w:val="007823BD"/>
    <w:rsid w:val="00782500"/>
    <w:rsid w:val="0078295F"/>
    <w:rsid w:val="00782A14"/>
    <w:rsid w:val="00782B8A"/>
    <w:rsid w:val="00782BB8"/>
    <w:rsid w:val="00782BB9"/>
    <w:rsid w:val="00782BC4"/>
    <w:rsid w:val="00782D51"/>
    <w:rsid w:val="00783AED"/>
    <w:rsid w:val="00783CCB"/>
    <w:rsid w:val="00783FEC"/>
    <w:rsid w:val="00784875"/>
    <w:rsid w:val="00784AD5"/>
    <w:rsid w:val="00784B34"/>
    <w:rsid w:val="00784BCE"/>
    <w:rsid w:val="00784D7D"/>
    <w:rsid w:val="00785377"/>
    <w:rsid w:val="0078537C"/>
    <w:rsid w:val="0078562C"/>
    <w:rsid w:val="00785F1C"/>
    <w:rsid w:val="00785FE4"/>
    <w:rsid w:val="0078630F"/>
    <w:rsid w:val="007863BE"/>
    <w:rsid w:val="007863FB"/>
    <w:rsid w:val="007866BD"/>
    <w:rsid w:val="00786771"/>
    <w:rsid w:val="00786AD5"/>
    <w:rsid w:val="00786B0C"/>
    <w:rsid w:val="00786EEC"/>
    <w:rsid w:val="00786F1D"/>
    <w:rsid w:val="00787542"/>
    <w:rsid w:val="0078775A"/>
    <w:rsid w:val="007877B4"/>
    <w:rsid w:val="00787C32"/>
    <w:rsid w:val="00790021"/>
    <w:rsid w:val="007903D2"/>
    <w:rsid w:val="0079041F"/>
    <w:rsid w:val="0079075C"/>
    <w:rsid w:val="007907DB"/>
    <w:rsid w:val="00790C76"/>
    <w:rsid w:val="00790DAC"/>
    <w:rsid w:val="00790FB4"/>
    <w:rsid w:val="00791179"/>
    <w:rsid w:val="007913C7"/>
    <w:rsid w:val="007914FA"/>
    <w:rsid w:val="007916AA"/>
    <w:rsid w:val="00791708"/>
    <w:rsid w:val="00791B09"/>
    <w:rsid w:val="00791BCC"/>
    <w:rsid w:val="00791D2F"/>
    <w:rsid w:val="00791DA5"/>
    <w:rsid w:val="00791E20"/>
    <w:rsid w:val="007920BA"/>
    <w:rsid w:val="00792161"/>
    <w:rsid w:val="00792403"/>
    <w:rsid w:val="00792515"/>
    <w:rsid w:val="0079277C"/>
    <w:rsid w:val="00792830"/>
    <w:rsid w:val="00792F64"/>
    <w:rsid w:val="0079321A"/>
    <w:rsid w:val="007935C0"/>
    <w:rsid w:val="007935D5"/>
    <w:rsid w:val="00793892"/>
    <w:rsid w:val="00793C84"/>
    <w:rsid w:val="00793C89"/>
    <w:rsid w:val="00793D1F"/>
    <w:rsid w:val="00793EFB"/>
    <w:rsid w:val="00793FA5"/>
    <w:rsid w:val="00794068"/>
    <w:rsid w:val="007942B7"/>
    <w:rsid w:val="007944CA"/>
    <w:rsid w:val="0079471F"/>
    <w:rsid w:val="00794984"/>
    <w:rsid w:val="00794A5F"/>
    <w:rsid w:val="00794D1D"/>
    <w:rsid w:val="00794D3A"/>
    <w:rsid w:val="00794E6B"/>
    <w:rsid w:val="007950DB"/>
    <w:rsid w:val="007952EA"/>
    <w:rsid w:val="00795303"/>
    <w:rsid w:val="00795769"/>
    <w:rsid w:val="007958E9"/>
    <w:rsid w:val="00795C36"/>
    <w:rsid w:val="00795DA3"/>
    <w:rsid w:val="00796005"/>
    <w:rsid w:val="007961D4"/>
    <w:rsid w:val="0079628D"/>
    <w:rsid w:val="00796311"/>
    <w:rsid w:val="00796521"/>
    <w:rsid w:val="00796609"/>
    <w:rsid w:val="0079660C"/>
    <w:rsid w:val="00796849"/>
    <w:rsid w:val="007968D7"/>
    <w:rsid w:val="00796E21"/>
    <w:rsid w:val="00796EC7"/>
    <w:rsid w:val="00796FF0"/>
    <w:rsid w:val="0079769A"/>
    <w:rsid w:val="007976B9"/>
    <w:rsid w:val="00797767"/>
    <w:rsid w:val="00797915"/>
    <w:rsid w:val="007979F8"/>
    <w:rsid w:val="00797AB0"/>
    <w:rsid w:val="00797B67"/>
    <w:rsid w:val="00797E4F"/>
    <w:rsid w:val="007A0197"/>
    <w:rsid w:val="007A04AF"/>
    <w:rsid w:val="007A0532"/>
    <w:rsid w:val="007A0607"/>
    <w:rsid w:val="007A0845"/>
    <w:rsid w:val="007A0A7F"/>
    <w:rsid w:val="007A0A8C"/>
    <w:rsid w:val="007A0B2B"/>
    <w:rsid w:val="007A0BE9"/>
    <w:rsid w:val="007A0BED"/>
    <w:rsid w:val="007A0CE5"/>
    <w:rsid w:val="007A0D4C"/>
    <w:rsid w:val="007A0E23"/>
    <w:rsid w:val="007A10AE"/>
    <w:rsid w:val="007A10CF"/>
    <w:rsid w:val="007A117B"/>
    <w:rsid w:val="007A1207"/>
    <w:rsid w:val="007A1347"/>
    <w:rsid w:val="007A191A"/>
    <w:rsid w:val="007A19FD"/>
    <w:rsid w:val="007A1A11"/>
    <w:rsid w:val="007A1A42"/>
    <w:rsid w:val="007A1EAC"/>
    <w:rsid w:val="007A2084"/>
    <w:rsid w:val="007A2238"/>
    <w:rsid w:val="007A2405"/>
    <w:rsid w:val="007A2621"/>
    <w:rsid w:val="007A2626"/>
    <w:rsid w:val="007A281B"/>
    <w:rsid w:val="007A291F"/>
    <w:rsid w:val="007A2E72"/>
    <w:rsid w:val="007A2F2D"/>
    <w:rsid w:val="007A30F8"/>
    <w:rsid w:val="007A366F"/>
    <w:rsid w:val="007A375D"/>
    <w:rsid w:val="007A38C2"/>
    <w:rsid w:val="007A3910"/>
    <w:rsid w:val="007A3B9D"/>
    <w:rsid w:val="007A3D74"/>
    <w:rsid w:val="007A3DD4"/>
    <w:rsid w:val="007A3E8E"/>
    <w:rsid w:val="007A4078"/>
    <w:rsid w:val="007A448E"/>
    <w:rsid w:val="007A4593"/>
    <w:rsid w:val="007A492B"/>
    <w:rsid w:val="007A49A8"/>
    <w:rsid w:val="007A4E3C"/>
    <w:rsid w:val="007A4EAD"/>
    <w:rsid w:val="007A5230"/>
    <w:rsid w:val="007A52F6"/>
    <w:rsid w:val="007A550D"/>
    <w:rsid w:val="007A55FF"/>
    <w:rsid w:val="007A562A"/>
    <w:rsid w:val="007A564F"/>
    <w:rsid w:val="007A5DEF"/>
    <w:rsid w:val="007A5EAB"/>
    <w:rsid w:val="007A5F5E"/>
    <w:rsid w:val="007A635B"/>
    <w:rsid w:val="007A6470"/>
    <w:rsid w:val="007A6714"/>
    <w:rsid w:val="007A6843"/>
    <w:rsid w:val="007A68E9"/>
    <w:rsid w:val="007A69F7"/>
    <w:rsid w:val="007A6E89"/>
    <w:rsid w:val="007A6EC3"/>
    <w:rsid w:val="007A70A3"/>
    <w:rsid w:val="007A70B0"/>
    <w:rsid w:val="007A73CD"/>
    <w:rsid w:val="007A751E"/>
    <w:rsid w:val="007A764F"/>
    <w:rsid w:val="007A769D"/>
    <w:rsid w:val="007A78A0"/>
    <w:rsid w:val="007A7C6B"/>
    <w:rsid w:val="007A7CB3"/>
    <w:rsid w:val="007A7FEB"/>
    <w:rsid w:val="007B0261"/>
    <w:rsid w:val="007B068D"/>
    <w:rsid w:val="007B0747"/>
    <w:rsid w:val="007B0B55"/>
    <w:rsid w:val="007B0C51"/>
    <w:rsid w:val="007B13E4"/>
    <w:rsid w:val="007B1487"/>
    <w:rsid w:val="007B1A18"/>
    <w:rsid w:val="007B1EB1"/>
    <w:rsid w:val="007B24C0"/>
    <w:rsid w:val="007B24F9"/>
    <w:rsid w:val="007B26E0"/>
    <w:rsid w:val="007B28F0"/>
    <w:rsid w:val="007B2ADC"/>
    <w:rsid w:val="007B2B85"/>
    <w:rsid w:val="007B2CEB"/>
    <w:rsid w:val="007B2CF2"/>
    <w:rsid w:val="007B2EEF"/>
    <w:rsid w:val="007B3402"/>
    <w:rsid w:val="007B3856"/>
    <w:rsid w:val="007B4093"/>
    <w:rsid w:val="007B41A2"/>
    <w:rsid w:val="007B4327"/>
    <w:rsid w:val="007B432B"/>
    <w:rsid w:val="007B45B7"/>
    <w:rsid w:val="007B4A62"/>
    <w:rsid w:val="007B4B22"/>
    <w:rsid w:val="007B4D91"/>
    <w:rsid w:val="007B5021"/>
    <w:rsid w:val="007B545A"/>
    <w:rsid w:val="007B558C"/>
    <w:rsid w:val="007B5AD8"/>
    <w:rsid w:val="007B5B7B"/>
    <w:rsid w:val="007B601C"/>
    <w:rsid w:val="007B6387"/>
    <w:rsid w:val="007B66DE"/>
    <w:rsid w:val="007B688D"/>
    <w:rsid w:val="007B697E"/>
    <w:rsid w:val="007B6BF3"/>
    <w:rsid w:val="007B6C1F"/>
    <w:rsid w:val="007B6CD7"/>
    <w:rsid w:val="007B6D35"/>
    <w:rsid w:val="007B6FFB"/>
    <w:rsid w:val="007B7E36"/>
    <w:rsid w:val="007B7F12"/>
    <w:rsid w:val="007C0381"/>
    <w:rsid w:val="007C04C0"/>
    <w:rsid w:val="007C05BF"/>
    <w:rsid w:val="007C078B"/>
    <w:rsid w:val="007C0AA1"/>
    <w:rsid w:val="007C0C02"/>
    <w:rsid w:val="007C0C2E"/>
    <w:rsid w:val="007C0E52"/>
    <w:rsid w:val="007C1443"/>
    <w:rsid w:val="007C1679"/>
    <w:rsid w:val="007C17A4"/>
    <w:rsid w:val="007C1C85"/>
    <w:rsid w:val="007C1E4A"/>
    <w:rsid w:val="007C206F"/>
    <w:rsid w:val="007C22D5"/>
    <w:rsid w:val="007C26D9"/>
    <w:rsid w:val="007C2703"/>
    <w:rsid w:val="007C2A15"/>
    <w:rsid w:val="007C2A5C"/>
    <w:rsid w:val="007C3015"/>
    <w:rsid w:val="007C30F1"/>
    <w:rsid w:val="007C315C"/>
    <w:rsid w:val="007C319E"/>
    <w:rsid w:val="007C33EF"/>
    <w:rsid w:val="007C3425"/>
    <w:rsid w:val="007C378E"/>
    <w:rsid w:val="007C389C"/>
    <w:rsid w:val="007C3B77"/>
    <w:rsid w:val="007C3B90"/>
    <w:rsid w:val="007C3D04"/>
    <w:rsid w:val="007C409F"/>
    <w:rsid w:val="007C41A8"/>
    <w:rsid w:val="007C44E0"/>
    <w:rsid w:val="007C4833"/>
    <w:rsid w:val="007C4C0D"/>
    <w:rsid w:val="007C4DC1"/>
    <w:rsid w:val="007C4DDF"/>
    <w:rsid w:val="007C4F65"/>
    <w:rsid w:val="007C51A6"/>
    <w:rsid w:val="007C541C"/>
    <w:rsid w:val="007C55C4"/>
    <w:rsid w:val="007C56B1"/>
    <w:rsid w:val="007C573C"/>
    <w:rsid w:val="007C57EE"/>
    <w:rsid w:val="007C5AA3"/>
    <w:rsid w:val="007C5AD1"/>
    <w:rsid w:val="007C5D48"/>
    <w:rsid w:val="007C5D4A"/>
    <w:rsid w:val="007C5D5A"/>
    <w:rsid w:val="007C6018"/>
    <w:rsid w:val="007C6369"/>
    <w:rsid w:val="007C6809"/>
    <w:rsid w:val="007C68EC"/>
    <w:rsid w:val="007C69B4"/>
    <w:rsid w:val="007C6A97"/>
    <w:rsid w:val="007C6AB6"/>
    <w:rsid w:val="007C6B42"/>
    <w:rsid w:val="007C7439"/>
    <w:rsid w:val="007C7649"/>
    <w:rsid w:val="007C77F7"/>
    <w:rsid w:val="007C79F0"/>
    <w:rsid w:val="007C7B5B"/>
    <w:rsid w:val="007C7FC0"/>
    <w:rsid w:val="007D0CF6"/>
    <w:rsid w:val="007D0E82"/>
    <w:rsid w:val="007D1244"/>
    <w:rsid w:val="007D127C"/>
    <w:rsid w:val="007D1352"/>
    <w:rsid w:val="007D1576"/>
    <w:rsid w:val="007D1666"/>
    <w:rsid w:val="007D16E2"/>
    <w:rsid w:val="007D16F3"/>
    <w:rsid w:val="007D1862"/>
    <w:rsid w:val="007D19D8"/>
    <w:rsid w:val="007D1A04"/>
    <w:rsid w:val="007D1E9F"/>
    <w:rsid w:val="007D252E"/>
    <w:rsid w:val="007D293F"/>
    <w:rsid w:val="007D2982"/>
    <w:rsid w:val="007D32C6"/>
    <w:rsid w:val="007D3590"/>
    <w:rsid w:val="007D373A"/>
    <w:rsid w:val="007D3762"/>
    <w:rsid w:val="007D3A01"/>
    <w:rsid w:val="007D3C5B"/>
    <w:rsid w:val="007D4032"/>
    <w:rsid w:val="007D4051"/>
    <w:rsid w:val="007D417D"/>
    <w:rsid w:val="007D463C"/>
    <w:rsid w:val="007D4788"/>
    <w:rsid w:val="007D4804"/>
    <w:rsid w:val="007D4B0F"/>
    <w:rsid w:val="007D4FDB"/>
    <w:rsid w:val="007D5099"/>
    <w:rsid w:val="007D50F5"/>
    <w:rsid w:val="007D52D1"/>
    <w:rsid w:val="007D52E8"/>
    <w:rsid w:val="007D548B"/>
    <w:rsid w:val="007D57EB"/>
    <w:rsid w:val="007D5C39"/>
    <w:rsid w:val="007D5D04"/>
    <w:rsid w:val="007D60A1"/>
    <w:rsid w:val="007D65A2"/>
    <w:rsid w:val="007D66E4"/>
    <w:rsid w:val="007D69AE"/>
    <w:rsid w:val="007D6B5C"/>
    <w:rsid w:val="007D6B76"/>
    <w:rsid w:val="007D6CA5"/>
    <w:rsid w:val="007D6F52"/>
    <w:rsid w:val="007D6F87"/>
    <w:rsid w:val="007D6FAB"/>
    <w:rsid w:val="007D7085"/>
    <w:rsid w:val="007D714D"/>
    <w:rsid w:val="007D7328"/>
    <w:rsid w:val="007D76AA"/>
    <w:rsid w:val="007D7866"/>
    <w:rsid w:val="007D7893"/>
    <w:rsid w:val="007D7987"/>
    <w:rsid w:val="007D7CC8"/>
    <w:rsid w:val="007D7F85"/>
    <w:rsid w:val="007E001C"/>
    <w:rsid w:val="007E0356"/>
    <w:rsid w:val="007E046B"/>
    <w:rsid w:val="007E051E"/>
    <w:rsid w:val="007E06EF"/>
    <w:rsid w:val="007E082F"/>
    <w:rsid w:val="007E0882"/>
    <w:rsid w:val="007E0B25"/>
    <w:rsid w:val="007E0EF7"/>
    <w:rsid w:val="007E101E"/>
    <w:rsid w:val="007E119A"/>
    <w:rsid w:val="007E1301"/>
    <w:rsid w:val="007E15A7"/>
    <w:rsid w:val="007E1782"/>
    <w:rsid w:val="007E17B8"/>
    <w:rsid w:val="007E186B"/>
    <w:rsid w:val="007E18A2"/>
    <w:rsid w:val="007E18BB"/>
    <w:rsid w:val="007E1A38"/>
    <w:rsid w:val="007E1D23"/>
    <w:rsid w:val="007E22F2"/>
    <w:rsid w:val="007E264C"/>
    <w:rsid w:val="007E270D"/>
    <w:rsid w:val="007E28C3"/>
    <w:rsid w:val="007E2A2B"/>
    <w:rsid w:val="007E2E28"/>
    <w:rsid w:val="007E2ED0"/>
    <w:rsid w:val="007E30F8"/>
    <w:rsid w:val="007E3726"/>
    <w:rsid w:val="007E39FF"/>
    <w:rsid w:val="007E3D69"/>
    <w:rsid w:val="007E4320"/>
    <w:rsid w:val="007E435A"/>
    <w:rsid w:val="007E45E2"/>
    <w:rsid w:val="007E4D18"/>
    <w:rsid w:val="007E4F8A"/>
    <w:rsid w:val="007E500C"/>
    <w:rsid w:val="007E53CF"/>
    <w:rsid w:val="007E5593"/>
    <w:rsid w:val="007E55D5"/>
    <w:rsid w:val="007E59C5"/>
    <w:rsid w:val="007E5CE2"/>
    <w:rsid w:val="007E5EF6"/>
    <w:rsid w:val="007E605C"/>
    <w:rsid w:val="007E619B"/>
    <w:rsid w:val="007E6291"/>
    <w:rsid w:val="007E62B7"/>
    <w:rsid w:val="007E67C2"/>
    <w:rsid w:val="007E68A7"/>
    <w:rsid w:val="007E6C5B"/>
    <w:rsid w:val="007E736B"/>
    <w:rsid w:val="007E74C1"/>
    <w:rsid w:val="007E753F"/>
    <w:rsid w:val="007E754E"/>
    <w:rsid w:val="007E757E"/>
    <w:rsid w:val="007E7617"/>
    <w:rsid w:val="007E77C8"/>
    <w:rsid w:val="007E7814"/>
    <w:rsid w:val="007E7855"/>
    <w:rsid w:val="007E79C6"/>
    <w:rsid w:val="007E7B7B"/>
    <w:rsid w:val="007F041B"/>
    <w:rsid w:val="007F0424"/>
    <w:rsid w:val="007F06F5"/>
    <w:rsid w:val="007F0806"/>
    <w:rsid w:val="007F097A"/>
    <w:rsid w:val="007F0C26"/>
    <w:rsid w:val="007F0D3E"/>
    <w:rsid w:val="007F115B"/>
    <w:rsid w:val="007F1173"/>
    <w:rsid w:val="007F13C4"/>
    <w:rsid w:val="007F1494"/>
    <w:rsid w:val="007F15D2"/>
    <w:rsid w:val="007F1C37"/>
    <w:rsid w:val="007F1D76"/>
    <w:rsid w:val="007F1FCB"/>
    <w:rsid w:val="007F2239"/>
    <w:rsid w:val="007F26D4"/>
    <w:rsid w:val="007F2851"/>
    <w:rsid w:val="007F28F1"/>
    <w:rsid w:val="007F2B1E"/>
    <w:rsid w:val="007F2C37"/>
    <w:rsid w:val="007F2FEF"/>
    <w:rsid w:val="007F3277"/>
    <w:rsid w:val="007F34EE"/>
    <w:rsid w:val="007F3720"/>
    <w:rsid w:val="007F394D"/>
    <w:rsid w:val="007F3D7E"/>
    <w:rsid w:val="007F3DCB"/>
    <w:rsid w:val="007F3E21"/>
    <w:rsid w:val="007F3E98"/>
    <w:rsid w:val="007F40EF"/>
    <w:rsid w:val="007F4162"/>
    <w:rsid w:val="007F4369"/>
    <w:rsid w:val="007F4693"/>
    <w:rsid w:val="007F4B78"/>
    <w:rsid w:val="007F5091"/>
    <w:rsid w:val="007F50AE"/>
    <w:rsid w:val="007F50D1"/>
    <w:rsid w:val="007F5652"/>
    <w:rsid w:val="007F5690"/>
    <w:rsid w:val="007F58F8"/>
    <w:rsid w:val="007F5A43"/>
    <w:rsid w:val="007F5B68"/>
    <w:rsid w:val="007F5CE3"/>
    <w:rsid w:val="007F5E33"/>
    <w:rsid w:val="007F5E7A"/>
    <w:rsid w:val="007F5EA7"/>
    <w:rsid w:val="007F6377"/>
    <w:rsid w:val="007F647D"/>
    <w:rsid w:val="007F650F"/>
    <w:rsid w:val="007F65A5"/>
    <w:rsid w:val="007F67CD"/>
    <w:rsid w:val="007F6BDA"/>
    <w:rsid w:val="007F6CF9"/>
    <w:rsid w:val="007F6E23"/>
    <w:rsid w:val="007F70A4"/>
    <w:rsid w:val="007F7291"/>
    <w:rsid w:val="007F7515"/>
    <w:rsid w:val="007F75D1"/>
    <w:rsid w:val="007F7AC3"/>
    <w:rsid w:val="007F7AFC"/>
    <w:rsid w:val="007F7C58"/>
    <w:rsid w:val="0080021C"/>
    <w:rsid w:val="00800236"/>
    <w:rsid w:val="0080033D"/>
    <w:rsid w:val="0080039C"/>
    <w:rsid w:val="00800405"/>
    <w:rsid w:val="0080040E"/>
    <w:rsid w:val="00800602"/>
    <w:rsid w:val="00800AED"/>
    <w:rsid w:val="00800B05"/>
    <w:rsid w:val="00800B30"/>
    <w:rsid w:val="00800CA5"/>
    <w:rsid w:val="00801358"/>
    <w:rsid w:val="008015A9"/>
    <w:rsid w:val="008019C4"/>
    <w:rsid w:val="00801B06"/>
    <w:rsid w:val="00801B8C"/>
    <w:rsid w:val="00801BA0"/>
    <w:rsid w:val="00801C57"/>
    <w:rsid w:val="00802097"/>
    <w:rsid w:val="00802272"/>
    <w:rsid w:val="00802572"/>
    <w:rsid w:val="00803022"/>
    <w:rsid w:val="0080312F"/>
    <w:rsid w:val="008031F5"/>
    <w:rsid w:val="00803634"/>
    <w:rsid w:val="0080364D"/>
    <w:rsid w:val="0080379B"/>
    <w:rsid w:val="00803D7D"/>
    <w:rsid w:val="00803F3C"/>
    <w:rsid w:val="00804011"/>
    <w:rsid w:val="008044B4"/>
    <w:rsid w:val="00804890"/>
    <w:rsid w:val="008049AA"/>
    <w:rsid w:val="00804ABD"/>
    <w:rsid w:val="00804AC1"/>
    <w:rsid w:val="00804E00"/>
    <w:rsid w:val="00804EF7"/>
    <w:rsid w:val="00804F66"/>
    <w:rsid w:val="0080514B"/>
    <w:rsid w:val="0080530F"/>
    <w:rsid w:val="0080566F"/>
    <w:rsid w:val="008056F4"/>
    <w:rsid w:val="00805C5E"/>
    <w:rsid w:val="00805DE7"/>
    <w:rsid w:val="00805FDB"/>
    <w:rsid w:val="00806480"/>
    <w:rsid w:val="008065C4"/>
    <w:rsid w:val="0080662D"/>
    <w:rsid w:val="00806733"/>
    <w:rsid w:val="0080674E"/>
    <w:rsid w:val="00806969"/>
    <w:rsid w:val="00806981"/>
    <w:rsid w:val="008069A0"/>
    <w:rsid w:val="00806A0B"/>
    <w:rsid w:val="00806BC9"/>
    <w:rsid w:val="00806DA9"/>
    <w:rsid w:val="00806EF6"/>
    <w:rsid w:val="00806FBF"/>
    <w:rsid w:val="00807004"/>
    <w:rsid w:val="00807033"/>
    <w:rsid w:val="008071A0"/>
    <w:rsid w:val="008074C1"/>
    <w:rsid w:val="008074CF"/>
    <w:rsid w:val="008074EF"/>
    <w:rsid w:val="008077A7"/>
    <w:rsid w:val="00807BBF"/>
    <w:rsid w:val="00807D1D"/>
    <w:rsid w:val="00807DB4"/>
    <w:rsid w:val="0081010A"/>
    <w:rsid w:val="008102FF"/>
    <w:rsid w:val="0081048B"/>
    <w:rsid w:val="00810566"/>
    <w:rsid w:val="008105E9"/>
    <w:rsid w:val="00810747"/>
    <w:rsid w:val="00810763"/>
    <w:rsid w:val="00810918"/>
    <w:rsid w:val="00810B6F"/>
    <w:rsid w:val="00810D90"/>
    <w:rsid w:val="00810E99"/>
    <w:rsid w:val="00810F02"/>
    <w:rsid w:val="00810F56"/>
    <w:rsid w:val="00810F60"/>
    <w:rsid w:val="00810F7B"/>
    <w:rsid w:val="00810FAF"/>
    <w:rsid w:val="00811033"/>
    <w:rsid w:val="0081114A"/>
    <w:rsid w:val="0081126B"/>
    <w:rsid w:val="00811297"/>
    <w:rsid w:val="0081143E"/>
    <w:rsid w:val="0081148F"/>
    <w:rsid w:val="008114AE"/>
    <w:rsid w:val="00811606"/>
    <w:rsid w:val="00811C36"/>
    <w:rsid w:val="00812148"/>
    <w:rsid w:val="0081217C"/>
    <w:rsid w:val="008121E0"/>
    <w:rsid w:val="00812420"/>
    <w:rsid w:val="00812590"/>
    <w:rsid w:val="00812703"/>
    <w:rsid w:val="0081294A"/>
    <w:rsid w:val="00812A9A"/>
    <w:rsid w:val="00812B43"/>
    <w:rsid w:val="00812B83"/>
    <w:rsid w:val="008130C6"/>
    <w:rsid w:val="008137CF"/>
    <w:rsid w:val="0081381D"/>
    <w:rsid w:val="00813A24"/>
    <w:rsid w:val="00813A54"/>
    <w:rsid w:val="00813BE4"/>
    <w:rsid w:val="0081407C"/>
    <w:rsid w:val="008141D1"/>
    <w:rsid w:val="00814264"/>
    <w:rsid w:val="0081433B"/>
    <w:rsid w:val="00814351"/>
    <w:rsid w:val="0081450E"/>
    <w:rsid w:val="008145FA"/>
    <w:rsid w:val="008147F2"/>
    <w:rsid w:val="00814883"/>
    <w:rsid w:val="00814D7C"/>
    <w:rsid w:val="0081501B"/>
    <w:rsid w:val="008150E7"/>
    <w:rsid w:val="00815180"/>
    <w:rsid w:val="0081564D"/>
    <w:rsid w:val="0081587E"/>
    <w:rsid w:val="00815975"/>
    <w:rsid w:val="00815AB8"/>
    <w:rsid w:val="00815D24"/>
    <w:rsid w:val="00815D2C"/>
    <w:rsid w:val="008164B2"/>
    <w:rsid w:val="0081651A"/>
    <w:rsid w:val="0081653B"/>
    <w:rsid w:val="0081659C"/>
    <w:rsid w:val="008167CA"/>
    <w:rsid w:val="00817101"/>
    <w:rsid w:val="00817289"/>
    <w:rsid w:val="008173D4"/>
    <w:rsid w:val="00817420"/>
    <w:rsid w:val="0081751D"/>
    <w:rsid w:val="00817586"/>
    <w:rsid w:val="00817764"/>
    <w:rsid w:val="00817898"/>
    <w:rsid w:val="00817A53"/>
    <w:rsid w:val="00817AF3"/>
    <w:rsid w:val="00817CF7"/>
    <w:rsid w:val="00817EFB"/>
    <w:rsid w:val="008200E3"/>
    <w:rsid w:val="0082010E"/>
    <w:rsid w:val="008202BB"/>
    <w:rsid w:val="00820713"/>
    <w:rsid w:val="00820898"/>
    <w:rsid w:val="00820965"/>
    <w:rsid w:val="00820AD5"/>
    <w:rsid w:val="00820C41"/>
    <w:rsid w:val="00820E05"/>
    <w:rsid w:val="00820E51"/>
    <w:rsid w:val="0082113A"/>
    <w:rsid w:val="00821270"/>
    <w:rsid w:val="0082138B"/>
    <w:rsid w:val="008213E5"/>
    <w:rsid w:val="0082143E"/>
    <w:rsid w:val="00821461"/>
    <w:rsid w:val="0082153B"/>
    <w:rsid w:val="008218C0"/>
    <w:rsid w:val="00821A0A"/>
    <w:rsid w:val="008222AF"/>
    <w:rsid w:val="008222F1"/>
    <w:rsid w:val="0082266C"/>
    <w:rsid w:val="008226D3"/>
    <w:rsid w:val="00822895"/>
    <w:rsid w:val="00822952"/>
    <w:rsid w:val="00822CBC"/>
    <w:rsid w:val="00822DBA"/>
    <w:rsid w:val="00822E49"/>
    <w:rsid w:val="008234D7"/>
    <w:rsid w:val="008235CD"/>
    <w:rsid w:val="008235E6"/>
    <w:rsid w:val="00823759"/>
    <w:rsid w:val="00823833"/>
    <w:rsid w:val="00823C67"/>
    <w:rsid w:val="008244EE"/>
    <w:rsid w:val="00824A7A"/>
    <w:rsid w:val="00824B0D"/>
    <w:rsid w:val="00824C4F"/>
    <w:rsid w:val="00825363"/>
    <w:rsid w:val="008254A3"/>
    <w:rsid w:val="00825571"/>
    <w:rsid w:val="00825961"/>
    <w:rsid w:val="00826145"/>
    <w:rsid w:val="0082631A"/>
    <w:rsid w:val="0082665A"/>
    <w:rsid w:val="008266EB"/>
    <w:rsid w:val="00826853"/>
    <w:rsid w:val="00826A3A"/>
    <w:rsid w:val="00826C88"/>
    <w:rsid w:val="00826E91"/>
    <w:rsid w:val="00826ED5"/>
    <w:rsid w:val="00827132"/>
    <w:rsid w:val="00827422"/>
    <w:rsid w:val="0082743C"/>
    <w:rsid w:val="0082760C"/>
    <w:rsid w:val="0082764F"/>
    <w:rsid w:val="008277DC"/>
    <w:rsid w:val="0082789B"/>
    <w:rsid w:val="008279C6"/>
    <w:rsid w:val="00827C26"/>
    <w:rsid w:val="00827CA2"/>
    <w:rsid w:val="00827D61"/>
    <w:rsid w:val="00830006"/>
    <w:rsid w:val="008301D8"/>
    <w:rsid w:val="008303EB"/>
    <w:rsid w:val="008304EA"/>
    <w:rsid w:val="008305FD"/>
    <w:rsid w:val="00830915"/>
    <w:rsid w:val="00830C76"/>
    <w:rsid w:val="00830EB7"/>
    <w:rsid w:val="00831020"/>
    <w:rsid w:val="00831028"/>
    <w:rsid w:val="0083131B"/>
    <w:rsid w:val="00831376"/>
    <w:rsid w:val="008316F5"/>
    <w:rsid w:val="0083175E"/>
    <w:rsid w:val="008317BE"/>
    <w:rsid w:val="008318D4"/>
    <w:rsid w:val="00831903"/>
    <w:rsid w:val="00831BA4"/>
    <w:rsid w:val="00831C4F"/>
    <w:rsid w:val="00831DE3"/>
    <w:rsid w:val="00831F45"/>
    <w:rsid w:val="00831F55"/>
    <w:rsid w:val="008327CA"/>
    <w:rsid w:val="00832AA2"/>
    <w:rsid w:val="00832B89"/>
    <w:rsid w:val="00832CA3"/>
    <w:rsid w:val="00832F18"/>
    <w:rsid w:val="008330C6"/>
    <w:rsid w:val="008331FD"/>
    <w:rsid w:val="00833304"/>
    <w:rsid w:val="00833364"/>
    <w:rsid w:val="008333B7"/>
    <w:rsid w:val="008334F3"/>
    <w:rsid w:val="0083369F"/>
    <w:rsid w:val="00833CA5"/>
    <w:rsid w:val="00833D54"/>
    <w:rsid w:val="00833DA4"/>
    <w:rsid w:val="00833E28"/>
    <w:rsid w:val="00834085"/>
    <w:rsid w:val="00834515"/>
    <w:rsid w:val="0083468C"/>
    <w:rsid w:val="0083472C"/>
    <w:rsid w:val="00834B1B"/>
    <w:rsid w:val="00834F18"/>
    <w:rsid w:val="0083513C"/>
    <w:rsid w:val="00835204"/>
    <w:rsid w:val="0083525E"/>
    <w:rsid w:val="008352EE"/>
    <w:rsid w:val="00835422"/>
    <w:rsid w:val="008355C7"/>
    <w:rsid w:val="00835876"/>
    <w:rsid w:val="0083590B"/>
    <w:rsid w:val="00835CBE"/>
    <w:rsid w:val="00835F15"/>
    <w:rsid w:val="008366DA"/>
    <w:rsid w:val="008369B8"/>
    <w:rsid w:val="00836A78"/>
    <w:rsid w:val="00836AA7"/>
    <w:rsid w:val="00836CE2"/>
    <w:rsid w:val="00837096"/>
    <w:rsid w:val="0083742C"/>
    <w:rsid w:val="00837618"/>
    <w:rsid w:val="00837AB8"/>
    <w:rsid w:val="00837D76"/>
    <w:rsid w:val="00837DCF"/>
    <w:rsid w:val="00837F11"/>
    <w:rsid w:val="00837F6F"/>
    <w:rsid w:val="0084030F"/>
    <w:rsid w:val="00841307"/>
    <w:rsid w:val="008415E2"/>
    <w:rsid w:val="008417EA"/>
    <w:rsid w:val="0084180B"/>
    <w:rsid w:val="008418DD"/>
    <w:rsid w:val="00841C30"/>
    <w:rsid w:val="00841D79"/>
    <w:rsid w:val="00842069"/>
    <w:rsid w:val="008420CD"/>
    <w:rsid w:val="0084256C"/>
    <w:rsid w:val="0084291A"/>
    <w:rsid w:val="00842C36"/>
    <w:rsid w:val="00842F56"/>
    <w:rsid w:val="0084302C"/>
    <w:rsid w:val="008431DD"/>
    <w:rsid w:val="00843599"/>
    <w:rsid w:val="0084377E"/>
    <w:rsid w:val="00843B78"/>
    <w:rsid w:val="00843D83"/>
    <w:rsid w:val="008440A1"/>
    <w:rsid w:val="008440C7"/>
    <w:rsid w:val="0084411B"/>
    <w:rsid w:val="00844184"/>
    <w:rsid w:val="008442E3"/>
    <w:rsid w:val="00844348"/>
    <w:rsid w:val="00844448"/>
    <w:rsid w:val="0084449E"/>
    <w:rsid w:val="0084458B"/>
    <w:rsid w:val="0084494C"/>
    <w:rsid w:val="00844C2A"/>
    <w:rsid w:val="00844CBA"/>
    <w:rsid w:val="00844E7C"/>
    <w:rsid w:val="00844E93"/>
    <w:rsid w:val="00845158"/>
    <w:rsid w:val="0084567E"/>
    <w:rsid w:val="0084586A"/>
    <w:rsid w:val="00845A1D"/>
    <w:rsid w:val="00845A23"/>
    <w:rsid w:val="00845B84"/>
    <w:rsid w:val="00845D33"/>
    <w:rsid w:val="00845E8E"/>
    <w:rsid w:val="00845FBE"/>
    <w:rsid w:val="008461AE"/>
    <w:rsid w:val="008463C1"/>
    <w:rsid w:val="00846BE5"/>
    <w:rsid w:val="00846C05"/>
    <w:rsid w:val="00847015"/>
    <w:rsid w:val="00847123"/>
    <w:rsid w:val="00847212"/>
    <w:rsid w:val="00847228"/>
    <w:rsid w:val="008472D5"/>
    <w:rsid w:val="0084785A"/>
    <w:rsid w:val="00847A23"/>
    <w:rsid w:val="00850067"/>
    <w:rsid w:val="00850453"/>
    <w:rsid w:val="008504C3"/>
    <w:rsid w:val="008507F0"/>
    <w:rsid w:val="00850820"/>
    <w:rsid w:val="00850A93"/>
    <w:rsid w:val="00850AD2"/>
    <w:rsid w:val="00850AEC"/>
    <w:rsid w:val="00850C16"/>
    <w:rsid w:val="00851135"/>
    <w:rsid w:val="00851260"/>
    <w:rsid w:val="008512E2"/>
    <w:rsid w:val="008514BA"/>
    <w:rsid w:val="0085162B"/>
    <w:rsid w:val="00851C6F"/>
    <w:rsid w:val="00852136"/>
    <w:rsid w:val="00852331"/>
    <w:rsid w:val="0085251A"/>
    <w:rsid w:val="008525B9"/>
    <w:rsid w:val="008525C5"/>
    <w:rsid w:val="00852720"/>
    <w:rsid w:val="008529BE"/>
    <w:rsid w:val="00852B92"/>
    <w:rsid w:val="00853247"/>
    <w:rsid w:val="008535B3"/>
    <w:rsid w:val="008536A1"/>
    <w:rsid w:val="00853B20"/>
    <w:rsid w:val="00853DC7"/>
    <w:rsid w:val="00853F38"/>
    <w:rsid w:val="008543B0"/>
    <w:rsid w:val="0085445B"/>
    <w:rsid w:val="008547BC"/>
    <w:rsid w:val="00854C81"/>
    <w:rsid w:val="008553B9"/>
    <w:rsid w:val="00855425"/>
    <w:rsid w:val="008557ED"/>
    <w:rsid w:val="008557FA"/>
    <w:rsid w:val="008558E7"/>
    <w:rsid w:val="00855C65"/>
    <w:rsid w:val="00855D72"/>
    <w:rsid w:val="00855E17"/>
    <w:rsid w:val="008560AB"/>
    <w:rsid w:val="00856348"/>
    <w:rsid w:val="00856432"/>
    <w:rsid w:val="00856446"/>
    <w:rsid w:val="0085659D"/>
    <w:rsid w:val="00856B77"/>
    <w:rsid w:val="00856CFD"/>
    <w:rsid w:val="00856EEB"/>
    <w:rsid w:val="00856EED"/>
    <w:rsid w:val="008570EA"/>
    <w:rsid w:val="0085710E"/>
    <w:rsid w:val="008572EE"/>
    <w:rsid w:val="0085752F"/>
    <w:rsid w:val="00857541"/>
    <w:rsid w:val="00857B73"/>
    <w:rsid w:val="00857CAD"/>
    <w:rsid w:val="00857FA7"/>
    <w:rsid w:val="00860915"/>
    <w:rsid w:val="008609F2"/>
    <w:rsid w:val="00860A1E"/>
    <w:rsid w:val="00860A9A"/>
    <w:rsid w:val="00860B6A"/>
    <w:rsid w:val="00860BC6"/>
    <w:rsid w:val="00861097"/>
    <w:rsid w:val="0086126F"/>
    <w:rsid w:val="00861419"/>
    <w:rsid w:val="00861752"/>
    <w:rsid w:val="00861C13"/>
    <w:rsid w:val="00862331"/>
    <w:rsid w:val="00862640"/>
    <w:rsid w:val="00862692"/>
    <w:rsid w:val="0086293C"/>
    <w:rsid w:val="00862CA9"/>
    <w:rsid w:val="00862CE5"/>
    <w:rsid w:val="008631DB"/>
    <w:rsid w:val="008632EB"/>
    <w:rsid w:val="00863D73"/>
    <w:rsid w:val="00863F1B"/>
    <w:rsid w:val="00864575"/>
    <w:rsid w:val="00864A3E"/>
    <w:rsid w:val="00864DE6"/>
    <w:rsid w:val="00864E33"/>
    <w:rsid w:val="00865055"/>
    <w:rsid w:val="0086517A"/>
    <w:rsid w:val="008652E4"/>
    <w:rsid w:val="00865372"/>
    <w:rsid w:val="008655FE"/>
    <w:rsid w:val="00865752"/>
    <w:rsid w:val="00865A10"/>
    <w:rsid w:val="00865EA6"/>
    <w:rsid w:val="00865F44"/>
    <w:rsid w:val="00866099"/>
    <w:rsid w:val="00866132"/>
    <w:rsid w:val="00866320"/>
    <w:rsid w:val="008663C5"/>
    <w:rsid w:val="00866409"/>
    <w:rsid w:val="00866533"/>
    <w:rsid w:val="00866593"/>
    <w:rsid w:val="00866697"/>
    <w:rsid w:val="008667DD"/>
    <w:rsid w:val="00866CA2"/>
    <w:rsid w:val="00866D49"/>
    <w:rsid w:val="00867212"/>
    <w:rsid w:val="008672E8"/>
    <w:rsid w:val="0086730E"/>
    <w:rsid w:val="0086741F"/>
    <w:rsid w:val="00867867"/>
    <w:rsid w:val="00867AFA"/>
    <w:rsid w:val="00867D6E"/>
    <w:rsid w:val="00867D75"/>
    <w:rsid w:val="00870136"/>
    <w:rsid w:val="008704D2"/>
    <w:rsid w:val="00870B0A"/>
    <w:rsid w:val="00870C9A"/>
    <w:rsid w:val="00870F59"/>
    <w:rsid w:val="00870F97"/>
    <w:rsid w:val="008719A9"/>
    <w:rsid w:val="00871C5D"/>
    <w:rsid w:val="00871ECB"/>
    <w:rsid w:val="00872199"/>
    <w:rsid w:val="0087221E"/>
    <w:rsid w:val="00872246"/>
    <w:rsid w:val="0087257A"/>
    <w:rsid w:val="0087286A"/>
    <w:rsid w:val="00872A08"/>
    <w:rsid w:val="00872AE5"/>
    <w:rsid w:val="00872CAF"/>
    <w:rsid w:val="00872E0B"/>
    <w:rsid w:val="00872ED2"/>
    <w:rsid w:val="00873305"/>
    <w:rsid w:val="008736FC"/>
    <w:rsid w:val="008739EA"/>
    <w:rsid w:val="00873D18"/>
    <w:rsid w:val="00873D61"/>
    <w:rsid w:val="00873DB5"/>
    <w:rsid w:val="0087407E"/>
    <w:rsid w:val="00874498"/>
    <w:rsid w:val="00874589"/>
    <w:rsid w:val="0087489C"/>
    <w:rsid w:val="0087491A"/>
    <w:rsid w:val="008749EF"/>
    <w:rsid w:val="00874CC5"/>
    <w:rsid w:val="00874D19"/>
    <w:rsid w:val="008750E1"/>
    <w:rsid w:val="0087534D"/>
    <w:rsid w:val="0087542B"/>
    <w:rsid w:val="008755FE"/>
    <w:rsid w:val="008756C1"/>
    <w:rsid w:val="008758A3"/>
    <w:rsid w:val="00875B1E"/>
    <w:rsid w:val="00875B66"/>
    <w:rsid w:val="00875B92"/>
    <w:rsid w:val="00875D02"/>
    <w:rsid w:val="00875DB8"/>
    <w:rsid w:val="0087649F"/>
    <w:rsid w:val="0087660D"/>
    <w:rsid w:val="008767EA"/>
    <w:rsid w:val="0087697B"/>
    <w:rsid w:val="00876AAF"/>
    <w:rsid w:val="00876B9A"/>
    <w:rsid w:val="00876BDC"/>
    <w:rsid w:val="00876F4B"/>
    <w:rsid w:val="00876F4F"/>
    <w:rsid w:val="008773F0"/>
    <w:rsid w:val="00877417"/>
    <w:rsid w:val="0087747C"/>
    <w:rsid w:val="008778FB"/>
    <w:rsid w:val="0087792B"/>
    <w:rsid w:val="0087793F"/>
    <w:rsid w:val="008779C4"/>
    <w:rsid w:val="00877AC4"/>
    <w:rsid w:val="00877AD5"/>
    <w:rsid w:val="00877B44"/>
    <w:rsid w:val="00877CE4"/>
    <w:rsid w:val="00877DBA"/>
    <w:rsid w:val="008800C2"/>
    <w:rsid w:val="008801E6"/>
    <w:rsid w:val="00880428"/>
    <w:rsid w:val="00880530"/>
    <w:rsid w:val="00880590"/>
    <w:rsid w:val="008805A8"/>
    <w:rsid w:val="008805C2"/>
    <w:rsid w:val="00880831"/>
    <w:rsid w:val="00880A64"/>
    <w:rsid w:val="00880FBB"/>
    <w:rsid w:val="00881310"/>
    <w:rsid w:val="00881342"/>
    <w:rsid w:val="0088183B"/>
    <w:rsid w:val="0088184E"/>
    <w:rsid w:val="00881A6D"/>
    <w:rsid w:val="00881CAC"/>
    <w:rsid w:val="00881D0A"/>
    <w:rsid w:val="00881D71"/>
    <w:rsid w:val="00881F2E"/>
    <w:rsid w:val="00881FB4"/>
    <w:rsid w:val="00881FD2"/>
    <w:rsid w:val="00881FFA"/>
    <w:rsid w:val="0088219A"/>
    <w:rsid w:val="008823DD"/>
    <w:rsid w:val="0088276F"/>
    <w:rsid w:val="00882816"/>
    <w:rsid w:val="00882BEE"/>
    <w:rsid w:val="00882C39"/>
    <w:rsid w:val="00882CF0"/>
    <w:rsid w:val="00882D24"/>
    <w:rsid w:val="00882DCF"/>
    <w:rsid w:val="00882FB5"/>
    <w:rsid w:val="008831BB"/>
    <w:rsid w:val="00883258"/>
    <w:rsid w:val="00883428"/>
    <w:rsid w:val="008835CB"/>
    <w:rsid w:val="008835F0"/>
    <w:rsid w:val="00883646"/>
    <w:rsid w:val="00883684"/>
    <w:rsid w:val="008836D7"/>
    <w:rsid w:val="00883994"/>
    <w:rsid w:val="00883CA1"/>
    <w:rsid w:val="00883D3B"/>
    <w:rsid w:val="008840E1"/>
    <w:rsid w:val="00884255"/>
    <w:rsid w:val="008844C0"/>
    <w:rsid w:val="00884677"/>
    <w:rsid w:val="008847B8"/>
    <w:rsid w:val="0088488E"/>
    <w:rsid w:val="00884927"/>
    <w:rsid w:val="00884E62"/>
    <w:rsid w:val="008850A9"/>
    <w:rsid w:val="008851F8"/>
    <w:rsid w:val="008853B4"/>
    <w:rsid w:val="00885434"/>
    <w:rsid w:val="00885853"/>
    <w:rsid w:val="00885DAF"/>
    <w:rsid w:val="00886159"/>
    <w:rsid w:val="00886334"/>
    <w:rsid w:val="0088646D"/>
    <w:rsid w:val="008866F6"/>
    <w:rsid w:val="008867A1"/>
    <w:rsid w:val="0088682D"/>
    <w:rsid w:val="00886AC6"/>
    <w:rsid w:val="00886D88"/>
    <w:rsid w:val="00887796"/>
    <w:rsid w:val="00887AEF"/>
    <w:rsid w:val="00887CB3"/>
    <w:rsid w:val="00887CC5"/>
    <w:rsid w:val="00890029"/>
    <w:rsid w:val="008902F9"/>
    <w:rsid w:val="0089049F"/>
    <w:rsid w:val="008908DB"/>
    <w:rsid w:val="00890CA9"/>
    <w:rsid w:val="00890D04"/>
    <w:rsid w:val="00890D5E"/>
    <w:rsid w:val="0089129E"/>
    <w:rsid w:val="008915B5"/>
    <w:rsid w:val="00891904"/>
    <w:rsid w:val="00891A1E"/>
    <w:rsid w:val="00891AB3"/>
    <w:rsid w:val="00891C2B"/>
    <w:rsid w:val="00891DA6"/>
    <w:rsid w:val="00891F70"/>
    <w:rsid w:val="008920A6"/>
    <w:rsid w:val="008920F1"/>
    <w:rsid w:val="008921DC"/>
    <w:rsid w:val="008922F3"/>
    <w:rsid w:val="00892305"/>
    <w:rsid w:val="008924C5"/>
    <w:rsid w:val="00892729"/>
    <w:rsid w:val="00892948"/>
    <w:rsid w:val="008929F3"/>
    <w:rsid w:val="00892ABB"/>
    <w:rsid w:val="00892B92"/>
    <w:rsid w:val="00892E73"/>
    <w:rsid w:val="00892ED1"/>
    <w:rsid w:val="008930AC"/>
    <w:rsid w:val="00893137"/>
    <w:rsid w:val="00893190"/>
    <w:rsid w:val="00893735"/>
    <w:rsid w:val="008937DD"/>
    <w:rsid w:val="00893BBC"/>
    <w:rsid w:val="00893D7A"/>
    <w:rsid w:val="00894098"/>
    <w:rsid w:val="0089417E"/>
    <w:rsid w:val="0089430C"/>
    <w:rsid w:val="00894502"/>
    <w:rsid w:val="0089455E"/>
    <w:rsid w:val="00894600"/>
    <w:rsid w:val="00894C1E"/>
    <w:rsid w:val="00894FF2"/>
    <w:rsid w:val="00895289"/>
    <w:rsid w:val="008952F1"/>
    <w:rsid w:val="0089553B"/>
    <w:rsid w:val="00895586"/>
    <w:rsid w:val="008957B7"/>
    <w:rsid w:val="008957C4"/>
    <w:rsid w:val="008959B2"/>
    <w:rsid w:val="00895C49"/>
    <w:rsid w:val="00895F35"/>
    <w:rsid w:val="0089611B"/>
    <w:rsid w:val="0089613F"/>
    <w:rsid w:val="008962C3"/>
    <w:rsid w:val="0089683A"/>
    <w:rsid w:val="00896D47"/>
    <w:rsid w:val="00896F22"/>
    <w:rsid w:val="00896F63"/>
    <w:rsid w:val="0089701C"/>
    <w:rsid w:val="008970F3"/>
    <w:rsid w:val="008970F4"/>
    <w:rsid w:val="0089731B"/>
    <w:rsid w:val="00897501"/>
    <w:rsid w:val="00897518"/>
    <w:rsid w:val="00897906"/>
    <w:rsid w:val="00897C05"/>
    <w:rsid w:val="00897E45"/>
    <w:rsid w:val="008A02DE"/>
    <w:rsid w:val="008A0560"/>
    <w:rsid w:val="008A0656"/>
    <w:rsid w:val="008A07DD"/>
    <w:rsid w:val="008A0937"/>
    <w:rsid w:val="008A09B9"/>
    <w:rsid w:val="008A0BC2"/>
    <w:rsid w:val="008A0D5A"/>
    <w:rsid w:val="008A0DA1"/>
    <w:rsid w:val="008A0E37"/>
    <w:rsid w:val="008A1155"/>
    <w:rsid w:val="008A1265"/>
    <w:rsid w:val="008A1331"/>
    <w:rsid w:val="008A136C"/>
    <w:rsid w:val="008A15FB"/>
    <w:rsid w:val="008A1860"/>
    <w:rsid w:val="008A1AA2"/>
    <w:rsid w:val="008A1DA0"/>
    <w:rsid w:val="008A1EF3"/>
    <w:rsid w:val="008A1FFD"/>
    <w:rsid w:val="008A2610"/>
    <w:rsid w:val="008A2694"/>
    <w:rsid w:val="008A28C8"/>
    <w:rsid w:val="008A29F0"/>
    <w:rsid w:val="008A2FD0"/>
    <w:rsid w:val="008A374E"/>
    <w:rsid w:val="008A3865"/>
    <w:rsid w:val="008A3AB5"/>
    <w:rsid w:val="008A3AF7"/>
    <w:rsid w:val="008A4255"/>
    <w:rsid w:val="008A45A8"/>
    <w:rsid w:val="008A4A95"/>
    <w:rsid w:val="008A4B09"/>
    <w:rsid w:val="008A4D15"/>
    <w:rsid w:val="008A4EB0"/>
    <w:rsid w:val="008A5483"/>
    <w:rsid w:val="008A5559"/>
    <w:rsid w:val="008A585C"/>
    <w:rsid w:val="008A5AA0"/>
    <w:rsid w:val="008A5B57"/>
    <w:rsid w:val="008A5BA3"/>
    <w:rsid w:val="008A5D34"/>
    <w:rsid w:val="008A5FAA"/>
    <w:rsid w:val="008A662F"/>
    <w:rsid w:val="008A677D"/>
    <w:rsid w:val="008A68B2"/>
    <w:rsid w:val="008A7377"/>
    <w:rsid w:val="008A7706"/>
    <w:rsid w:val="008A77FF"/>
    <w:rsid w:val="008A786D"/>
    <w:rsid w:val="008A798E"/>
    <w:rsid w:val="008A7BF8"/>
    <w:rsid w:val="008A7D6F"/>
    <w:rsid w:val="008A7FEB"/>
    <w:rsid w:val="008B00B3"/>
    <w:rsid w:val="008B0512"/>
    <w:rsid w:val="008B09B6"/>
    <w:rsid w:val="008B0A48"/>
    <w:rsid w:val="008B0E7D"/>
    <w:rsid w:val="008B0F26"/>
    <w:rsid w:val="008B0F78"/>
    <w:rsid w:val="008B1175"/>
    <w:rsid w:val="008B140C"/>
    <w:rsid w:val="008B187C"/>
    <w:rsid w:val="008B1CB6"/>
    <w:rsid w:val="008B1F5E"/>
    <w:rsid w:val="008B21EE"/>
    <w:rsid w:val="008B2699"/>
    <w:rsid w:val="008B288B"/>
    <w:rsid w:val="008B29C9"/>
    <w:rsid w:val="008B2BFF"/>
    <w:rsid w:val="008B3092"/>
    <w:rsid w:val="008B3422"/>
    <w:rsid w:val="008B35E8"/>
    <w:rsid w:val="008B3794"/>
    <w:rsid w:val="008B3DDB"/>
    <w:rsid w:val="008B3E5F"/>
    <w:rsid w:val="008B4393"/>
    <w:rsid w:val="008B4C24"/>
    <w:rsid w:val="008B4C5D"/>
    <w:rsid w:val="008B4D0D"/>
    <w:rsid w:val="008B52E6"/>
    <w:rsid w:val="008B5417"/>
    <w:rsid w:val="008B5602"/>
    <w:rsid w:val="008B5857"/>
    <w:rsid w:val="008B5D8B"/>
    <w:rsid w:val="008B5DD5"/>
    <w:rsid w:val="008B5E9B"/>
    <w:rsid w:val="008B5EBD"/>
    <w:rsid w:val="008B5F23"/>
    <w:rsid w:val="008B5FBC"/>
    <w:rsid w:val="008B6027"/>
    <w:rsid w:val="008B602A"/>
    <w:rsid w:val="008B606F"/>
    <w:rsid w:val="008B63F9"/>
    <w:rsid w:val="008B64B0"/>
    <w:rsid w:val="008B66AF"/>
    <w:rsid w:val="008B67F0"/>
    <w:rsid w:val="008B69E6"/>
    <w:rsid w:val="008B6AC1"/>
    <w:rsid w:val="008B6D5A"/>
    <w:rsid w:val="008B7529"/>
    <w:rsid w:val="008B75FC"/>
    <w:rsid w:val="008B77EB"/>
    <w:rsid w:val="008B7814"/>
    <w:rsid w:val="008B7923"/>
    <w:rsid w:val="008B7D71"/>
    <w:rsid w:val="008B7ED2"/>
    <w:rsid w:val="008B7EE8"/>
    <w:rsid w:val="008B7FCC"/>
    <w:rsid w:val="008C023C"/>
    <w:rsid w:val="008C04D0"/>
    <w:rsid w:val="008C09B0"/>
    <w:rsid w:val="008C0C78"/>
    <w:rsid w:val="008C1014"/>
    <w:rsid w:val="008C128B"/>
    <w:rsid w:val="008C15D2"/>
    <w:rsid w:val="008C1788"/>
    <w:rsid w:val="008C17B7"/>
    <w:rsid w:val="008C188B"/>
    <w:rsid w:val="008C1985"/>
    <w:rsid w:val="008C1BA4"/>
    <w:rsid w:val="008C1CFB"/>
    <w:rsid w:val="008C1EC2"/>
    <w:rsid w:val="008C1EE5"/>
    <w:rsid w:val="008C2031"/>
    <w:rsid w:val="008C2131"/>
    <w:rsid w:val="008C21D6"/>
    <w:rsid w:val="008C24BB"/>
    <w:rsid w:val="008C2BBE"/>
    <w:rsid w:val="008C2CA2"/>
    <w:rsid w:val="008C310D"/>
    <w:rsid w:val="008C311D"/>
    <w:rsid w:val="008C32B1"/>
    <w:rsid w:val="008C3482"/>
    <w:rsid w:val="008C3631"/>
    <w:rsid w:val="008C3994"/>
    <w:rsid w:val="008C39D7"/>
    <w:rsid w:val="008C3E4D"/>
    <w:rsid w:val="008C3E4F"/>
    <w:rsid w:val="008C439B"/>
    <w:rsid w:val="008C44F4"/>
    <w:rsid w:val="008C462E"/>
    <w:rsid w:val="008C4653"/>
    <w:rsid w:val="008C47DD"/>
    <w:rsid w:val="008C4A3F"/>
    <w:rsid w:val="008C4D07"/>
    <w:rsid w:val="008C4E7F"/>
    <w:rsid w:val="008C4F2D"/>
    <w:rsid w:val="008C538F"/>
    <w:rsid w:val="008C5BA4"/>
    <w:rsid w:val="008C5BCB"/>
    <w:rsid w:val="008C5DA9"/>
    <w:rsid w:val="008C5F46"/>
    <w:rsid w:val="008C5F93"/>
    <w:rsid w:val="008C5F94"/>
    <w:rsid w:val="008C6561"/>
    <w:rsid w:val="008C6932"/>
    <w:rsid w:val="008C6A43"/>
    <w:rsid w:val="008C7645"/>
    <w:rsid w:val="008C768F"/>
    <w:rsid w:val="008C7949"/>
    <w:rsid w:val="008C7E8D"/>
    <w:rsid w:val="008D03A6"/>
    <w:rsid w:val="008D0528"/>
    <w:rsid w:val="008D0A1C"/>
    <w:rsid w:val="008D0A56"/>
    <w:rsid w:val="008D0A96"/>
    <w:rsid w:val="008D0AD6"/>
    <w:rsid w:val="008D0DD3"/>
    <w:rsid w:val="008D106E"/>
    <w:rsid w:val="008D1194"/>
    <w:rsid w:val="008D1562"/>
    <w:rsid w:val="008D163D"/>
    <w:rsid w:val="008D1AAA"/>
    <w:rsid w:val="008D22FC"/>
    <w:rsid w:val="008D2AE3"/>
    <w:rsid w:val="008D2DA8"/>
    <w:rsid w:val="008D2E47"/>
    <w:rsid w:val="008D314E"/>
    <w:rsid w:val="008D33D9"/>
    <w:rsid w:val="008D35A2"/>
    <w:rsid w:val="008D37A1"/>
    <w:rsid w:val="008D3909"/>
    <w:rsid w:val="008D3941"/>
    <w:rsid w:val="008D39FF"/>
    <w:rsid w:val="008D3D2F"/>
    <w:rsid w:val="008D3EEB"/>
    <w:rsid w:val="008D451F"/>
    <w:rsid w:val="008D484F"/>
    <w:rsid w:val="008D4AA5"/>
    <w:rsid w:val="008D4B22"/>
    <w:rsid w:val="008D5199"/>
    <w:rsid w:val="008D521E"/>
    <w:rsid w:val="008D529D"/>
    <w:rsid w:val="008D5664"/>
    <w:rsid w:val="008D588D"/>
    <w:rsid w:val="008D5981"/>
    <w:rsid w:val="008D5F1C"/>
    <w:rsid w:val="008D5F65"/>
    <w:rsid w:val="008D661D"/>
    <w:rsid w:val="008D6636"/>
    <w:rsid w:val="008D6677"/>
    <w:rsid w:val="008D6680"/>
    <w:rsid w:val="008D6700"/>
    <w:rsid w:val="008D6797"/>
    <w:rsid w:val="008D68E7"/>
    <w:rsid w:val="008D6997"/>
    <w:rsid w:val="008D6A84"/>
    <w:rsid w:val="008D6BC3"/>
    <w:rsid w:val="008D6D1A"/>
    <w:rsid w:val="008D6ECA"/>
    <w:rsid w:val="008D6F20"/>
    <w:rsid w:val="008D7089"/>
    <w:rsid w:val="008D719B"/>
    <w:rsid w:val="008D723A"/>
    <w:rsid w:val="008D78A4"/>
    <w:rsid w:val="008D79F6"/>
    <w:rsid w:val="008D7AD7"/>
    <w:rsid w:val="008D7B4B"/>
    <w:rsid w:val="008E0352"/>
    <w:rsid w:val="008E0AEB"/>
    <w:rsid w:val="008E0AFB"/>
    <w:rsid w:val="008E0B6A"/>
    <w:rsid w:val="008E0D7E"/>
    <w:rsid w:val="008E0DF5"/>
    <w:rsid w:val="008E1085"/>
    <w:rsid w:val="008E115F"/>
    <w:rsid w:val="008E1423"/>
    <w:rsid w:val="008E1482"/>
    <w:rsid w:val="008E151E"/>
    <w:rsid w:val="008E17B6"/>
    <w:rsid w:val="008E18AD"/>
    <w:rsid w:val="008E1A8D"/>
    <w:rsid w:val="008E1C4E"/>
    <w:rsid w:val="008E1C76"/>
    <w:rsid w:val="008E1D69"/>
    <w:rsid w:val="008E1DE3"/>
    <w:rsid w:val="008E1F03"/>
    <w:rsid w:val="008E1FF4"/>
    <w:rsid w:val="008E24A8"/>
    <w:rsid w:val="008E25DE"/>
    <w:rsid w:val="008E269F"/>
    <w:rsid w:val="008E26CD"/>
    <w:rsid w:val="008E2871"/>
    <w:rsid w:val="008E2992"/>
    <w:rsid w:val="008E2B75"/>
    <w:rsid w:val="008E2B96"/>
    <w:rsid w:val="008E2D32"/>
    <w:rsid w:val="008E2DC2"/>
    <w:rsid w:val="008E2F48"/>
    <w:rsid w:val="008E2FD5"/>
    <w:rsid w:val="008E2FEA"/>
    <w:rsid w:val="008E32ED"/>
    <w:rsid w:val="008E36A8"/>
    <w:rsid w:val="008E3713"/>
    <w:rsid w:val="008E3A18"/>
    <w:rsid w:val="008E3B31"/>
    <w:rsid w:val="008E3C33"/>
    <w:rsid w:val="008E3C61"/>
    <w:rsid w:val="008E3F86"/>
    <w:rsid w:val="008E3FD2"/>
    <w:rsid w:val="008E400E"/>
    <w:rsid w:val="008E405F"/>
    <w:rsid w:val="008E417E"/>
    <w:rsid w:val="008E42CF"/>
    <w:rsid w:val="008E4368"/>
    <w:rsid w:val="008E4E52"/>
    <w:rsid w:val="008E53BB"/>
    <w:rsid w:val="008E54DB"/>
    <w:rsid w:val="008E560D"/>
    <w:rsid w:val="008E5627"/>
    <w:rsid w:val="008E5928"/>
    <w:rsid w:val="008E59EA"/>
    <w:rsid w:val="008E5A69"/>
    <w:rsid w:val="008E5E8F"/>
    <w:rsid w:val="008E6188"/>
    <w:rsid w:val="008E64E5"/>
    <w:rsid w:val="008E6545"/>
    <w:rsid w:val="008E6A8B"/>
    <w:rsid w:val="008E6BAA"/>
    <w:rsid w:val="008E7316"/>
    <w:rsid w:val="008E752D"/>
    <w:rsid w:val="008E75D3"/>
    <w:rsid w:val="008E772B"/>
    <w:rsid w:val="008E7E9C"/>
    <w:rsid w:val="008E7EF5"/>
    <w:rsid w:val="008F00F1"/>
    <w:rsid w:val="008F0230"/>
    <w:rsid w:val="008F038D"/>
    <w:rsid w:val="008F04AD"/>
    <w:rsid w:val="008F053B"/>
    <w:rsid w:val="008F06B3"/>
    <w:rsid w:val="008F083E"/>
    <w:rsid w:val="008F08B3"/>
    <w:rsid w:val="008F09B0"/>
    <w:rsid w:val="008F0A18"/>
    <w:rsid w:val="008F0CE4"/>
    <w:rsid w:val="008F0DC7"/>
    <w:rsid w:val="008F0F99"/>
    <w:rsid w:val="008F1406"/>
    <w:rsid w:val="008F1784"/>
    <w:rsid w:val="008F183A"/>
    <w:rsid w:val="008F1AF5"/>
    <w:rsid w:val="008F1B15"/>
    <w:rsid w:val="008F1FE6"/>
    <w:rsid w:val="008F24EA"/>
    <w:rsid w:val="008F255F"/>
    <w:rsid w:val="008F25CB"/>
    <w:rsid w:val="008F2824"/>
    <w:rsid w:val="008F300B"/>
    <w:rsid w:val="008F311E"/>
    <w:rsid w:val="008F3203"/>
    <w:rsid w:val="008F3214"/>
    <w:rsid w:val="008F3229"/>
    <w:rsid w:val="008F33BF"/>
    <w:rsid w:val="008F34B8"/>
    <w:rsid w:val="008F34C5"/>
    <w:rsid w:val="008F3714"/>
    <w:rsid w:val="008F37A7"/>
    <w:rsid w:val="008F39CB"/>
    <w:rsid w:val="008F3A31"/>
    <w:rsid w:val="008F3B28"/>
    <w:rsid w:val="008F4183"/>
    <w:rsid w:val="008F41A0"/>
    <w:rsid w:val="008F457E"/>
    <w:rsid w:val="008F4AD3"/>
    <w:rsid w:val="008F4C51"/>
    <w:rsid w:val="008F4F73"/>
    <w:rsid w:val="008F4F9F"/>
    <w:rsid w:val="008F5449"/>
    <w:rsid w:val="008F54F6"/>
    <w:rsid w:val="008F562A"/>
    <w:rsid w:val="008F571C"/>
    <w:rsid w:val="008F5AF8"/>
    <w:rsid w:val="008F5D9E"/>
    <w:rsid w:val="008F5E49"/>
    <w:rsid w:val="008F5E9D"/>
    <w:rsid w:val="008F62EC"/>
    <w:rsid w:val="008F667E"/>
    <w:rsid w:val="008F679F"/>
    <w:rsid w:val="008F67AF"/>
    <w:rsid w:val="008F68FC"/>
    <w:rsid w:val="008F6A68"/>
    <w:rsid w:val="008F6DF8"/>
    <w:rsid w:val="008F71D0"/>
    <w:rsid w:val="008F7559"/>
    <w:rsid w:val="008F798B"/>
    <w:rsid w:val="008F7CF0"/>
    <w:rsid w:val="008F7F17"/>
    <w:rsid w:val="008F7FF5"/>
    <w:rsid w:val="00900191"/>
    <w:rsid w:val="009001E5"/>
    <w:rsid w:val="009004E6"/>
    <w:rsid w:val="009008A4"/>
    <w:rsid w:val="00900FB6"/>
    <w:rsid w:val="00901014"/>
    <w:rsid w:val="0090106C"/>
    <w:rsid w:val="0090112D"/>
    <w:rsid w:val="0090117B"/>
    <w:rsid w:val="009011AB"/>
    <w:rsid w:val="009011C5"/>
    <w:rsid w:val="00901681"/>
    <w:rsid w:val="009016A7"/>
    <w:rsid w:val="009016AE"/>
    <w:rsid w:val="00901746"/>
    <w:rsid w:val="00901818"/>
    <w:rsid w:val="00901C33"/>
    <w:rsid w:val="00901E8A"/>
    <w:rsid w:val="009021CC"/>
    <w:rsid w:val="00902215"/>
    <w:rsid w:val="0090251E"/>
    <w:rsid w:val="00902DF6"/>
    <w:rsid w:val="00903048"/>
    <w:rsid w:val="00903292"/>
    <w:rsid w:val="009032C4"/>
    <w:rsid w:val="009036AC"/>
    <w:rsid w:val="0090382C"/>
    <w:rsid w:val="00903939"/>
    <w:rsid w:val="00903942"/>
    <w:rsid w:val="00903A1C"/>
    <w:rsid w:val="00903F7F"/>
    <w:rsid w:val="00904241"/>
    <w:rsid w:val="00904751"/>
    <w:rsid w:val="00904866"/>
    <w:rsid w:val="009048A8"/>
    <w:rsid w:val="0090491B"/>
    <w:rsid w:val="0090493D"/>
    <w:rsid w:val="00904A04"/>
    <w:rsid w:val="00904ED7"/>
    <w:rsid w:val="009051F6"/>
    <w:rsid w:val="00905789"/>
    <w:rsid w:val="00905BD6"/>
    <w:rsid w:val="00905F4E"/>
    <w:rsid w:val="00906091"/>
    <w:rsid w:val="009060FB"/>
    <w:rsid w:val="0090615D"/>
    <w:rsid w:val="00906160"/>
    <w:rsid w:val="0090623D"/>
    <w:rsid w:val="0090650F"/>
    <w:rsid w:val="0090654F"/>
    <w:rsid w:val="009065FD"/>
    <w:rsid w:val="0090685F"/>
    <w:rsid w:val="009069F5"/>
    <w:rsid w:val="00906CB6"/>
    <w:rsid w:val="00906D4A"/>
    <w:rsid w:val="00906D51"/>
    <w:rsid w:val="00906FDA"/>
    <w:rsid w:val="0090702B"/>
    <w:rsid w:val="00907188"/>
    <w:rsid w:val="00907383"/>
    <w:rsid w:val="00907537"/>
    <w:rsid w:val="00907B22"/>
    <w:rsid w:val="00907C06"/>
    <w:rsid w:val="0091007A"/>
    <w:rsid w:val="00910147"/>
    <w:rsid w:val="00910223"/>
    <w:rsid w:val="00910AAF"/>
    <w:rsid w:val="00910B00"/>
    <w:rsid w:val="00910C65"/>
    <w:rsid w:val="00910DFD"/>
    <w:rsid w:val="00910FA9"/>
    <w:rsid w:val="00911401"/>
    <w:rsid w:val="0091163F"/>
    <w:rsid w:val="00911793"/>
    <w:rsid w:val="0091184D"/>
    <w:rsid w:val="00911A16"/>
    <w:rsid w:val="00911AF8"/>
    <w:rsid w:val="00911BB2"/>
    <w:rsid w:val="00911BD1"/>
    <w:rsid w:val="00911E1A"/>
    <w:rsid w:val="009124A1"/>
    <w:rsid w:val="0091250C"/>
    <w:rsid w:val="00912926"/>
    <w:rsid w:val="00912A4D"/>
    <w:rsid w:val="00912D37"/>
    <w:rsid w:val="00912FA6"/>
    <w:rsid w:val="00913527"/>
    <w:rsid w:val="0091382A"/>
    <w:rsid w:val="00913871"/>
    <w:rsid w:val="009138C6"/>
    <w:rsid w:val="00913974"/>
    <w:rsid w:val="00913D92"/>
    <w:rsid w:val="00913FA7"/>
    <w:rsid w:val="0091412A"/>
    <w:rsid w:val="00914130"/>
    <w:rsid w:val="00914218"/>
    <w:rsid w:val="009145C1"/>
    <w:rsid w:val="00914760"/>
    <w:rsid w:val="009147DC"/>
    <w:rsid w:val="0091494A"/>
    <w:rsid w:val="0091498B"/>
    <w:rsid w:val="009149E9"/>
    <w:rsid w:val="00914B4E"/>
    <w:rsid w:val="00914DCF"/>
    <w:rsid w:val="00914F43"/>
    <w:rsid w:val="00914F5B"/>
    <w:rsid w:val="00914FA0"/>
    <w:rsid w:val="0091525C"/>
    <w:rsid w:val="009152A9"/>
    <w:rsid w:val="009153E7"/>
    <w:rsid w:val="009158A2"/>
    <w:rsid w:val="009158B8"/>
    <w:rsid w:val="0091596B"/>
    <w:rsid w:val="00915B0F"/>
    <w:rsid w:val="00915F49"/>
    <w:rsid w:val="0091602B"/>
    <w:rsid w:val="009162B9"/>
    <w:rsid w:val="00916A70"/>
    <w:rsid w:val="00916BB9"/>
    <w:rsid w:val="00916C07"/>
    <w:rsid w:val="00916C0F"/>
    <w:rsid w:val="00916EBE"/>
    <w:rsid w:val="00917659"/>
    <w:rsid w:val="00917710"/>
    <w:rsid w:val="00917B19"/>
    <w:rsid w:val="0092014F"/>
    <w:rsid w:val="009201E0"/>
    <w:rsid w:val="00920605"/>
    <w:rsid w:val="00920BC8"/>
    <w:rsid w:val="00920C6C"/>
    <w:rsid w:val="009214AC"/>
    <w:rsid w:val="009214E6"/>
    <w:rsid w:val="00921761"/>
    <w:rsid w:val="00921B89"/>
    <w:rsid w:val="00921D2B"/>
    <w:rsid w:val="00921EDC"/>
    <w:rsid w:val="00922517"/>
    <w:rsid w:val="009227A5"/>
    <w:rsid w:val="00922886"/>
    <w:rsid w:val="00922C30"/>
    <w:rsid w:val="00922EF6"/>
    <w:rsid w:val="00923901"/>
    <w:rsid w:val="00923ADF"/>
    <w:rsid w:val="00923B1A"/>
    <w:rsid w:val="00923C87"/>
    <w:rsid w:val="00923E24"/>
    <w:rsid w:val="00923E40"/>
    <w:rsid w:val="00924ED4"/>
    <w:rsid w:val="00924F41"/>
    <w:rsid w:val="009250D4"/>
    <w:rsid w:val="00925371"/>
    <w:rsid w:val="009255B7"/>
    <w:rsid w:val="009257DB"/>
    <w:rsid w:val="0092586F"/>
    <w:rsid w:val="009258A7"/>
    <w:rsid w:val="00925A04"/>
    <w:rsid w:val="00925D39"/>
    <w:rsid w:val="00925FDC"/>
    <w:rsid w:val="0092600E"/>
    <w:rsid w:val="009261A8"/>
    <w:rsid w:val="009263EA"/>
    <w:rsid w:val="0092666C"/>
    <w:rsid w:val="00926B49"/>
    <w:rsid w:val="00926CC8"/>
    <w:rsid w:val="00926E21"/>
    <w:rsid w:val="00926F47"/>
    <w:rsid w:val="009270CE"/>
    <w:rsid w:val="009271C1"/>
    <w:rsid w:val="00927232"/>
    <w:rsid w:val="009272F7"/>
    <w:rsid w:val="009273D9"/>
    <w:rsid w:val="009277BF"/>
    <w:rsid w:val="009278C0"/>
    <w:rsid w:val="00927A31"/>
    <w:rsid w:val="00927AAF"/>
    <w:rsid w:val="00927BC2"/>
    <w:rsid w:val="00927D65"/>
    <w:rsid w:val="00927DE9"/>
    <w:rsid w:val="00927E04"/>
    <w:rsid w:val="00927F14"/>
    <w:rsid w:val="00930240"/>
    <w:rsid w:val="00930460"/>
    <w:rsid w:val="009304F3"/>
    <w:rsid w:val="009305D1"/>
    <w:rsid w:val="009307B2"/>
    <w:rsid w:val="0093095E"/>
    <w:rsid w:val="00930A8B"/>
    <w:rsid w:val="00930E79"/>
    <w:rsid w:val="00930F3E"/>
    <w:rsid w:val="009310C6"/>
    <w:rsid w:val="009311CA"/>
    <w:rsid w:val="00931466"/>
    <w:rsid w:val="009315D7"/>
    <w:rsid w:val="00931CD9"/>
    <w:rsid w:val="00931CF1"/>
    <w:rsid w:val="00931DDE"/>
    <w:rsid w:val="00931E47"/>
    <w:rsid w:val="00931FF3"/>
    <w:rsid w:val="0093231A"/>
    <w:rsid w:val="00932324"/>
    <w:rsid w:val="0093249D"/>
    <w:rsid w:val="00932FA5"/>
    <w:rsid w:val="00933262"/>
    <w:rsid w:val="009332F6"/>
    <w:rsid w:val="00933407"/>
    <w:rsid w:val="0093374C"/>
    <w:rsid w:val="0093395B"/>
    <w:rsid w:val="00933965"/>
    <w:rsid w:val="00933E94"/>
    <w:rsid w:val="00933EEA"/>
    <w:rsid w:val="00934884"/>
    <w:rsid w:val="0093491A"/>
    <w:rsid w:val="00934B0E"/>
    <w:rsid w:val="0093501C"/>
    <w:rsid w:val="00935187"/>
    <w:rsid w:val="009351EA"/>
    <w:rsid w:val="00935390"/>
    <w:rsid w:val="00935473"/>
    <w:rsid w:val="00935F44"/>
    <w:rsid w:val="00935F94"/>
    <w:rsid w:val="00935FE3"/>
    <w:rsid w:val="009362EE"/>
    <w:rsid w:val="0093638B"/>
    <w:rsid w:val="0093668D"/>
    <w:rsid w:val="00936A8C"/>
    <w:rsid w:val="00936C44"/>
    <w:rsid w:val="00936C73"/>
    <w:rsid w:val="00937336"/>
    <w:rsid w:val="00937475"/>
    <w:rsid w:val="0093789C"/>
    <w:rsid w:val="00937930"/>
    <w:rsid w:val="00937B32"/>
    <w:rsid w:val="00937BCD"/>
    <w:rsid w:val="00937E6F"/>
    <w:rsid w:val="009402A5"/>
    <w:rsid w:val="009409DF"/>
    <w:rsid w:val="00940A83"/>
    <w:rsid w:val="00940BD5"/>
    <w:rsid w:val="00940D6D"/>
    <w:rsid w:val="00941022"/>
    <w:rsid w:val="00941129"/>
    <w:rsid w:val="00941293"/>
    <w:rsid w:val="009413BE"/>
    <w:rsid w:val="009415DF"/>
    <w:rsid w:val="009415E0"/>
    <w:rsid w:val="0094190D"/>
    <w:rsid w:val="00941B23"/>
    <w:rsid w:val="00941BBB"/>
    <w:rsid w:val="00941BC5"/>
    <w:rsid w:val="00941DAD"/>
    <w:rsid w:val="00941F06"/>
    <w:rsid w:val="00941F2C"/>
    <w:rsid w:val="00941F9A"/>
    <w:rsid w:val="00942257"/>
    <w:rsid w:val="0094235B"/>
    <w:rsid w:val="00942364"/>
    <w:rsid w:val="0094255B"/>
    <w:rsid w:val="00942864"/>
    <w:rsid w:val="00942E4E"/>
    <w:rsid w:val="00943282"/>
    <w:rsid w:val="0094336D"/>
    <w:rsid w:val="0094352A"/>
    <w:rsid w:val="009437AB"/>
    <w:rsid w:val="009438DE"/>
    <w:rsid w:val="00943966"/>
    <w:rsid w:val="00943A43"/>
    <w:rsid w:val="00943AAB"/>
    <w:rsid w:val="00943D69"/>
    <w:rsid w:val="00944006"/>
    <w:rsid w:val="009440BD"/>
    <w:rsid w:val="00944158"/>
    <w:rsid w:val="00944214"/>
    <w:rsid w:val="009442D4"/>
    <w:rsid w:val="0094433E"/>
    <w:rsid w:val="00944381"/>
    <w:rsid w:val="00944426"/>
    <w:rsid w:val="009448FF"/>
    <w:rsid w:val="0094490E"/>
    <w:rsid w:val="00944B3C"/>
    <w:rsid w:val="00944BC0"/>
    <w:rsid w:val="00944F70"/>
    <w:rsid w:val="00944F7A"/>
    <w:rsid w:val="00944FA3"/>
    <w:rsid w:val="00945083"/>
    <w:rsid w:val="0094520F"/>
    <w:rsid w:val="0094523A"/>
    <w:rsid w:val="00945807"/>
    <w:rsid w:val="00945A4C"/>
    <w:rsid w:val="00945B07"/>
    <w:rsid w:val="00945DF0"/>
    <w:rsid w:val="00945E7C"/>
    <w:rsid w:val="00945FD2"/>
    <w:rsid w:val="00946999"/>
    <w:rsid w:val="00946B43"/>
    <w:rsid w:val="009470C9"/>
    <w:rsid w:val="009471AB"/>
    <w:rsid w:val="009472FD"/>
    <w:rsid w:val="009474B1"/>
    <w:rsid w:val="009476E5"/>
    <w:rsid w:val="009477E2"/>
    <w:rsid w:val="00947AD7"/>
    <w:rsid w:val="00947D2D"/>
    <w:rsid w:val="00947ED1"/>
    <w:rsid w:val="00950052"/>
    <w:rsid w:val="009500B9"/>
    <w:rsid w:val="009505C3"/>
    <w:rsid w:val="00950632"/>
    <w:rsid w:val="009507CE"/>
    <w:rsid w:val="009507F8"/>
    <w:rsid w:val="00950EDE"/>
    <w:rsid w:val="00950EF0"/>
    <w:rsid w:val="00951788"/>
    <w:rsid w:val="00951C01"/>
    <w:rsid w:val="00951E77"/>
    <w:rsid w:val="00952113"/>
    <w:rsid w:val="00952416"/>
    <w:rsid w:val="00952881"/>
    <w:rsid w:val="00952BCA"/>
    <w:rsid w:val="00952C22"/>
    <w:rsid w:val="00952D20"/>
    <w:rsid w:val="00952DF2"/>
    <w:rsid w:val="00952FBE"/>
    <w:rsid w:val="00953025"/>
    <w:rsid w:val="0095354A"/>
    <w:rsid w:val="0095379E"/>
    <w:rsid w:val="00953976"/>
    <w:rsid w:val="009539C7"/>
    <w:rsid w:val="00953A3A"/>
    <w:rsid w:val="00953E7D"/>
    <w:rsid w:val="00953F9A"/>
    <w:rsid w:val="0095464B"/>
    <w:rsid w:val="0095479C"/>
    <w:rsid w:val="00954B02"/>
    <w:rsid w:val="00954B3F"/>
    <w:rsid w:val="009550FE"/>
    <w:rsid w:val="00955290"/>
    <w:rsid w:val="00956094"/>
    <w:rsid w:val="00956416"/>
    <w:rsid w:val="009567D7"/>
    <w:rsid w:val="0095692E"/>
    <w:rsid w:val="00956DBD"/>
    <w:rsid w:val="00956DCE"/>
    <w:rsid w:val="009575BE"/>
    <w:rsid w:val="009575C9"/>
    <w:rsid w:val="00957622"/>
    <w:rsid w:val="00957670"/>
    <w:rsid w:val="0095779D"/>
    <w:rsid w:val="00957807"/>
    <w:rsid w:val="009578D2"/>
    <w:rsid w:val="009579B9"/>
    <w:rsid w:val="00957BBA"/>
    <w:rsid w:val="009605D2"/>
    <w:rsid w:val="00960642"/>
    <w:rsid w:val="00960680"/>
    <w:rsid w:val="00960BCC"/>
    <w:rsid w:val="00960DD6"/>
    <w:rsid w:val="00960F29"/>
    <w:rsid w:val="0096112D"/>
    <w:rsid w:val="0096118B"/>
    <w:rsid w:val="009612A5"/>
    <w:rsid w:val="00961682"/>
    <w:rsid w:val="009616FE"/>
    <w:rsid w:val="009617F3"/>
    <w:rsid w:val="009617F7"/>
    <w:rsid w:val="009618DB"/>
    <w:rsid w:val="009619DF"/>
    <w:rsid w:val="00961A1A"/>
    <w:rsid w:val="00961FBD"/>
    <w:rsid w:val="00962BBE"/>
    <w:rsid w:val="00962DA3"/>
    <w:rsid w:val="00962DC8"/>
    <w:rsid w:val="0096301D"/>
    <w:rsid w:val="009632A4"/>
    <w:rsid w:val="0096332D"/>
    <w:rsid w:val="009635B9"/>
    <w:rsid w:val="0096365B"/>
    <w:rsid w:val="00963854"/>
    <w:rsid w:val="0096386B"/>
    <w:rsid w:val="0096391D"/>
    <w:rsid w:val="00963CAF"/>
    <w:rsid w:val="00963FD2"/>
    <w:rsid w:val="00964116"/>
    <w:rsid w:val="009641BE"/>
    <w:rsid w:val="0096423F"/>
    <w:rsid w:val="0096437E"/>
    <w:rsid w:val="00964545"/>
    <w:rsid w:val="00964653"/>
    <w:rsid w:val="00964AC7"/>
    <w:rsid w:val="00964D7A"/>
    <w:rsid w:val="0096509E"/>
    <w:rsid w:val="009652D3"/>
    <w:rsid w:val="00965515"/>
    <w:rsid w:val="009655BD"/>
    <w:rsid w:val="00965C6F"/>
    <w:rsid w:val="00965D76"/>
    <w:rsid w:val="0096608F"/>
    <w:rsid w:val="0096665C"/>
    <w:rsid w:val="009667A0"/>
    <w:rsid w:val="00966917"/>
    <w:rsid w:val="00966E45"/>
    <w:rsid w:val="00966ECF"/>
    <w:rsid w:val="009672EB"/>
    <w:rsid w:val="009677AE"/>
    <w:rsid w:val="00967C12"/>
    <w:rsid w:val="00967C21"/>
    <w:rsid w:val="00967D43"/>
    <w:rsid w:val="00970154"/>
    <w:rsid w:val="009703E5"/>
    <w:rsid w:val="00970409"/>
    <w:rsid w:val="0097050B"/>
    <w:rsid w:val="009705BE"/>
    <w:rsid w:val="009709A8"/>
    <w:rsid w:val="00970B5D"/>
    <w:rsid w:val="00970B8B"/>
    <w:rsid w:val="00970CA4"/>
    <w:rsid w:val="00970D2A"/>
    <w:rsid w:val="00970DD0"/>
    <w:rsid w:val="0097127F"/>
    <w:rsid w:val="00971421"/>
    <w:rsid w:val="009717DD"/>
    <w:rsid w:val="009719FE"/>
    <w:rsid w:val="00971AEA"/>
    <w:rsid w:val="00971B06"/>
    <w:rsid w:val="0097246D"/>
    <w:rsid w:val="009729EA"/>
    <w:rsid w:val="00972D4F"/>
    <w:rsid w:val="00973016"/>
    <w:rsid w:val="009731D9"/>
    <w:rsid w:val="009732E4"/>
    <w:rsid w:val="009733D3"/>
    <w:rsid w:val="0097374B"/>
    <w:rsid w:val="0097379E"/>
    <w:rsid w:val="00973906"/>
    <w:rsid w:val="00973D25"/>
    <w:rsid w:val="00973FAF"/>
    <w:rsid w:val="0097404E"/>
    <w:rsid w:val="0097423D"/>
    <w:rsid w:val="0097470F"/>
    <w:rsid w:val="00974D0E"/>
    <w:rsid w:val="00974EE2"/>
    <w:rsid w:val="00974F47"/>
    <w:rsid w:val="00975832"/>
    <w:rsid w:val="009758D3"/>
    <w:rsid w:val="00975D76"/>
    <w:rsid w:val="00976443"/>
    <w:rsid w:val="0097644B"/>
    <w:rsid w:val="0097664F"/>
    <w:rsid w:val="009767D2"/>
    <w:rsid w:val="00976BE9"/>
    <w:rsid w:val="00976E8D"/>
    <w:rsid w:val="00976F33"/>
    <w:rsid w:val="00976F4F"/>
    <w:rsid w:val="009770E7"/>
    <w:rsid w:val="00977384"/>
    <w:rsid w:val="009773A2"/>
    <w:rsid w:val="0097741C"/>
    <w:rsid w:val="00977534"/>
    <w:rsid w:val="009777F2"/>
    <w:rsid w:val="00977A5F"/>
    <w:rsid w:val="00977B07"/>
    <w:rsid w:val="00977C7D"/>
    <w:rsid w:val="00977CC1"/>
    <w:rsid w:val="00977F34"/>
    <w:rsid w:val="00980204"/>
    <w:rsid w:val="0098028A"/>
    <w:rsid w:val="009804E1"/>
    <w:rsid w:val="0098066D"/>
    <w:rsid w:val="00980AE3"/>
    <w:rsid w:val="00980D56"/>
    <w:rsid w:val="009812A4"/>
    <w:rsid w:val="00981420"/>
    <w:rsid w:val="009816CF"/>
    <w:rsid w:val="009816DE"/>
    <w:rsid w:val="009819B6"/>
    <w:rsid w:val="009819CF"/>
    <w:rsid w:val="00981A4B"/>
    <w:rsid w:val="00981B9E"/>
    <w:rsid w:val="00981C79"/>
    <w:rsid w:val="00981F3A"/>
    <w:rsid w:val="0098237E"/>
    <w:rsid w:val="009823D9"/>
    <w:rsid w:val="00982434"/>
    <w:rsid w:val="0098245A"/>
    <w:rsid w:val="009827C7"/>
    <w:rsid w:val="009828AB"/>
    <w:rsid w:val="00982BCE"/>
    <w:rsid w:val="00982D56"/>
    <w:rsid w:val="00982FE9"/>
    <w:rsid w:val="00983078"/>
    <w:rsid w:val="0098324B"/>
    <w:rsid w:val="009839E7"/>
    <w:rsid w:val="00983E99"/>
    <w:rsid w:val="0098400E"/>
    <w:rsid w:val="009842A9"/>
    <w:rsid w:val="009842E4"/>
    <w:rsid w:val="009843EA"/>
    <w:rsid w:val="0098496F"/>
    <w:rsid w:val="009849A1"/>
    <w:rsid w:val="00984B78"/>
    <w:rsid w:val="0098500B"/>
    <w:rsid w:val="00985137"/>
    <w:rsid w:val="009852A8"/>
    <w:rsid w:val="009852AC"/>
    <w:rsid w:val="00985433"/>
    <w:rsid w:val="00985517"/>
    <w:rsid w:val="00985926"/>
    <w:rsid w:val="00985949"/>
    <w:rsid w:val="00985A8C"/>
    <w:rsid w:val="00985BB2"/>
    <w:rsid w:val="00985CE6"/>
    <w:rsid w:val="00985D7B"/>
    <w:rsid w:val="00985E44"/>
    <w:rsid w:val="009862C1"/>
    <w:rsid w:val="00986418"/>
    <w:rsid w:val="00986455"/>
    <w:rsid w:val="009864D9"/>
    <w:rsid w:val="009865AF"/>
    <w:rsid w:val="009866D2"/>
    <w:rsid w:val="009866E8"/>
    <w:rsid w:val="00986726"/>
    <w:rsid w:val="0098692C"/>
    <w:rsid w:val="009869B2"/>
    <w:rsid w:val="00986AB2"/>
    <w:rsid w:val="00986C42"/>
    <w:rsid w:val="00986CC5"/>
    <w:rsid w:val="00987174"/>
    <w:rsid w:val="00987598"/>
    <w:rsid w:val="0098766D"/>
    <w:rsid w:val="009878E1"/>
    <w:rsid w:val="00987AA3"/>
    <w:rsid w:val="00987CD6"/>
    <w:rsid w:val="00990359"/>
    <w:rsid w:val="009904FC"/>
    <w:rsid w:val="009911AB"/>
    <w:rsid w:val="009912F0"/>
    <w:rsid w:val="0099133E"/>
    <w:rsid w:val="009915FF"/>
    <w:rsid w:val="00991705"/>
    <w:rsid w:val="009917E2"/>
    <w:rsid w:val="00991936"/>
    <w:rsid w:val="00991A4E"/>
    <w:rsid w:val="00991C09"/>
    <w:rsid w:val="00991C6C"/>
    <w:rsid w:val="00991C93"/>
    <w:rsid w:val="00991D1B"/>
    <w:rsid w:val="009920A8"/>
    <w:rsid w:val="00992278"/>
    <w:rsid w:val="00992535"/>
    <w:rsid w:val="0099261A"/>
    <w:rsid w:val="009927BC"/>
    <w:rsid w:val="009929F7"/>
    <w:rsid w:val="00992A72"/>
    <w:rsid w:val="00992B4F"/>
    <w:rsid w:val="00992D95"/>
    <w:rsid w:val="0099325C"/>
    <w:rsid w:val="00993336"/>
    <w:rsid w:val="0099334F"/>
    <w:rsid w:val="009935FD"/>
    <w:rsid w:val="00993E80"/>
    <w:rsid w:val="00993F86"/>
    <w:rsid w:val="00993FC6"/>
    <w:rsid w:val="009942F2"/>
    <w:rsid w:val="0099456E"/>
    <w:rsid w:val="00994692"/>
    <w:rsid w:val="00994741"/>
    <w:rsid w:val="009947B2"/>
    <w:rsid w:val="0099485A"/>
    <w:rsid w:val="00994935"/>
    <w:rsid w:val="0099497D"/>
    <w:rsid w:val="00994988"/>
    <w:rsid w:val="00994C44"/>
    <w:rsid w:val="00994C7C"/>
    <w:rsid w:val="00994DED"/>
    <w:rsid w:val="00994EC5"/>
    <w:rsid w:val="0099533A"/>
    <w:rsid w:val="0099539C"/>
    <w:rsid w:val="0099555A"/>
    <w:rsid w:val="009956B7"/>
    <w:rsid w:val="0099591E"/>
    <w:rsid w:val="00995A78"/>
    <w:rsid w:val="00995B28"/>
    <w:rsid w:val="00995C35"/>
    <w:rsid w:val="00995CBE"/>
    <w:rsid w:val="00995D4D"/>
    <w:rsid w:val="00995F6D"/>
    <w:rsid w:val="0099602B"/>
    <w:rsid w:val="00996041"/>
    <w:rsid w:val="00996341"/>
    <w:rsid w:val="00996746"/>
    <w:rsid w:val="009968E6"/>
    <w:rsid w:val="00996979"/>
    <w:rsid w:val="00996BAB"/>
    <w:rsid w:val="00996C19"/>
    <w:rsid w:val="00996D1B"/>
    <w:rsid w:val="00996E2C"/>
    <w:rsid w:val="00996EFB"/>
    <w:rsid w:val="0099700C"/>
    <w:rsid w:val="009970C3"/>
    <w:rsid w:val="00997431"/>
    <w:rsid w:val="009974BA"/>
    <w:rsid w:val="009976E9"/>
    <w:rsid w:val="00997EED"/>
    <w:rsid w:val="009A020E"/>
    <w:rsid w:val="009A0433"/>
    <w:rsid w:val="009A050D"/>
    <w:rsid w:val="009A0AC1"/>
    <w:rsid w:val="009A0C62"/>
    <w:rsid w:val="009A0D8C"/>
    <w:rsid w:val="009A0DCE"/>
    <w:rsid w:val="009A0EAC"/>
    <w:rsid w:val="009A10E3"/>
    <w:rsid w:val="009A14C2"/>
    <w:rsid w:val="009A1636"/>
    <w:rsid w:val="009A194D"/>
    <w:rsid w:val="009A1A90"/>
    <w:rsid w:val="009A1C14"/>
    <w:rsid w:val="009A1C71"/>
    <w:rsid w:val="009A1CAC"/>
    <w:rsid w:val="009A1CC4"/>
    <w:rsid w:val="009A2185"/>
    <w:rsid w:val="009A22BB"/>
    <w:rsid w:val="009A22D4"/>
    <w:rsid w:val="009A25C6"/>
    <w:rsid w:val="009A2739"/>
    <w:rsid w:val="009A28E9"/>
    <w:rsid w:val="009A2936"/>
    <w:rsid w:val="009A2A52"/>
    <w:rsid w:val="009A2A59"/>
    <w:rsid w:val="009A2B58"/>
    <w:rsid w:val="009A2D26"/>
    <w:rsid w:val="009A3019"/>
    <w:rsid w:val="009A3AA4"/>
    <w:rsid w:val="009A3CCF"/>
    <w:rsid w:val="009A3DFB"/>
    <w:rsid w:val="009A3F1F"/>
    <w:rsid w:val="009A3FB4"/>
    <w:rsid w:val="009A41A5"/>
    <w:rsid w:val="009A41CB"/>
    <w:rsid w:val="009A4662"/>
    <w:rsid w:val="009A497D"/>
    <w:rsid w:val="009A4AF4"/>
    <w:rsid w:val="009A4C64"/>
    <w:rsid w:val="009A4D86"/>
    <w:rsid w:val="009A4E57"/>
    <w:rsid w:val="009A51FF"/>
    <w:rsid w:val="009A520F"/>
    <w:rsid w:val="009A53C0"/>
    <w:rsid w:val="009A5508"/>
    <w:rsid w:val="009A565E"/>
    <w:rsid w:val="009A569F"/>
    <w:rsid w:val="009A587F"/>
    <w:rsid w:val="009A58CD"/>
    <w:rsid w:val="009A592D"/>
    <w:rsid w:val="009A5DB9"/>
    <w:rsid w:val="009A5E90"/>
    <w:rsid w:val="009A60BB"/>
    <w:rsid w:val="009A63CE"/>
    <w:rsid w:val="009A66B1"/>
    <w:rsid w:val="009A6796"/>
    <w:rsid w:val="009A7376"/>
    <w:rsid w:val="009A748C"/>
    <w:rsid w:val="009A76B5"/>
    <w:rsid w:val="009A7F31"/>
    <w:rsid w:val="009B00BB"/>
    <w:rsid w:val="009B06A2"/>
    <w:rsid w:val="009B0867"/>
    <w:rsid w:val="009B093C"/>
    <w:rsid w:val="009B0B94"/>
    <w:rsid w:val="009B0C1C"/>
    <w:rsid w:val="009B0D17"/>
    <w:rsid w:val="009B129F"/>
    <w:rsid w:val="009B12A8"/>
    <w:rsid w:val="009B12FD"/>
    <w:rsid w:val="009B1309"/>
    <w:rsid w:val="009B1413"/>
    <w:rsid w:val="009B14DF"/>
    <w:rsid w:val="009B16B6"/>
    <w:rsid w:val="009B17EF"/>
    <w:rsid w:val="009B1BFE"/>
    <w:rsid w:val="009B1C3B"/>
    <w:rsid w:val="009B1F9C"/>
    <w:rsid w:val="009B2228"/>
    <w:rsid w:val="009B2578"/>
    <w:rsid w:val="009B2833"/>
    <w:rsid w:val="009B2D86"/>
    <w:rsid w:val="009B2DDB"/>
    <w:rsid w:val="009B2E15"/>
    <w:rsid w:val="009B2E34"/>
    <w:rsid w:val="009B3000"/>
    <w:rsid w:val="009B33FA"/>
    <w:rsid w:val="009B36FB"/>
    <w:rsid w:val="009B3764"/>
    <w:rsid w:val="009B39D7"/>
    <w:rsid w:val="009B3AE3"/>
    <w:rsid w:val="009B3B2C"/>
    <w:rsid w:val="009B4412"/>
    <w:rsid w:val="009B4431"/>
    <w:rsid w:val="009B48B1"/>
    <w:rsid w:val="009B4924"/>
    <w:rsid w:val="009B494C"/>
    <w:rsid w:val="009B496E"/>
    <w:rsid w:val="009B4A01"/>
    <w:rsid w:val="009B4A5B"/>
    <w:rsid w:val="009B4BD7"/>
    <w:rsid w:val="009B4C9D"/>
    <w:rsid w:val="009B50A6"/>
    <w:rsid w:val="009B5383"/>
    <w:rsid w:val="009B575C"/>
    <w:rsid w:val="009B582B"/>
    <w:rsid w:val="009B589E"/>
    <w:rsid w:val="009B58B5"/>
    <w:rsid w:val="009B5BEA"/>
    <w:rsid w:val="009B5CFE"/>
    <w:rsid w:val="009B5EC2"/>
    <w:rsid w:val="009B6079"/>
    <w:rsid w:val="009B6303"/>
    <w:rsid w:val="009B6347"/>
    <w:rsid w:val="009B6493"/>
    <w:rsid w:val="009B6825"/>
    <w:rsid w:val="009B68AC"/>
    <w:rsid w:val="009B69A5"/>
    <w:rsid w:val="009B6F6A"/>
    <w:rsid w:val="009B7241"/>
    <w:rsid w:val="009B72DA"/>
    <w:rsid w:val="009B74CC"/>
    <w:rsid w:val="009B75D3"/>
    <w:rsid w:val="009B77C3"/>
    <w:rsid w:val="009B79B7"/>
    <w:rsid w:val="009B7D8E"/>
    <w:rsid w:val="009B7E9D"/>
    <w:rsid w:val="009C002F"/>
    <w:rsid w:val="009C0980"/>
    <w:rsid w:val="009C0A23"/>
    <w:rsid w:val="009C0AC4"/>
    <w:rsid w:val="009C0C95"/>
    <w:rsid w:val="009C0CED"/>
    <w:rsid w:val="009C0E0A"/>
    <w:rsid w:val="009C10C9"/>
    <w:rsid w:val="009C12B1"/>
    <w:rsid w:val="009C14CE"/>
    <w:rsid w:val="009C1645"/>
    <w:rsid w:val="009C1809"/>
    <w:rsid w:val="009C1861"/>
    <w:rsid w:val="009C1DFB"/>
    <w:rsid w:val="009C2216"/>
    <w:rsid w:val="009C23B6"/>
    <w:rsid w:val="009C2540"/>
    <w:rsid w:val="009C280C"/>
    <w:rsid w:val="009C29BB"/>
    <w:rsid w:val="009C2E95"/>
    <w:rsid w:val="009C2EA9"/>
    <w:rsid w:val="009C307F"/>
    <w:rsid w:val="009C329D"/>
    <w:rsid w:val="009C32F7"/>
    <w:rsid w:val="009C3C1E"/>
    <w:rsid w:val="009C3D84"/>
    <w:rsid w:val="009C3E02"/>
    <w:rsid w:val="009C400F"/>
    <w:rsid w:val="009C4060"/>
    <w:rsid w:val="009C407A"/>
    <w:rsid w:val="009C43D8"/>
    <w:rsid w:val="009C4A50"/>
    <w:rsid w:val="009C4BD1"/>
    <w:rsid w:val="009C4BDB"/>
    <w:rsid w:val="009C4C94"/>
    <w:rsid w:val="009C4DC9"/>
    <w:rsid w:val="009C51EE"/>
    <w:rsid w:val="009C53C5"/>
    <w:rsid w:val="009C54CC"/>
    <w:rsid w:val="009C5B6C"/>
    <w:rsid w:val="009C61CC"/>
    <w:rsid w:val="009C66B1"/>
    <w:rsid w:val="009C6962"/>
    <w:rsid w:val="009C6A11"/>
    <w:rsid w:val="009C6A1C"/>
    <w:rsid w:val="009C6BD2"/>
    <w:rsid w:val="009C6C8D"/>
    <w:rsid w:val="009C721E"/>
    <w:rsid w:val="009C723F"/>
    <w:rsid w:val="009C72FA"/>
    <w:rsid w:val="009C74A4"/>
    <w:rsid w:val="009C74F1"/>
    <w:rsid w:val="009C7BC9"/>
    <w:rsid w:val="009D03BF"/>
    <w:rsid w:val="009D0649"/>
    <w:rsid w:val="009D095D"/>
    <w:rsid w:val="009D098F"/>
    <w:rsid w:val="009D0A6B"/>
    <w:rsid w:val="009D0E4E"/>
    <w:rsid w:val="009D0E84"/>
    <w:rsid w:val="009D0EE1"/>
    <w:rsid w:val="009D109E"/>
    <w:rsid w:val="009D1108"/>
    <w:rsid w:val="009D1307"/>
    <w:rsid w:val="009D13B3"/>
    <w:rsid w:val="009D1671"/>
    <w:rsid w:val="009D1CAB"/>
    <w:rsid w:val="009D1D6B"/>
    <w:rsid w:val="009D1EF3"/>
    <w:rsid w:val="009D1EF5"/>
    <w:rsid w:val="009D21EB"/>
    <w:rsid w:val="009D2367"/>
    <w:rsid w:val="009D24C4"/>
    <w:rsid w:val="009D24F5"/>
    <w:rsid w:val="009D2FD4"/>
    <w:rsid w:val="009D3120"/>
    <w:rsid w:val="009D3147"/>
    <w:rsid w:val="009D3254"/>
    <w:rsid w:val="009D3465"/>
    <w:rsid w:val="009D36A8"/>
    <w:rsid w:val="009D36C1"/>
    <w:rsid w:val="009D3D09"/>
    <w:rsid w:val="009D3E84"/>
    <w:rsid w:val="009D3F68"/>
    <w:rsid w:val="009D3FB0"/>
    <w:rsid w:val="009D40EA"/>
    <w:rsid w:val="009D41E3"/>
    <w:rsid w:val="009D42C3"/>
    <w:rsid w:val="009D4794"/>
    <w:rsid w:val="009D4BD1"/>
    <w:rsid w:val="009D4D44"/>
    <w:rsid w:val="009D4DF7"/>
    <w:rsid w:val="009D503E"/>
    <w:rsid w:val="009D5643"/>
    <w:rsid w:val="009D57A5"/>
    <w:rsid w:val="009D57FA"/>
    <w:rsid w:val="009D5A93"/>
    <w:rsid w:val="009D5CF6"/>
    <w:rsid w:val="009D62E4"/>
    <w:rsid w:val="009D6398"/>
    <w:rsid w:val="009D64A8"/>
    <w:rsid w:val="009D6564"/>
    <w:rsid w:val="009D65C6"/>
    <w:rsid w:val="009D6B66"/>
    <w:rsid w:val="009D6D11"/>
    <w:rsid w:val="009D6D9F"/>
    <w:rsid w:val="009D7236"/>
    <w:rsid w:val="009D73B3"/>
    <w:rsid w:val="009D7777"/>
    <w:rsid w:val="009D79A4"/>
    <w:rsid w:val="009D7A13"/>
    <w:rsid w:val="009D7FE5"/>
    <w:rsid w:val="009E0139"/>
    <w:rsid w:val="009E036F"/>
    <w:rsid w:val="009E0426"/>
    <w:rsid w:val="009E05DF"/>
    <w:rsid w:val="009E063C"/>
    <w:rsid w:val="009E0B70"/>
    <w:rsid w:val="009E0F06"/>
    <w:rsid w:val="009E1060"/>
    <w:rsid w:val="009E1471"/>
    <w:rsid w:val="009E1487"/>
    <w:rsid w:val="009E18E9"/>
    <w:rsid w:val="009E18F2"/>
    <w:rsid w:val="009E1985"/>
    <w:rsid w:val="009E1B5E"/>
    <w:rsid w:val="009E2198"/>
    <w:rsid w:val="009E22A6"/>
    <w:rsid w:val="009E2308"/>
    <w:rsid w:val="009E25ED"/>
    <w:rsid w:val="009E295E"/>
    <w:rsid w:val="009E2A13"/>
    <w:rsid w:val="009E2A92"/>
    <w:rsid w:val="009E2C6A"/>
    <w:rsid w:val="009E2FB7"/>
    <w:rsid w:val="009E31E2"/>
    <w:rsid w:val="009E33F3"/>
    <w:rsid w:val="009E3436"/>
    <w:rsid w:val="009E36B0"/>
    <w:rsid w:val="009E387A"/>
    <w:rsid w:val="009E3ADA"/>
    <w:rsid w:val="009E3C28"/>
    <w:rsid w:val="009E3E77"/>
    <w:rsid w:val="009E42DF"/>
    <w:rsid w:val="009E442F"/>
    <w:rsid w:val="009E46B0"/>
    <w:rsid w:val="009E473B"/>
    <w:rsid w:val="009E4A7F"/>
    <w:rsid w:val="009E4C15"/>
    <w:rsid w:val="009E4C71"/>
    <w:rsid w:val="009E4D23"/>
    <w:rsid w:val="009E4D50"/>
    <w:rsid w:val="009E5177"/>
    <w:rsid w:val="009E517A"/>
    <w:rsid w:val="009E53F4"/>
    <w:rsid w:val="009E56ED"/>
    <w:rsid w:val="009E571E"/>
    <w:rsid w:val="009E58C7"/>
    <w:rsid w:val="009E5989"/>
    <w:rsid w:val="009E5AE8"/>
    <w:rsid w:val="009E5BA0"/>
    <w:rsid w:val="009E5C3E"/>
    <w:rsid w:val="009E6169"/>
    <w:rsid w:val="009E629B"/>
    <w:rsid w:val="009E64A9"/>
    <w:rsid w:val="009E66FA"/>
    <w:rsid w:val="009E6924"/>
    <w:rsid w:val="009E6BF3"/>
    <w:rsid w:val="009E6D57"/>
    <w:rsid w:val="009E6ED4"/>
    <w:rsid w:val="009E7177"/>
    <w:rsid w:val="009E71CD"/>
    <w:rsid w:val="009E7447"/>
    <w:rsid w:val="009E753D"/>
    <w:rsid w:val="009E77E6"/>
    <w:rsid w:val="009E7818"/>
    <w:rsid w:val="009E7938"/>
    <w:rsid w:val="009F007D"/>
    <w:rsid w:val="009F0256"/>
    <w:rsid w:val="009F026F"/>
    <w:rsid w:val="009F0304"/>
    <w:rsid w:val="009F031E"/>
    <w:rsid w:val="009F03B4"/>
    <w:rsid w:val="009F041D"/>
    <w:rsid w:val="009F0711"/>
    <w:rsid w:val="009F0BBF"/>
    <w:rsid w:val="009F1044"/>
    <w:rsid w:val="009F1373"/>
    <w:rsid w:val="009F14F1"/>
    <w:rsid w:val="009F1A04"/>
    <w:rsid w:val="009F1B07"/>
    <w:rsid w:val="009F1D26"/>
    <w:rsid w:val="009F1F77"/>
    <w:rsid w:val="009F216C"/>
    <w:rsid w:val="009F28D9"/>
    <w:rsid w:val="009F2FA4"/>
    <w:rsid w:val="009F3149"/>
    <w:rsid w:val="009F31A0"/>
    <w:rsid w:val="009F3336"/>
    <w:rsid w:val="009F350F"/>
    <w:rsid w:val="009F353E"/>
    <w:rsid w:val="009F3560"/>
    <w:rsid w:val="009F396D"/>
    <w:rsid w:val="009F3AB0"/>
    <w:rsid w:val="009F3ADF"/>
    <w:rsid w:val="009F3CBF"/>
    <w:rsid w:val="009F3D11"/>
    <w:rsid w:val="009F3DD9"/>
    <w:rsid w:val="009F44B4"/>
    <w:rsid w:val="009F4679"/>
    <w:rsid w:val="009F4901"/>
    <w:rsid w:val="009F491F"/>
    <w:rsid w:val="009F4AE0"/>
    <w:rsid w:val="009F4C4F"/>
    <w:rsid w:val="009F4CD5"/>
    <w:rsid w:val="009F51EB"/>
    <w:rsid w:val="009F52F2"/>
    <w:rsid w:val="009F5350"/>
    <w:rsid w:val="009F5353"/>
    <w:rsid w:val="009F5383"/>
    <w:rsid w:val="009F545D"/>
    <w:rsid w:val="009F55CC"/>
    <w:rsid w:val="009F61D1"/>
    <w:rsid w:val="009F6263"/>
    <w:rsid w:val="009F6669"/>
    <w:rsid w:val="009F666A"/>
    <w:rsid w:val="009F6854"/>
    <w:rsid w:val="009F69CD"/>
    <w:rsid w:val="009F6B56"/>
    <w:rsid w:val="009F6DDE"/>
    <w:rsid w:val="009F6E70"/>
    <w:rsid w:val="009F700E"/>
    <w:rsid w:val="009F7072"/>
    <w:rsid w:val="009F7291"/>
    <w:rsid w:val="009F7791"/>
    <w:rsid w:val="009F7907"/>
    <w:rsid w:val="009F79EF"/>
    <w:rsid w:val="009F7B15"/>
    <w:rsid w:val="009F7DD4"/>
    <w:rsid w:val="009F7E6D"/>
    <w:rsid w:val="009F7F58"/>
    <w:rsid w:val="00A00021"/>
    <w:rsid w:val="00A00193"/>
    <w:rsid w:val="00A00284"/>
    <w:rsid w:val="00A004F4"/>
    <w:rsid w:val="00A005CC"/>
    <w:rsid w:val="00A006B7"/>
    <w:rsid w:val="00A007A9"/>
    <w:rsid w:val="00A00AB2"/>
    <w:rsid w:val="00A00EF3"/>
    <w:rsid w:val="00A00FA0"/>
    <w:rsid w:val="00A0156B"/>
    <w:rsid w:val="00A017A1"/>
    <w:rsid w:val="00A019C2"/>
    <w:rsid w:val="00A01DBC"/>
    <w:rsid w:val="00A01E61"/>
    <w:rsid w:val="00A02065"/>
    <w:rsid w:val="00A02250"/>
    <w:rsid w:val="00A0235A"/>
    <w:rsid w:val="00A02585"/>
    <w:rsid w:val="00A0288A"/>
    <w:rsid w:val="00A028EE"/>
    <w:rsid w:val="00A0292E"/>
    <w:rsid w:val="00A02ABB"/>
    <w:rsid w:val="00A02ED9"/>
    <w:rsid w:val="00A03146"/>
    <w:rsid w:val="00A039C3"/>
    <w:rsid w:val="00A03E28"/>
    <w:rsid w:val="00A03F33"/>
    <w:rsid w:val="00A03FC6"/>
    <w:rsid w:val="00A04590"/>
    <w:rsid w:val="00A04659"/>
    <w:rsid w:val="00A047B2"/>
    <w:rsid w:val="00A048BA"/>
    <w:rsid w:val="00A0498B"/>
    <w:rsid w:val="00A04C4C"/>
    <w:rsid w:val="00A04D1E"/>
    <w:rsid w:val="00A04D34"/>
    <w:rsid w:val="00A050D0"/>
    <w:rsid w:val="00A050EA"/>
    <w:rsid w:val="00A052A6"/>
    <w:rsid w:val="00A05B89"/>
    <w:rsid w:val="00A05CDA"/>
    <w:rsid w:val="00A05E42"/>
    <w:rsid w:val="00A05E8A"/>
    <w:rsid w:val="00A05F70"/>
    <w:rsid w:val="00A0606F"/>
    <w:rsid w:val="00A060EB"/>
    <w:rsid w:val="00A060EC"/>
    <w:rsid w:val="00A06225"/>
    <w:rsid w:val="00A0681C"/>
    <w:rsid w:val="00A06903"/>
    <w:rsid w:val="00A069C7"/>
    <w:rsid w:val="00A06BE8"/>
    <w:rsid w:val="00A06C58"/>
    <w:rsid w:val="00A06D6F"/>
    <w:rsid w:val="00A06DD8"/>
    <w:rsid w:val="00A06F20"/>
    <w:rsid w:val="00A07093"/>
    <w:rsid w:val="00A070A1"/>
    <w:rsid w:val="00A070A6"/>
    <w:rsid w:val="00A07163"/>
    <w:rsid w:val="00A07320"/>
    <w:rsid w:val="00A0738A"/>
    <w:rsid w:val="00A073A7"/>
    <w:rsid w:val="00A07461"/>
    <w:rsid w:val="00A074DE"/>
    <w:rsid w:val="00A0756E"/>
    <w:rsid w:val="00A07844"/>
    <w:rsid w:val="00A07B10"/>
    <w:rsid w:val="00A07B9F"/>
    <w:rsid w:val="00A07D63"/>
    <w:rsid w:val="00A07EF3"/>
    <w:rsid w:val="00A101DE"/>
    <w:rsid w:val="00A1031B"/>
    <w:rsid w:val="00A10F0D"/>
    <w:rsid w:val="00A10FA6"/>
    <w:rsid w:val="00A1103F"/>
    <w:rsid w:val="00A1108A"/>
    <w:rsid w:val="00A11324"/>
    <w:rsid w:val="00A11638"/>
    <w:rsid w:val="00A11687"/>
    <w:rsid w:val="00A11DE0"/>
    <w:rsid w:val="00A11EBD"/>
    <w:rsid w:val="00A12259"/>
    <w:rsid w:val="00A123F1"/>
    <w:rsid w:val="00A12577"/>
    <w:rsid w:val="00A126C1"/>
    <w:rsid w:val="00A126E4"/>
    <w:rsid w:val="00A12815"/>
    <w:rsid w:val="00A12D1A"/>
    <w:rsid w:val="00A12F91"/>
    <w:rsid w:val="00A12FAC"/>
    <w:rsid w:val="00A13223"/>
    <w:rsid w:val="00A13778"/>
    <w:rsid w:val="00A13E21"/>
    <w:rsid w:val="00A14330"/>
    <w:rsid w:val="00A1450D"/>
    <w:rsid w:val="00A14721"/>
    <w:rsid w:val="00A14807"/>
    <w:rsid w:val="00A14932"/>
    <w:rsid w:val="00A14A19"/>
    <w:rsid w:val="00A14B27"/>
    <w:rsid w:val="00A14B92"/>
    <w:rsid w:val="00A14BF8"/>
    <w:rsid w:val="00A14DFE"/>
    <w:rsid w:val="00A14F6E"/>
    <w:rsid w:val="00A15189"/>
    <w:rsid w:val="00A1523A"/>
    <w:rsid w:val="00A156E7"/>
    <w:rsid w:val="00A15706"/>
    <w:rsid w:val="00A15922"/>
    <w:rsid w:val="00A1599C"/>
    <w:rsid w:val="00A15C02"/>
    <w:rsid w:val="00A15DFF"/>
    <w:rsid w:val="00A1618A"/>
    <w:rsid w:val="00A161F8"/>
    <w:rsid w:val="00A162D3"/>
    <w:rsid w:val="00A16359"/>
    <w:rsid w:val="00A163D7"/>
    <w:rsid w:val="00A16549"/>
    <w:rsid w:val="00A16747"/>
    <w:rsid w:val="00A167A8"/>
    <w:rsid w:val="00A16869"/>
    <w:rsid w:val="00A16A6F"/>
    <w:rsid w:val="00A16C7E"/>
    <w:rsid w:val="00A16CA4"/>
    <w:rsid w:val="00A17004"/>
    <w:rsid w:val="00A175DA"/>
    <w:rsid w:val="00A1769B"/>
    <w:rsid w:val="00A176F7"/>
    <w:rsid w:val="00A177BC"/>
    <w:rsid w:val="00A17AF1"/>
    <w:rsid w:val="00A17BC2"/>
    <w:rsid w:val="00A17D79"/>
    <w:rsid w:val="00A17DD1"/>
    <w:rsid w:val="00A17DE8"/>
    <w:rsid w:val="00A200BB"/>
    <w:rsid w:val="00A20476"/>
    <w:rsid w:val="00A20826"/>
    <w:rsid w:val="00A20CE9"/>
    <w:rsid w:val="00A210EB"/>
    <w:rsid w:val="00A212E2"/>
    <w:rsid w:val="00A2144B"/>
    <w:rsid w:val="00A214BA"/>
    <w:rsid w:val="00A217DF"/>
    <w:rsid w:val="00A218B9"/>
    <w:rsid w:val="00A21E3E"/>
    <w:rsid w:val="00A21E49"/>
    <w:rsid w:val="00A22171"/>
    <w:rsid w:val="00A225F8"/>
    <w:rsid w:val="00A22A46"/>
    <w:rsid w:val="00A22A75"/>
    <w:rsid w:val="00A22F52"/>
    <w:rsid w:val="00A22FB2"/>
    <w:rsid w:val="00A22FB3"/>
    <w:rsid w:val="00A23166"/>
    <w:rsid w:val="00A2354D"/>
    <w:rsid w:val="00A236F0"/>
    <w:rsid w:val="00A2396B"/>
    <w:rsid w:val="00A23F0E"/>
    <w:rsid w:val="00A24325"/>
    <w:rsid w:val="00A246F6"/>
    <w:rsid w:val="00A24997"/>
    <w:rsid w:val="00A249A4"/>
    <w:rsid w:val="00A24B11"/>
    <w:rsid w:val="00A24D27"/>
    <w:rsid w:val="00A24FF7"/>
    <w:rsid w:val="00A256A2"/>
    <w:rsid w:val="00A25D1A"/>
    <w:rsid w:val="00A25E56"/>
    <w:rsid w:val="00A262FC"/>
    <w:rsid w:val="00A26429"/>
    <w:rsid w:val="00A265BA"/>
    <w:rsid w:val="00A2667E"/>
    <w:rsid w:val="00A267BF"/>
    <w:rsid w:val="00A26913"/>
    <w:rsid w:val="00A269EE"/>
    <w:rsid w:val="00A26A07"/>
    <w:rsid w:val="00A26C9E"/>
    <w:rsid w:val="00A270A0"/>
    <w:rsid w:val="00A27580"/>
    <w:rsid w:val="00A275E1"/>
    <w:rsid w:val="00A2761B"/>
    <w:rsid w:val="00A2795D"/>
    <w:rsid w:val="00A2795E"/>
    <w:rsid w:val="00A27ACE"/>
    <w:rsid w:val="00A27C2F"/>
    <w:rsid w:val="00A27CD0"/>
    <w:rsid w:val="00A27FCD"/>
    <w:rsid w:val="00A300B9"/>
    <w:rsid w:val="00A30104"/>
    <w:rsid w:val="00A30301"/>
    <w:rsid w:val="00A307DD"/>
    <w:rsid w:val="00A30B21"/>
    <w:rsid w:val="00A30E91"/>
    <w:rsid w:val="00A30F90"/>
    <w:rsid w:val="00A3169C"/>
    <w:rsid w:val="00A31852"/>
    <w:rsid w:val="00A3196A"/>
    <w:rsid w:val="00A31987"/>
    <w:rsid w:val="00A319D6"/>
    <w:rsid w:val="00A31B65"/>
    <w:rsid w:val="00A323CA"/>
    <w:rsid w:val="00A324C2"/>
    <w:rsid w:val="00A324DE"/>
    <w:rsid w:val="00A3266E"/>
    <w:rsid w:val="00A327BD"/>
    <w:rsid w:val="00A32839"/>
    <w:rsid w:val="00A32961"/>
    <w:rsid w:val="00A32B2B"/>
    <w:rsid w:val="00A32B32"/>
    <w:rsid w:val="00A32EDA"/>
    <w:rsid w:val="00A33C51"/>
    <w:rsid w:val="00A33CB5"/>
    <w:rsid w:val="00A33F69"/>
    <w:rsid w:val="00A34241"/>
    <w:rsid w:val="00A3456F"/>
    <w:rsid w:val="00A348AA"/>
    <w:rsid w:val="00A34A64"/>
    <w:rsid w:val="00A34B81"/>
    <w:rsid w:val="00A34D83"/>
    <w:rsid w:val="00A34D93"/>
    <w:rsid w:val="00A3511C"/>
    <w:rsid w:val="00A35134"/>
    <w:rsid w:val="00A3520F"/>
    <w:rsid w:val="00A35323"/>
    <w:rsid w:val="00A354F1"/>
    <w:rsid w:val="00A356F7"/>
    <w:rsid w:val="00A35987"/>
    <w:rsid w:val="00A35A9D"/>
    <w:rsid w:val="00A35BC2"/>
    <w:rsid w:val="00A35D9D"/>
    <w:rsid w:val="00A35F76"/>
    <w:rsid w:val="00A360CB"/>
    <w:rsid w:val="00A36752"/>
    <w:rsid w:val="00A36759"/>
    <w:rsid w:val="00A3683B"/>
    <w:rsid w:val="00A3685C"/>
    <w:rsid w:val="00A36BAF"/>
    <w:rsid w:val="00A36E10"/>
    <w:rsid w:val="00A36E24"/>
    <w:rsid w:val="00A36F65"/>
    <w:rsid w:val="00A36FE8"/>
    <w:rsid w:val="00A370F1"/>
    <w:rsid w:val="00A373C9"/>
    <w:rsid w:val="00A37495"/>
    <w:rsid w:val="00A374FA"/>
    <w:rsid w:val="00A375AD"/>
    <w:rsid w:val="00A37973"/>
    <w:rsid w:val="00A379BC"/>
    <w:rsid w:val="00A37CFD"/>
    <w:rsid w:val="00A37D63"/>
    <w:rsid w:val="00A37DF7"/>
    <w:rsid w:val="00A40248"/>
    <w:rsid w:val="00A40296"/>
    <w:rsid w:val="00A40343"/>
    <w:rsid w:val="00A40447"/>
    <w:rsid w:val="00A40456"/>
    <w:rsid w:val="00A40500"/>
    <w:rsid w:val="00A405BD"/>
    <w:rsid w:val="00A407C6"/>
    <w:rsid w:val="00A4090A"/>
    <w:rsid w:val="00A40D2D"/>
    <w:rsid w:val="00A40E1B"/>
    <w:rsid w:val="00A41179"/>
    <w:rsid w:val="00A411B2"/>
    <w:rsid w:val="00A411CB"/>
    <w:rsid w:val="00A41249"/>
    <w:rsid w:val="00A414B1"/>
    <w:rsid w:val="00A417FA"/>
    <w:rsid w:val="00A41927"/>
    <w:rsid w:val="00A41B3E"/>
    <w:rsid w:val="00A42216"/>
    <w:rsid w:val="00A42415"/>
    <w:rsid w:val="00A42737"/>
    <w:rsid w:val="00A427D0"/>
    <w:rsid w:val="00A427E2"/>
    <w:rsid w:val="00A42807"/>
    <w:rsid w:val="00A4299C"/>
    <w:rsid w:val="00A42DDC"/>
    <w:rsid w:val="00A42EA2"/>
    <w:rsid w:val="00A43082"/>
    <w:rsid w:val="00A43165"/>
    <w:rsid w:val="00A43187"/>
    <w:rsid w:val="00A43230"/>
    <w:rsid w:val="00A43630"/>
    <w:rsid w:val="00A43AA9"/>
    <w:rsid w:val="00A43BD2"/>
    <w:rsid w:val="00A43E51"/>
    <w:rsid w:val="00A440A9"/>
    <w:rsid w:val="00A442B8"/>
    <w:rsid w:val="00A44CBC"/>
    <w:rsid w:val="00A44F2B"/>
    <w:rsid w:val="00A44F4F"/>
    <w:rsid w:val="00A450AE"/>
    <w:rsid w:val="00A451E3"/>
    <w:rsid w:val="00A453BF"/>
    <w:rsid w:val="00A4591A"/>
    <w:rsid w:val="00A4599C"/>
    <w:rsid w:val="00A459C6"/>
    <w:rsid w:val="00A45B56"/>
    <w:rsid w:val="00A45B85"/>
    <w:rsid w:val="00A45C3D"/>
    <w:rsid w:val="00A45EB5"/>
    <w:rsid w:val="00A45F2A"/>
    <w:rsid w:val="00A4602D"/>
    <w:rsid w:val="00A460A5"/>
    <w:rsid w:val="00A46168"/>
    <w:rsid w:val="00A46170"/>
    <w:rsid w:val="00A461B6"/>
    <w:rsid w:val="00A4622B"/>
    <w:rsid w:val="00A46249"/>
    <w:rsid w:val="00A46297"/>
    <w:rsid w:val="00A465CD"/>
    <w:rsid w:val="00A46624"/>
    <w:rsid w:val="00A4682D"/>
    <w:rsid w:val="00A46B14"/>
    <w:rsid w:val="00A46B22"/>
    <w:rsid w:val="00A46D6A"/>
    <w:rsid w:val="00A46FBA"/>
    <w:rsid w:val="00A47152"/>
    <w:rsid w:val="00A4717B"/>
    <w:rsid w:val="00A471DB"/>
    <w:rsid w:val="00A471FC"/>
    <w:rsid w:val="00A4720B"/>
    <w:rsid w:val="00A47375"/>
    <w:rsid w:val="00A4738A"/>
    <w:rsid w:val="00A47454"/>
    <w:rsid w:val="00A4766A"/>
    <w:rsid w:val="00A4774C"/>
    <w:rsid w:val="00A478EC"/>
    <w:rsid w:val="00A47A14"/>
    <w:rsid w:val="00A47AE7"/>
    <w:rsid w:val="00A47B69"/>
    <w:rsid w:val="00A47C76"/>
    <w:rsid w:val="00A47D60"/>
    <w:rsid w:val="00A47DEB"/>
    <w:rsid w:val="00A47E39"/>
    <w:rsid w:val="00A47FC5"/>
    <w:rsid w:val="00A5004E"/>
    <w:rsid w:val="00A501B3"/>
    <w:rsid w:val="00A5025D"/>
    <w:rsid w:val="00A5034E"/>
    <w:rsid w:val="00A50533"/>
    <w:rsid w:val="00A50602"/>
    <w:rsid w:val="00A506C7"/>
    <w:rsid w:val="00A506F9"/>
    <w:rsid w:val="00A508C9"/>
    <w:rsid w:val="00A509CC"/>
    <w:rsid w:val="00A50EDE"/>
    <w:rsid w:val="00A511BA"/>
    <w:rsid w:val="00A51277"/>
    <w:rsid w:val="00A513A6"/>
    <w:rsid w:val="00A514EA"/>
    <w:rsid w:val="00A5154E"/>
    <w:rsid w:val="00A51A7F"/>
    <w:rsid w:val="00A51BC3"/>
    <w:rsid w:val="00A52224"/>
    <w:rsid w:val="00A524B2"/>
    <w:rsid w:val="00A528DB"/>
    <w:rsid w:val="00A52F29"/>
    <w:rsid w:val="00A5341F"/>
    <w:rsid w:val="00A53552"/>
    <w:rsid w:val="00A53905"/>
    <w:rsid w:val="00A53929"/>
    <w:rsid w:val="00A53C45"/>
    <w:rsid w:val="00A5408E"/>
    <w:rsid w:val="00A541F7"/>
    <w:rsid w:val="00A542E4"/>
    <w:rsid w:val="00A54341"/>
    <w:rsid w:val="00A544F6"/>
    <w:rsid w:val="00A546B2"/>
    <w:rsid w:val="00A54D58"/>
    <w:rsid w:val="00A54EB4"/>
    <w:rsid w:val="00A55035"/>
    <w:rsid w:val="00A55169"/>
    <w:rsid w:val="00A55F65"/>
    <w:rsid w:val="00A55F8F"/>
    <w:rsid w:val="00A56072"/>
    <w:rsid w:val="00A56097"/>
    <w:rsid w:val="00A56192"/>
    <w:rsid w:val="00A561A5"/>
    <w:rsid w:val="00A562B3"/>
    <w:rsid w:val="00A562EA"/>
    <w:rsid w:val="00A567F9"/>
    <w:rsid w:val="00A568DB"/>
    <w:rsid w:val="00A56A0C"/>
    <w:rsid w:val="00A56A38"/>
    <w:rsid w:val="00A56BD5"/>
    <w:rsid w:val="00A56DE0"/>
    <w:rsid w:val="00A56F5D"/>
    <w:rsid w:val="00A576ED"/>
    <w:rsid w:val="00A578F8"/>
    <w:rsid w:val="00A579C8"/>
    <w:rsid w:val="00A57B7F"/>
    <w:rsid w:val="00A57C4B"/>
    <w:rsid w:val="00A6009F"/>
    <w:rsid w:val="00A60110"/>
    <w:rsid w:val="00A6019B"/>
    <w:rsid w:val="00A6034F"/>
    <w:rsid w:val="00A603DE"/>
    <w:rsid w:val="00A60911"/>
    <w:rsid w:val="00A614A3"/>
    <w:rsid w:val="00A61580"/>
    <w:rsid w:val="00A618B8"/>
    <w:rsid w:val="00A62265"/>
    <w:rsid w:val="00A627C6"/>
    <w:rsid w:val="00A627FC"/>
    <w:rsid w:val="00A628B3"/>
    <w:rsid w:val="00A6294D"/>
    <w:rsid w:val="00A62982"/>
    <w:rsid w:val="00A62E0F"/>
    <w:rsid w:val="00A62EE7"/>
    <w:rsid w:val="00A6303C"/>
    <w:rsid w:val="00A63102"/>
    <w:rsid w:val="00A63851"/>
    <w:rsid w:val="00A63881"/>
    <w:rsid w:val="00A63BA5"/>
    <w:rsid w:val="00A63D11"/>
    <w:rsid w:val="00A63E0F"/>
    <w:rsid w:val="00A64045"/>
    <w:rsid w:val="00A6405D"/>
    <w:rsid w:val="00A640F3"/>
    <w:rsid w:val="00A64160"/>
    <w:rsid w:val="00A64238"/>
    <w:rsid w:val="00A6463D"/>
    <w:rsid w:val="00A64674"/>
    <w:rsid w:val="00A64800"/>
    <w:rsid w:val="00A64B42"/>
    <w:rsid w:val="00A655E5"/>
    <w:rsid w:val="00A6568F"/>
    <w:rsid w:val="00A657EA"/>
    <w:rsid w:val="00A65838"/>
    <w:rsid w:val="00A65840"/>
    <w:rsid w:val="00A659AA"/>
    <w:rsid w:val="00A65A95"/>
    <w:rsid w:val="00A65BEE"/>
    <w:rsid w:val="00A65CC1"/>
    <w:rsid w:val="00A65DA2"/>
    <w:rsid w:val="00A66298"/>
    <w:rsid w:val="00A662AB"/>
    <w:rsid w:val="00A66643"/>
    <w:rsid w:val="00A66645"/>
    <w:rsid w:val="00A6698A"/>
    <w:rsid w:val="00A66CF8"/>
    <w:rsid w:val="00A66D95"/>
    <w:rsid w:val="00A66E53"/>
    <w:rsid w:val="00A6702D"/>
    <w:rsid w:val="00A67311"/>
    <w:rsid w:val="00A67425"/>
    <w:rsid w:val="00A6780D"/>
    <w:rsid w:val="00A678D9"/>
    <w:rsid w:val="00A67B2D"/>
    <w:rsid w:val="00A67BCC"/>
    <w:rsid w:val="00A67F8E"/>
    <w:rsid w:val="00A70570"/>
    <w:rsid w:val="00A70640"/>
    <w:rsid w:val="00A706C6"/>
    <w:rsid w:val="00A707A3"/>
    <w:rsid w:val="00A70A86"/>
    <w:rsid w:val="00A70BE5"/>
    <w:rsid w:val="00A70E33"/>
    <w:rsid w:val="00A70EB6"/>
    <w:rsid w:val="00A7101A"/>
    <w:rsid w:val="00A710BE"/>
    <w:rsid w:val="00A7116B"/>
    <w:rsid w:val="00A7128D"/>
    <w:rsid w:val="00A712F5"/>
    <w:rsid w:val="00A71510"/>
    <w:rsid w:val="00A7187B"/>
    <w:rsid w:val="00A7192B"/>
    <w:rsid w:val="00A71980"/>
    <w:rsid w:val="00A71B11"/>
    <w:rsid w:val="00A71BF9"/>
    <w:rsid w:val="00A720F8"/>
    <w:rsid w:val="00A72456"/>
    <w:rsid w:val="00A724CC"/>
    <w:rsid w:val="00A726E5"/>
    <w:rsid w:val="00A729A1"/>
    <w:rsid w:val="00A729F4"/>
    <w:rsid w:val="00A72A28"/>
    <w:rsid w:val="00A72A93"/>
    <w:rsid w:val="00A72B81"/>
    <w:rsid w:val="00A72D02"/>
    <w:rsid w:val="00A72D90"/>
    <w:rsid w:val="00A72DBA"/>
    <w:rsid w:val="00A7320E"/>
    <w:rsid w:val="00A7323B"/>
    <w:rsid w:val="00A73301"/>
    <w:rsid w:val="00A73358"/>
    <w:rsid w:val="00A736BB"/>
    <w:rsid w:val="00A73F9B"/>
    <w:rsid w:val="00A73FC7"/>
    <w:rsid w:val="00A7400B"/>
    <w:rsid w:val="00A74188"/>
    <w:rsid w:val="00A745E1"/>
    <w:rsid w:val="00A747B7"/>
    <w:rsid w:val="00A748DE"/>
    <w:rsid w:val="00A74918"/>
    <w:rsid w:val="00A74BBA"/>
    <w:rsid w:val="00A75254"/>
    <w:rsid w:val="00A754B4"/>
    <w:rsid w:val="00A756BE"/>
    <w:rsid w:val="00A758A1"/>
    <w:rsid w:val="00A75A8C"/>
    <w:rsid w:val="00A75C43"/>
    <w:rsid w:val="00A75D0E"/>
    <w:rsid w:val="00A75E96"/>
    <w:rsid w:val="00A76066"/>
    <w:rsid w:val="00A76273"/>
    <w:rsid w:val="00A7630F"/>
    <w:rsid w:val="00A76406"/>
    <w:rsid w:val="00A76411"/>
    <w:rsid w:val="00A76474"/>
    <w:rsid w:val="00A76502"/>
    <w:rsid w:val="00A76724"/>
    <w:rsid w:val="00A767BE"/>
    <w:rsid w:val="00A769BA"/>
    <w:rsid w:val="00A76C5C"/>
    <w:rsid w:val="00A76D93"/>
    <w:rsid w:val="00A76F29"/>
    <w:rsid w:val="00A76FC7"/>
    <w:rsid w:val="00A770F9"/>
    <w:rsid w:val="00A77302"/>
    <w:rsid w:val="00A7734C"/>
    <w:rsid w:val="00A77A64"/>
    <w:rsid w:val="00A77C2A"/>
    <w:rsid w:val="00A77F06"/>
    <w:rsid w:val="00A800A2"/>
    <w:rsid w:val="00A8025B"/>
    <w:rsid w:val="00A802AA"/>
    <w:rsid w:val="00A80665"/>
    <w:rsid w:val="00A8078A"/>
    <w:rsid w:val="00A80C04"/>
    <w:rsid w:val="00A80DF8"/>
    <w:rsid w:val="00A80F45"/>
    <w:rsid w:val="00A81093"/>
    <w:rsid w:val="00A81226"/>
    <w:rsid w:val="00A81671"/>
    <w:rsid w:val="00A81849"/>
    <w:rsid w:val="00A8186F"/>
    <w:rsid w:val="00A819D6"/>
    <w:rsid w:val="00A81BE6"/>
    <w:rsid w:val="00A81FBD"/>
    <w:rsid w:val="00A820AD"/>
    <w:rsid w:val="00A82104"/>
    <w:rsid w:val="00A821CA"/>
    <w:rsid w:val="00A82504"/>
    <w:rsid w:val="00A82899"/>
    <w:rsid w:val="00A828D4"/>
    <w:rsid w:val="00A829EA"/>
    <w:rsid w:val="00A82B18"/>
    <w:rsid w:val="00A82D3A"/>
    <w:rsid w:val="00A83430"/>
    <w:rsid w:val="00A83494"/>
    <w:rsid w:val="00A83633"/>
    <w:rsid w:val="00A837A5"/>
    <w:rsid w:val="00A83829"/>
    <w:rsid w:val="00A83ACB"/>
    <w:rsid w:val="00A83C22"/>
    <w:rsid w:val="00A83F61"/>
    <w:rsid w:val="00A83FEA"/>
    <w:rsid w:val="00A8418B"/>
    <w:rsid w:val="00A84304"/>
    <w:rsid w:val="00A844C4"/>
    <w:rsid w:val="00A845C4"/>
    <w:rsid w:val="00A846CB"/>
    <w:rsid w:val="00A849FC"/>
    <w:rsid w:val="00A84B5F"/>
    <w:rsid w:val="00A84B9E"/>
    <w:rsid w:val="00A84C5F"/>
    <w:rsid w:val="00A84E72"/>
    <w:rsid w:val="00A85378"/>
    <w:rsid w:val="00A8546C"/>
    <w:rsid w:val="00A8591D"/>
    <w:rsid w:val="00A85978"/>
    <w:rsid w:val="00A85C0C"/>
    <w:rsid w:val="00A85EBC"/>
    <w:rsid w:val="00A85EDC"/>
    <w:rsid w:val="00A85EF9"/>
    <w:rsid w:val="00A8624F"/>
    <w:rsid w:val="00A862D5"/>
    <w:rsid w:val="00A86300"/>
    <w:rsid w:val="00A86334"/>
    <w:rsid w:val="00A86CD3"/>
    <w:rsid w:val="00A86DA6"/>
    <w:rsid w:val="00A874CD"/>
    <w:rsid w:val="00A87A57"/>
    <w:rsid w:val="00A87A7B"/>
    <w:rsid w:val="00A87A9B"/>
    <w:rsid w:val="00A87B92"/>
    <w:rsid w:val="00A87BC0"/>
    <w:rsid w:val="00A87CDE"/>
    <w:rsid w:val="00A87E8B"/>
    <w:rsid w:val="00A90422"/>
    <w:rsid w:val="00A9042B"/>
    <w:rsid w:val="00A908A2"/>
    <w:rsid w:val="00A90C36"/>
    <w:rsid w:val="00A90D18"/>
    <w:rsid w:val="00A90E0D"/>
    <w:rsid w:val="00A910F2"/>
    <w:rsid w:val="00A9151A"/>
    <w:rsid w:val="00A91952"/>
    <w:rsid w:val="00A91979"/>
    <w:rsid w:val="00A91A62"/>
    <w:rsid w:val="00A91F25"/>
    <w:rsid w:val="00A923D5"/>
    <w:rsid w:val="00A926C8"/>
    <w:rsid w:val="00A92979"/>
    <w:rsid w:val="00A92AB6"/>
    <w:rsid w:val="00A92CB1"/>
    <w:rsid w:val="00A92E6C"/>
    <w:rsid w:val="00A93699"/>
    <w:rsid w:val="00A93B95"/>
    <w:rsid w:val="00A93DD2"/>
    <w:rsid w:val="00A93EA6"/>
    <w:rsid w:val="00A93EAD"/>
    <w:rsid w:val="00A93EED"/>
    <w:rsid w:val="00A941B7"/>
    <w:rsid w:val="00A9460F"/>
    <w:rsid w:val="00A94A91"/>
    <w:rsid w:val="00A950CB"/>
    <w:rsid w:val="00A95436"/>
    <w:rsid w:val="00A95758"/>
    <w:rsid w:val="00A9580D"/>
    <w:rsid w:val="00A9585D"/>
    <w:rsid w:val="00A9587D"/>
    <w:rsid w:val="00A958BB"/>
    <w:rsid w:val="00A95D04"/>
    <w:rsid w:val="00A95F4E"/>
    <w:rsid w:val="00A95F68"/>
    <w:rsid w:val="00A96130"/>
    <w:rsid w:val="00A963CA"/>
    <w:rsid w:val="00A9681C"/>
    <w:rsid w:val="00A96AE8"/>
    <w:rsid w:val="00A96CB4"/>
    <w:rsid w:val="00A96E99"/>
    <w:rsid w:val="00A971E8"/>
    <w:rsid w:val="00A9720C"/>
    <w:rsid w:val="00A97266"/>
    <w:rsid w:val="00A97392"/>
    <w:rsid w:val="00A979CA"/>
    <w:rsid w:val="00A97EE7"/>
    <w:rsid w:val="00AA019C"/>
    <w:rsid w:val="00AA020E"/>
    <w:rsid w:val="00AA02B1"/>
    <w:rsid w:val="00AA0802"/>
    <w:rsid w:val="00AA09F0"/>
    <w:rsid w:val="00AA0A4A"/>
    <w:rsid w:val="00AA0A56"/>
    <w:rsid w:val="00AA0C73"/>
    <w:rsid w:val="00AA12AB"/>
    <w:rsid w:val="00AA16FE"/>
    <w:rsid w:val="00AA1763"/>
    <w:rsid w:val="00AA18AC"/>
    <w:rsid w:val="00AA197C"/>
    <w:rsid w:val="00AA1A80"/>
    <w:rsid w:val="00AA1CE2"/>
    <w:rsid w:val="00AA1FAD"/>
    <w:rsid w:val="00AA20DB"/>
    <w:rsid w:val="00AA21FA"/>
    <w:rsid w:val="00AA2259"/>
    <w:rsid w:val="00AA2310"/>
    <w:rsid w:val="00AA2952"/>
    <w:rsid w:val="00AA29AD"/>
    <w:rsid w:val="00AA2B1E"/>
    <w:rsid w:val="00AA2C1E"/>
    <w:rsid w:val="00AA2C76"/>
    <w:rsid w:val="00AA2DCE"/>
    <w:rsid w:val="00AA2EC3"/>
    <w:rsid w:val="00AA2EE1"/>
    <w:rsid w:val="00AA2F9D"/>
    <w:rsid w:val="00AA328A"/>
    <w:rsid w:val="00AA33FB"/>
    <w:rsid w:val="00AA3455"/>
    <w:rsid w:val="00AA350D"/>
    <w:rsid w:val="00AA36F4"/>
    <w:rsid w:val="00AA3B1F"/>
    <w:rsid w:val="00AA3D88"/>
    <w:rsid w:val="00AA3E2B"/>
    <w:rsid w:val="00AA3EDF"/>
    <w:rsid w:val="00AA40B2"/>
    <w:rsid w:val="00AA447E"/>
    <w:rsid w:val="00AA468F"/>
    <w:rsid w:val="00AA4708"/>
    <w:rsid w:val="00AA48F3"/>
    <w:rsid w:val="00AA4B84"/>
    <w:rsid w:val="00AA4BD0"/>
    <w:rsid w:val="00AA501C"/>
    <w:rsid w:val="00AA512D"/>
    <w:rsid w:val="00AA5191"/>
    <w:rsid w:val="00AA56FD"/>
    <w:rsid w:val="00AA586B"/>
    <w:rsid w:val="00AA5985"/>
    <w:rsid w:val="00AA59CD"/>
    <w:rsid w:val="00AA6285"/>
    <w:rsid w:val="00AA65B5"/>
    <w:rsid w:val="00AA6777"/>
    <w:rsid w:val="00AA67A5"/>
    <w:rsid w:val="00AA68FF"/>
    <w:rsid w:val="00AA6A5E"/>
    <w:rsid w:val="00AA6DB0"/>
    <w:rsid w:val="00AA74ED"/>
    <w:rsid w:val="00AA76E2"/>
    <w:rsid w:val="00AA772E"/>
    <w:rsid w:val="00AA774F"/>
    <w:rsid w:val="00AA7AF2"/>
    <w:rsid w:val="00AA7B68"/>
    <w:rsid w:val="00AA7FDF"/>
    <w:rsid w:val="00AB0623"/>
    <w:rsid w:val="00AB064F"/>
    <w:rsid w:val="00AB07F1"/>
    <w:rsid w:val="00AB0812"/>
    <w:rsid w:val="00AB099D"/>
    <w:rsid w:val="00AB09FD"/>
    <w:rsid w:val="00AB0C3D"/>
    <w:rsid w:val="00AB1362"/>
    <w:rsid w:val="00AB18C4"/>
    <w:rsid w:val="00AB1979"/>
    <w:rsid w:val="00AB1B44"/>
    <w:rsid w:val="00AB1C96"/>
    <w:rsid w:val="00AB1EF5"/>
    <w:rsid w:val="00AB2231"/>
    <w:rsid w:val="00AB2460"/>
    <w:rsid w:val="00AB2933"/>
    <w:rsid w:val="00AB2BC0"/>
    <w:rsid w:val="00AB2D7A"/>
    <w:rsid w:val="00AB3037"/>
    <w:rsid w:val="00AB3554"/>
    <w:rsid w:val="00AB3921"/>
    <w:rsid w:val="00AB3955"/>
    <w:rsid w:val="00AB4019"/>
    <w:rsid w:val="00AB40EC"/>
    <w:rsid w:val="00AB41D2"/>
    <w:rsid w:val="00AB43F8"/>
    <w:rsid w:val="00AB48F0"/>
    <w:rsid w:val="00AB49DD"/>
    <w:rsid w:val="00AB4C6E"/>
    <w:rsid w:val="00AB4CCC"/>
    <w:rsid w:val="00AB50A0"/>
    <w:rsid w:val="00AB51A6"/>
    <w:rsid w:val="00AB528A"/>
    <w:rsid w:val="00AB53BD"/>
    <w:rsid w:val="00AB5919"/>
    <w:rsid w:val="00AB5BED"/>
    <w:rsid w:val="00AB5EEC"/>
    <w:rsid w:val="00AB5F1A"/>
    <w:rsid w:val="00AB64A7"/>
    <w:rsid w:val="00AB66EC"/>
    <w:rsid w:val="00AB68A4"/>
    <w:rsid w:val="00AB7001"/>
    <w:rsid w:val="00AB71EC"/>
    <w:rsid w:val="00AB72C3"/>
    <w:rsid w:val="00AB7477"/>
    <w:rsid w:val="00AB76F6"/>
    <w:rsid w:val="00AB771C"/>
    <w:rsid w:val="00AB794F"/>
    <w:rsid w:val="00AB7A1F"/>
    <w:rsid w:val="00AB7AC8"/>
    <w:rsid w:val="00AB7BE3"/>
    <w:rsid w:val="00AB7C95"/>
    <w:rsid w:val="00AB7E1E"/>
    <w:rsid w:val="00AB7E33"/>
    <w:rsid w:val="00AC053A"/>
    <w:rsid w:val="00AC07EC"/>
    <w:rsid w:val="00AC0841"/>
    <w:rsid w:val="00AC0993"/>
    <w:rsid w:val="00AC0A34"/>
    <w:rsid w:val="00AC0E74"/>
    <w:rsid w:val="00AC1023"/>
    <w:rsid w:val="00AC1045"/>
    <w:rsid w:val="00AC10E9"/>
    <w:rsid w:val="00AC191A"/>
    <w:rsid w:val="00AC1BFE"/>
    <w:rsid w:val="00AC1C57"/>
    <w:rsid w:val="00AC1C98"/>
    <w:rsid w:val="00AC1E36"/>
    <w:rsid w:val="00AC1E57"/>
    <w:rsid w:val="00AC2B59"/>
    <w:rsid w:val="00AC2F2A"/>
    <w:rsid w:val="00AC2FF7"/>
    <w:rsid w:val="00AC303E"/>
    <w:rsid w:val="00AC30FF"/>
    <w:rsid w:val="00AC3191"/>
    <w:rsid w:val="00AC3360"/>
    <w:rsid w:val="00AC341C"/>
    <w:rsid w:val="00AC36B2"/>
    <w:rsid w:val="00AC3790"/>
    <w:rsid w:val="00AC3B29"/>
    <w:rsid w:val="00AC3B94"/>
    <w:rsid w:val="00AC3BAC"/>
    <w:rsid w:val="00AC413C"/>
    <w:rsid w:val="00AC4169"/>
    <w:rsid w:val="00AC463F"/>
    <w:rsid w:val="00AC46AE"/>
    <w:rsid w:val="00AC488A"/>
    <w:rsid w:val="00AC4946"/>
    <w:rsid w:val="00AC4B43"/>
    <w:rsid w:val="00AC4C7C"/>
    <w:rsid w:val="00AC4E7E"/>
    <w:rsid w:val="00AC4F06"/>
    <w:rsid w:val="00AC5165"/>
    <w:rsid w:val="00AC524D"/>
    <w:rsid w:val="00AC549E"/>
    <w:rsid w:val="00AC5519"/>
    <w:rsid w:val="00AC565B"/>
    <w:rsid w:val="00AC5781"/>
    <w:rsid w:val="00AC58A0"/>
    <w:rsid w:val="00AC5C1E"/>
    <w:rsid w:val="00AC5C35"/>
    <w:rsid w:val="00AC5C9D"/>
    <w:rsid w:val="00AC5E2F"/>
    <w:rsid w:val="00AC5FBE"/>
    <w:rsid w:val="00AC6133"/>
    <w:rsid w:val="00AC61A2"/>
    <w:rsid w:val="00AC64DE"/>
    <w:rsid w:val="00AC685F"/>
    <w:rsid w:val="00AC689C"/>
    <w:rsid w:val="00AC6A03"/>
    <w:rsid w:val="00AC6CD0"/>
    <w:rsid w:val="00AC6D01"/>
    <w:rsid w:val="00AC6D62"/>
    <w:rsid w:val="00AC6E9F"/>
    <w:rsid w:val="00AC7833"/>
    <w:rsid w:val="00AC7866"/>
    <w:rsid w:val="00AC7904"/>
    <w:rsid w:val="00AC79F0"/>
    <w:rsid w:val="00AC7B1A"/>
    <w:rsid w:val="00AC7BF0"/>
    <w:rsid w:val="00AC7C0D"/>
    <w:rsid w:val="00AC7C55"/>
    <w:rsid w:val="00AD0065"/>
    <w:rsid w:val="00AD01D9"/>
    <w:rsid w:val="00AD081E"/>
    <w:rsid w:val="00AD0A7D"/>
    <w:rsid w:val="00AD0FC2"/>
    <w:rsid w:val="00AD12E9"/>
    <w:rsid w:val="00AD15DE"/>
    <w:rsid w:val="00AD1634"/>
    <w:rsid w:val="00AD1665"/>
    <w:rsid w:val="00AD1B34"/>
    <w:rsid w:val="00AD1EAB"/>
    <w:rsid w:val="00AD21B6"/>
    <w:rsid w:val="00AD2338"/>
    <w:rsid w:val="00AD2D22"/>
    <w:rsid w:val="00AD34D6"/>
    <w:rsid w:val="00AD35BC"/>
    <w:rsid w:val="00AD35F8"/>
    <w:rsid w:val="00AD3601"/>
    <w:rsid w:val="00AD38F6"/>
    <w:rsid w:val="00AD3BC2"/>
    <w:rsid w:val="00AD3F01"/>
    <w:rsid w:val="00AD4036"/>
    <w:rsid w:val="00AD4105"/>
    <w:rsid w:val="00AD4194"/>
    <w:rsid w:val="00AD41C9"/>
    <w:rsid w:val="00AD4357"/>
    <w:rsid w:val="00AD44E1"/>
    <w:rsid w:val="00AD465B"/>
    <w:rsid w:val="00AD471D"/>
    <w:rsid w:val="00AD4D30"/>
    <w:rsid w:val="00AD4D7A"/>
    <w:rsid w:val="00AD5044"/>
    <w:rsid w:val="00AD527A"/>
    <w:rsid w:val="00AD549A"/>
    <w:rsid w:val="00AD5597"/>
    <w:rsid w:val="00AD5833"/>
    <w:rsid w:val="00AD5AAD"/>
    <w:rsid w:val="00AD5ADD"/>
    <w:rsid w:val="00AD5CB0"/>
    <w:rsid w:val="00AD5DCD"/>
    <w:rsid w:val="00AD5E8A"/>
    <w:rsid w:val="00AD625D"/>
    <w:rsid w:val="00AD629F"/>
    <w:rsid w:val="00AD689D"/>
    <w:rsid w:val="00AD6D34"/>
    <w:rsid w:val="00AD70B9"/>
    <w:rsid w:val="00AD768E"/>
    <w:rsid w:val="00AD7775"/>
    <w:rsid w:val="00AD7AD9"/>
    <w:rsid w:val="00AD7C37"/>
    <w:rsid w:val="00AD7CB1"/>
    <w:rsid w:val="00AD7D0A"/>
    <w:rsid w:val="00AD7DCB"/>
    <w:rsid w:val="00AD7E48"/>
    <w:rsid w:val="00AD7E4C"/>
    <w:rsid w:val="00AE0130"/>
    <w:rsid w:val="00AE08AE"/>
    <w:rsid w:val="00AE0A55"/>
    <w:rsid w:val="00AE0C01"/>
    <w:rsid w:val="00AE0D77"/>
    <w:rsid w:val="00AE0DFB"/>
    <w:rsid w:val="00AE0EBF"/>
    <w:rsid w:val="00AE114B"/>
    <w:rsid w:val="00AE1731"/>
    <w:rsid w:val="00AE183D"/>
    <w:rsid w:val="00AE20C5"/>
    <w:rsid w:val="00AE20E4"/>
    <w:rsid w:val="00AE2240"/>
    <w:rsid w:val="00AE25F7"/>
    <w:rsid w:val="00AE2613"/>
    <w:rsid w:val="00AE2618"/>
    <w:rsid w:val="00AE268B"/>
    <w:rsid w:val="00AE2730"/>
    <w:rsid w:val="00AE2D89"/>
    <w:rsid w:val="00AE3041"/>
    <w:rsid w:val="00AE313A"/>
    <w:rsid w:val="00AE37A9"/>
    <w:rsid w:val="00AE38E8"/>
    <w:rsid w:val="00AE3A18"/>
    <w:rsid w:val="00AE3C45"/>
    <w:rsid w:val="00AE3FA9"/>
    <w:rsid w:val="00AE3FAB"/>
    <w:rsid w:val="00AE46E2"/>
    <w:rsid w:val="00AE47F9"/>
    <w:rsid w:val="00AE48B3"/>
    <w:rsid w:val="00AE4A41"/>
    <w:rsid w:val="00AE4B1D"/>
    <w:rsid w:val="00AE4B3E"/>
    <w:rsid w:val="00AE51A5"/>
    <w:rsid w:val="00AE5408"/>
    <w:rsid w:val="00AE54EC"/>
    <w:rsid w:val="00AE571E"/>
    <w:rsid w:val="00AE5930"/>
    <w:rsid w:val="00AE5B4A"/>
    <w:rsid w:val="00AE5BC4"/>
    <w:rsid w:val="00AE5D69"/>
    <w:rsid w:val="00AE5F1B"/>
    <w:rsid w:val="00AE617E"/>
    <w:rsid w:val="00AE62BA"/>
    <w:rsid w:val="00AE62C9"/>
    <w:rsid w:val="00AE6392"/>
    <w:rsid w:val="00AE6463"/>
    <w:rsid w:val="00AE65DF"/>
    <w:rsid w:val="00AE6651"/>
    <w:rsid w:val="00AE67F5"/>
    <w:rsid w:val="00AE6BF7"/>
    <w:rsid w:val="00AE6C88"/>
    <w:rsid w:val="00AE7139"/>
    <w:rsid w:val="00AE71EF"/>
    <w:rsid w:val="00AE73EF"/>
    <w:rsid w:val="00AE75FF"/>
    <w:rsid w:val="00AE7A05"/>
    <w:rsid w:val="00AE7A72"/>
    <w:rsid w:val="00AE7EC3"/>
    <w:rsid w:val="00AE7FDD"/>
    <w:rsid w:val="00AF01C7"/>
    <w:rsid w:val="00AF01D4"/>
    <w:rsid w:val="00AF0CE6"/>
    <w:rsid w:val="00AF13AD"/>
    <w:rsid w:val="00AF142C"/>
    <w:rsid w:val="00AF160D"/>
    <w:rsid w:val="00AF170B"/>
    <w:rsid w:val="00AF19B1"/>
    <w:rsid w:val="00AF1CBD"/>
    <w:rsid w:val="00AF1D43"/>
    <w:rsid w:val="00AF1D47"/>
    <w:rsid w:val="00AF218E"/>
    <w:rsid w:val="00AF22D3"/>
    <w:rsid w:val="00AF2463"/>
    <w:rsid w:val="00AF2721"/>
    <w:rsid w:val="00AF292D"/>
    <w:rsid w:val="00AF2A18"/>
    <w:rsid w:val="00AF2AC9"/>
    <w:rsid w:val="00AF2B06"/>
    <w:rsid w:val="00AF2ECA"/>
    <w:rsid w:val="00AF32CD"/>
    <w:rsid w:val="00AF337C"/>
    <w:rsid w:val="00AF33FC"/>
    <w:rsid w:val="00AF39B9"/>
    <w:rsid w:val="00AF3C92"/>
    <w:rsid w:val="00AF3CEE"/>
    <w:rsid w:val="00AF3F2B"/>
    <w:rsid w:val="00AF426A"/>
    <w:rsid w:val="00AF4517"/>
    <w:rsid w:val="00AF466D"/>
    <w:rsid w:val="00AF48A4"/>
    <w:rsid w:val="00AF4ACA"/>
    <w:rsid w:val="00AF4FF0"/>
    <w:rsid w:val="00AF50D4"/>
    <w:rsid w:val="00AF5161"/>
    <w:rsid w:val="00AF588F"/>
    <w:rsid w:val="00AF5925"/>
    <w:rsid w:val="00AF5BA6"/>
    <w:rsid w:val="00AF5BB2"/>
    <w:rsid w:val="00AF5D5F"/>
    <w:rsid w:val="00AF5E9A"/>
    <w:rsid w:val="00AF5F08"/>
    <w:rsid w:val="00AF64F8"/>
    <w:rsid w:val="00AF64FC"/>
    <w:rsid w:val="00AF6A2B"/>
    <w:rsid w:val="00AF6E30"/>
    <w:rsid w:val="00AF6E47"/>
    <w:rsid w:val="00AF70C0"/>
    <w:rsid w:val="00AF7202"/>
    <w:rsid w:val="00AF732E"/>
    <w:rsid w:val="00AF7386"/>
    <w:rsid w:val="00AF781C"/>
    <w:rsid w:val="00AF7B91"/>
    <w:rsid w:val="00AF7DE2"/>
    <w:rsid w:val="00AF7E06"/>
    <w:rsid w:val="00AF7F4F"/>
    <w:rsid w:val="00B002E1"/>
    <w:rsid w:val="00B0058C"/>
    <w:rsid w:val="00B006A7"/>
    <w:rsid w:val="00B008C4"/>
    <w:rsid w:val="00B00D38"/>
    <w:rsid w:val="00B00D3F"/>
    <w:rsid w:val="00B0120D"/>
    <w:rsid w:val="00B0133D"/>
    <w:rsid w:val="00B0146A"/>
    <w:rsid w:val="00B01752"/>
    <w:rsid w:val="00B0178D"/>
    <w:rsid w:val="00B01862"/>
    <w:rsid w:val="00B018A4"/>
    <w:rsid w:val="00B01964"/>
    <w:rsid w:val="00B019EA"/>
    <w:rsid w:val="00B01AB7"/>
    <w:rsid w:val="00B01E6C"/>
    <w:rsid w:val="00B0205E"/>
    <w:rsid w:val="00B02297"/>
    <w:rsid w:val="00B02633"/>
    <w:rsid w:val="00B02829"/>
    <w:rsid w:val="00B02CCE"/>
    <w:rsid w:val="00B03002"/>
    <w:rsid w:val="00B034BA"/>
    <w:rsid w:val="00B034DF"/>
    <w:rsid w:val="00B03534"/>
    <w:rsid w:val="00B037FC"/>
    <w:rsid w:val="00B03A07"/>
    <w:rsid w:val="00B03BBB"/>
    <w:rsid w:val="00B03F7F"/>
    <w:rsid w:val="00B04342"/>
    <w:rsid w:val="00B0459A"/>
    <w:rsid w:val="00B047E7"/>
    <w:rsid w:val="00B04DC3"/>
    <w:rsid w:val="00B04EAB"/>
    <w:rsid w:val="00B052D5"/>
    <w:rsid w:val="00B0530B"/>
    <w:rsid w:val="00B053DA"/>
    <w:rsid w:val="00B054CE"/>
    <w:rsid w:val="00B05A29"/>
    <w:rsid w:val="00B05CAA"/>
    <w:rsid w:val="00B05DD5"/>
    <w:rsid w:val="00B05F2C"/>
    <w:rsid w:val="00B0644E"/>
    <w:rsid w:val="00B067BB"/>
    <w:rsid w:val="00B0686E"/>
    <w:rsid w:val="00B06B46"/>
    <w:rsid w:val="00B06C41"/>
    <w:rsid w:val="00B06D0A"/>
    <w:rsid w:val="00B0723C"/>
    <w:rsid w:val="00B07261"/>
    <w:rsid w:val="00B0727A"/>
    <w:rsid w:val="00B073AF"/>
    <w:rsid w:val="00B07720"/>
    <w:rsid w:val="00B07973"/>
    <w:rsid w:val="00B079A5"/>
    <w:rsid w:val="00B07C8D"/>
    <w:rsid w:val="00B07E42"/>
    <w:rsid w:val="00B07F37"/>
    <w:rsid w:val="00B1009A"/>
    <w:rsid w:val="00B105E8"/>
    <w:rsid w:val="00B10720"/>
    <w:rsid w:val="00B10AEC"/>
    <w:rsid w:val="00B10F73"/>
    <w:rsid w:val="00B10FDB"/>
    <w:rsid w:val="00B114D5"/>
    <w:rsid w:val="00B116CA"/>
    <w:rsid w:val="00B1188E"/>
    <w:rsid w:val="00B11AA5"/>
    <w:rsid w:val="00B11BBC"/>
    <w:rsid w:val="00B11E1F"/>
    <w:rsid w:val="00B11F84"/>
    <w:rsid w:val="00B12032"/>
    <w:rsid w:val="00B12081"/>
    <w:rsid w:val="00B12473"/>
    <w:rsid w:val="00B1263B"/>
    <w:rsid w:val="00B1265D"/>
    <w:rsid w:val="00B126B7"/>
    <w:rsid w:val="00B126B9"/>
    <w:rsid w:val="00B12782"/>
    <w:rsid w:val="00B127E6"/>
    <w:rsid w:val="00B12895"/>
    <w:rsid w:val="00B1292C"/>
    <w:rsid w:val="00B12BC3"/>
    <w:rsid w:val="00B12C44"/>
    <w:rsid w:val="00B1314A"/>
    <w:rsid w:val="00B13150"/>
    <w:rsid w:val="00B1327D"/>
    <w:rsid w:val="00B1329E"/>
    <w:rsid w:val="00B13341"/>
    <w:rsid w:val="00B1340B"/>
    <w:rsid w:val="00B1360F"/>
    <w:rsid w:val="00B13757"/>
    <w:rsid w:val="00B13942"/>
    <w:rsid w:val="00B13A75"/>
    <w:rsid w:val="00B13E0E"/>
    <w:rsid w:val="00B140A9"/>
    <w:rsid w:val="00B14114"/>
    <w:rsid w:val="00B14467"/>
    <w:rsid w:val="00B14532"/>
    <w:rsid w:val="00B14738"/>
    <w:rsid w:val="00B14EA2"/>
    <w:rsid w:val="00B14F12"/>
    <w:rsid w:val="00B1510F"/>
    <w:rsid w:val="00B154D6"/>
    <w:rsid w:val="00B15650"/>
    <w:rsid w:val="00B156FF"/>
    <w:rsid w:val="00B1581C"/>
    <w:rsid w:val="00B158C3"/>
    <w:rsid w:val="00B15AAE"/>
    <w:rsid w:val="00B15B4C"/>
    <w:rsid w:val="00B15F66"/>
    <w:rsid w:val="00B15FCA"/>
    <w:rsid w:val="00B16235"/>
    <w:rsid w:val="00B162BD"/>
    <w:rsid w:val="00B1642D"/>
    <w:rsid w:val="00B1652D"/>
    <w:rsid w:val="00B16777"/>
    <w:rsid w:val="00B16932"/>
    <w:rsid w:val="00B16B63"/>
    <w:rsid w:val="00B16D87"/>
    <w:rsid w:val="00B16DAC"/>
    <w:rsid w:val="00B16E9B"/>
    <w:rsid w:val="00B17DD1"/>
    <w:rsid w:val="00B17E05"/>
    <w:rsid w:val="00B17F57"/>
    <w:rsid w:val="00B20101"/>
    <w:rsid w:val="00B203CB"/>
    <w:rsid w:val="00B205A5"/>
    <w:rsid w:val="00B2068C"/>
    <w:rsid w:val="00B2072D"/>
    <w:rsid w:val="00B20736"/>
    <w:rsid w:val="00B20A42"/>
    <w:rsid w:val="00B20AEB"/>
    <w:rsid w:val="00B20D76"/>
    <w:rsid w:val="00B21966"/>
    <w:rsid w:val="00B21C8C"/>
    <w:rsid w:val="00B21FAF"/>
    <w:rsid w:val="00B22187"/>
    <w:rsid w:val="00B222CE"/>
    <w:rsid w:val="00B2250F"/>
    <w:rsid w:val="00B22AD8"/>
    <w:rsid w:val="00B22CCB"/>
    <w:rsid w:val="00B22D35"/>
    <w:rsid w:val="00B22E00"/>
    <w:rsid w:val="00B22E8C"/>
    <w:rsid w:val="00B231E5"/>
    <w:rsid w:val="00B2336F"/>
    <w:rsid w:val="00B23429"/>
    <w:rsid w:val="00B23518"/>
    <w:rsid w:val="00B2358A"/>
    <w:rsid w:val="00B235E0"/>
    <w:rsid w:val="00B23A66"/>
    <w:rsid w:val="00B23E2B"/>
    <w:rsid w:val="00B23F91"/>
    <w:rsid w:val="00B240F8"/>
    <w:rsid w:val="00B24114"/>
    <w:rsid w:val="00B24481"/>
    <w:rsid w:val="00B24571"/>
    <w:rsid w:val="00B24BEC"/>
    <w:rsid w:val="00B24C71"/>
    <w:rsid w:val="00B24CDA"/>
    <w:rsid w:val="00B24FF7"/>
    <w:rsid w:val="00B25101"/>
    <w:rsid w:val="00B2519D"/>
    <w:rsid w:val="00B25221"/>
    <w:rsid w:val="00B2537D"/>
    <w:rsid w:val="00B25585"/>
    <w:rsid w:val="00B257AC"/>
    <w:rsid w:val="00B25AA2"/>
    <w:rsid w:val="00B25B6C"/>
    <w:rsid w:val="00B25BF0"/>
    <w:rsid w:val="00B26820"/>
    <w:rsid w:val="00B26993"/>
    <w:rsid w:val="00B26B35"/>
    <w:rsid w:val="00B26C04"/>
    <w:rsid w:val="00B26C3F"/>
    <w:rsid w:val="00B26E50"/>
    <w:rsid w:val="00B26F3E"/>
    <w:rsid w:val="00B2716F"/>
    <w:rsid w:val="00B27272"/>
    <w:rsid w:val="00B276AA"/>
    <w:rsid w:val="00B27800"/>
    <w:rsid w:val="00B2783F"/>
    <w:rsid w:val="00B27923"/>
    <w:rsid w:val="00B27AD0"/>
    <w:rsid w:val="00B27D51"/>
    <w:rsid w:val="00B3018E"/>
    <w:rsid w:val="00B30246"/>
    <w:rsid w:val="00B30248"/>
    <w:rsid w:val="00B30410"/>
    <w:rsid w:val="00B305A6"/>
    <w:rsid w:val="00B306FB"/>
    <w:rsid w:val="00B30ABD"/>
    <w:rsid w:val="00B30CBE"/>
    <w:rsid w:val="00B30E57"/>
    <w:rsid w:val="00B31060"/>
    <w:rsid w:val="00B31559"/>
    <w:rsid w:val="00B31627"/>
    <w:rsid w:val="00B316DD"/>
    <w:rsid w:val="00B3185F"/>
    <w:rsid w:val="00B31A6C"/>
    <w:rsid w:val="00B31C14"/>
    <w:rsid w:val="00B31CC9"/>
    <w:rsid w:val="00B31D5D"/>
    <w:rsid w:val="00B31E13"/>
    <w:rsid w:val="00B31F5C"/>
    <w:rsid w:val="00B31FAA"/>
    <w:rsid w:val="00B32034"/>
    <w:rsid w:val="00B32231"/>
    <w:rsid w:val="00B327A5"/>
    <w:rsid w:val="00B32C4B"/>
    <w:rsid w:val="00B32C75"/>
    <w:rsid w:val="00B32D33"/>
    <w:rsid w:val="00B32DC5"/>
    <w:rsid w:val="00B32DE0"/>
    <w:rsid w:val="00B32F0A"/>
    <w:rsid w:val="00B332D8"/>
    <w:rsid w:val="00B339BF"/>
    <w:rsid w:val="00B33BB0"/>
    <w:rsid w:val="00B3401D"/>
    <w:rsid w:val="00B34225"/>
    <w:rsid w:val="00B344AE"/>
    <w:rsid w:val="00B34615"/>
    <w:rsid w:val="00B34898"/>
    <w:rsid w:val="00B34987"/>
    <w:rsid w:val="00B34A39"/>
    <w:rsid w:val="00B34D72"/>
    <w:rsid w:val="00B34F3F"/>
    <w:rsid w:val="00B34F6E"/>
    <w:rsid w:val="00B35023"/>
    <w:rsid w:val="00B35239"/>
    <w:rsid w:val="00B35366"/>
    <w:rsid w:val="00B35539"/>
    <w:rsid w:val="00B358DB"/>
    <w:rsid w:val="00B35A4C"/>
    <w:rsid w:val="00B35EAC"/>
    <w:rsid w:val="00B35F61"/>
    <w:rsid w:val="00B361DC"/>
    <w:rsid w:val="00B362D8"/>
    <w:rsid w:val="00B3634F"/>
    <w:rsid w:val="00B3650E"/>
    <w:rsid w:val="00B36546"/>
    <w:rsid w:val="00B365DC"/>
    <w:rsid w:val="00B365FE"/>
    <w:rsid w:val="00B36732"/>
    <w:rsid w:val="00B36A52"/>
    <w:rsid w:val="00B36C85"/>
    <w:rsid w:val="00B36D1A"/>
    <w:rsid w:val="00B36E9E"/>
    <w:rsid w:val="00B36F61"/>
    <w:rsid w:val="00B370B7"/>
    <w:rsid w:val="00B37142"/>
    <w:rsid w:val="00B3716E"/>
    <w:rsid w:val="00B37259"/>
    <w:rsid w:val="00B3745A"/>
    <w:rsid w:val="00B37634"/>
    <w:rsid w:val="00B378F1"/>
    <w:rsid w:val="00B4007F"/>
    <w:rsid w:val="00B400D8"/>
    <w:rsid w:val="00B40142"/>
    <w:rsid w:val="00B40317"/>
    <w:rsid w:val="00B40576"/>
    <w:rsid w:val="00B405BA"/>
    <w:rsid w:val="00B409C9"/>
    <w:rsid w:val="00B40DC5"/>
    <w:rsid w:val="00B40FC0"/>
    <w:rsid w:val="00B410D1"/>
    <w:rsid w:val="00B41364"/>
    <w:rsid w:val="00B415AC"/>
    <w:rsid w:val="00B416BE"/>
    <w:rsid w:val="00B418E1"/>
    <w:rsid w:val="00B41B1B"/>
    <w:rsid w:val="00B41B21"/>
    <w:rsid w:val="00B41D02"/>
    <w:rsid w:val="00B41D05"/>
    <w:rsid w:val="00B41D29"/>
    <w:rsid w:val="00B4229A"/>
    <w:rsid w:val="00B4250E"/>
    <w:rsid w:val="00B426C5"/>
    <w:rsid w:val="00B42849"/>
    <w:rsid w:val="00B42D99"/>
    <w:rsid w:val="00B43060"/>
    <w:rsid w:val="00B43082"/>
    <w:rsid w:val="00B436B8"/>
    <w:rsid w:val="00B43905"/>
    <w:rsid w:val="00B440D0"/>
    <w:rsid w:val="00B44441"/>
    <w:rsid w:val="00B446A8"/>
    <w:rsid w:val="00B44A5E"/>
    <w:rsid w:val="00B44FC9"/>
    <w:rsid w:val="00B45546"/>
    <w:rsid w:val="00B456E1"/>
    <w:rsid w:val="00B456EB"/>
    <w:rsid w:val="00B457E0"/>
    <w:rsid w:val="00B45970"/>
    <w:rsid w:val="00B459D7"/>
    <w:rsid w:val="00B45BD5"/>
    <w:rsid w:val="00B45BFF"/>
    <w:rsid w:val="00B45D10"/>
    <w:rsid w:val="00B45F1B"/>
    <w:rsid w:val="00B46127"/>
    <w:rsid w:val="00B461A8"/>
    <w:rsid w:val="00B46377"/>
    <w:rsid w:val="00B46533"/>
    <w:rsid w:val="00B467B6"/>
    <w:rsid w:val="00B467D0"/>
    <w:rsid w:val="00B4691C"/>
    <w:rsid w:val="00B46A63"/>
    <w:rsid w:val="00B46AD5"/>
    <w:rsid w:val="00B46BC9"/>
    <w:rsid w:val="00B46FDB"/>
    <w:rsid w:val="00B47141"/>
    <w:rsid w:val="00B47A48"/>
    <w:rsid w:val="00B47B42"/>
    <w:rsid w:val="00B47B8F"/>
    <w:rsid w:val="00B47DAE"/>
    <w:rsid w:val="00B47E07"/>
    <w:rsid w:val="00B47F55"/>
    <w:rsid w:val="00B500B2"/>
    <w:rsid w:val="00B5030F"/>
    <w:rsid w:val="00B508EF"/>
    <w:rsid w:val="00B50BB7"/>
    <w:rsid w:val="00B50CBA"/>
    <w:rsid w:val="00B50DF9"/>
    <w:rsid w:val="00B50F76"/>
    <w:rsid w:val="00B51080"/>
    <w:rsid w:val="00B512AA"/>
    <w:rsid w:val="00B51442"/>
    <w:rsid w:val="00B51B37"/>
    <w:rsid w:val="00B51B74"/>
    <w:rsid w:val="00B51CA8"/>
    <w:rsid w:val="00B51EF1"/>
    <w:rsid w:val="00B522AA"/>
    <w:rsid w:val="00B52670"/>
    <w:rsid w:val="00B52825"/>
    <w:rsid w:val="00B52A15"/>
    <w:rsid w:val="00B52D7B"/>
    <w:rsid w:val="00B52F57"/>
    <w:rsid w:val="00B52FBC"/>
    <w:rsid w:val="00B5306F"/>
    <w:rsid w:val="00B53212"/>
    <w:rsid w:val="00B53510"/>
    <w:rsid w:val="00B536CC"/>
    <w:rsid w:val="00B53A16"/>
    <w:rsid w:val="00B53AB3"/>
    <w:rsid w:val="00B53F07"/>
    <w:rsid w:val="00B543A4"/>
    <w:rsid w:val="00B54470"/>
    <w:rsid w:val="00B547BE"/>
    <w:rsid w:val="00B5508F"/>
    <w:rsid w:val="00B551A1"/>
    <w:rsid w:val="00B5521E"/>
    <w:rsid w:val="00B552CF"/>
    <w:rsid w:val="00B554DB"/>
    <w:rsid w:val="00B558E3"/>
    <w:rsid w:val="00B55997"/>
    <w:rsid w:val="00B55B16"/>
    <w:rsid w:val="00B55BE1"/>
    <w:rsid w:val="00B55CB7"/>
    <w:rsid w:val="00B55EBF"/>
    <w:rsid w:val="00B56366"/>
    <w:rsid w:val="00B56502"/>
    <w:rsid w:val="00B565E5"/>
    <w:rsid w:val="00B569B8"/>
    <w:rsid w:val="00B56B85"/>
    <w:rsid w:val="00B56D80"/>
    <w:rsid w:val="00B56DA4"/>
    <w:rsid w:val="00B57263"/>
    <w:rsid w:val="00B572AA"/>
    <w:rsid w:val="00B57991"/>
    <w:rsid w:val="00B579A6"/>
    <w:rsid w:val="00B57B94"/>
    <w:rsid w:val="00B602BA"/>
    <w:rsid w:val="00B60661"/>
    <w:rsid w:val="00B60750"/>
    <w:rsid w:val="00B60751"/>
    <w:rsid w:val="00B6089A"/>
    <w:rsid w:val="00B60EC1"/>
    <w:rsid w:val="00B60F62"/>
    <w:rsid w:val="00B60FFB"/>
    <w:rsid w:val="00B6100A"/>
    <w:rsid w:val="00B61042"/>
    <w:rsid w:val="00B610D3"/>
    <w:rsid w:val="00B61100"/>
    <w:rsid w:val="00B61102"/>
    <w:rsid w:val="00B611D0"/>
    <w:rsid w:val="00B61360"/>
    <w:rsid w:val="00B613A8"/>
    <w:rsid w:val="00B6196E"/>
    <w:rsid w:val="00B61ABB"/>
    <w:rsid w:val="00B61E72"/>
    <w:rsid w:val="00B624F5"/>
    <w:rsid w:val="00B625AF"/>
    <w:rsid w:val="00B627C0"/>
    <w:rsid w:val="00B62959"/>
    <w:rsid w:val="00B62A15"/>
    <w:rsid w:val="00B62A24"/>
    <w:rsid w:val="00B62C61"/>
    <w:rsid w:val="00B62D2F"/>
    <w:rsid w:val="00B633FC"/>
    <w:rsid w:val="00B634C5"/>
    <w:rsid w:val="00B6380E"/>
    <w:rsid w:val="00B63B71"/>
    <w:rsid w:val="00B63C13"/>
    <w:rsid w:val="00B64322"/>
    <w:rsid w:val="00B64596"/>
    <w:rsid w:val="00B64623"/>
    <w:rsid w:val="00B6466B"/>
    <w:rsid w:val="00B648A0"/>
    <w:rsid w:val="00B65006"/>
    <w:rsid w:val="00B6501B"/>
    <w:rsid w:val="00B6568D"/>
    <w:rsid w:val="00B6574F"/>
    <w:rsid w:val="00B657E8"/>
    <w:rsid w:val="00B65AFD"/>
    <w:rsid w:val="00B6662B"/>
    <w:rsid w:val="00B667B2"/>
    <w:rsid w:val="00B66875"/>
    <w:rsid w:val="00B66F05"/>
    <w:rsid w:val="00B67000"/>
    <w:rsid w:val="00B670A5"/>
    <w:rsid w:val="00B6738A"/>
    <w:rsid w:val="00B67475"/>
    <w:rsid w:val="00B6763F"/>
    <w:rsid w:val="00B67665"/>
    <w:rsid w:val="00B67AA0"/>
    <w:rsid w:val="00B67B4F"/>
    <w:rsid w:val="00B67B92"/>
    <w:rsid w:val="00B702B4"/>
    <w:rsid w:val="00B70428"/>
    <w:rsid w:val="00B70860"/>
    <w:rsid w:val="00B708EC"/>
    <w:rsid w:val="00B70936"/>
    <w:rsid w:val="00B7098F"/>
    <w:rsid w:val="00B70A7E"/>
    <w:rsid w:val="00B70D3D"/>
    <w:rsid w:val="00B71069"/>
    <w:rsid w:val="00B713C7"/>
    <w:rsid w:val="00B71597"/>
    <w:rsid w:val="00B71AFA"/>
    <w:rsid w:val="00B7261B"/>
    <w:rsid w:val="00B727E6"/>
    <w:rsid w:val="00B72A34"/>
    <w:rsid w:val="00B72AA7"/>
    <w:rsid w:val="00B72C1C"/>
    <w:rsid w:val="00B72EDB"/>
    <w:rsid w:val="00B72FE4"/>
    <w:rsid w:val="00B73025"/>
    <w:rsid w:val="00B73209"/>
    <w:rsid w:val="00B7332E"/>
    <w:rsid w:val="00B7379E"/>
    <w:rsid w:val="00B73A83"/>
    <w:rsid w:val="00B74007"/>
    <w:rsid w:val="00B7405A"/>
    <w:rsid w:val="00B745A3"/>
    <w:rsid w:val="00B74881"/>
    <w:rsid w:val="00B749A3"/>
    <w:rsid w:val="00B74A99"/>
    <w:rsid w:val="00B74D43"/>
    <w:rsid w:val="00B74DF3"/>
    <w:rsid w:val="00B7521E"/>
    <w:rsid w:val="00B752C9"/>
    <w:rsid w:val="00B757B0"/>
    <w:rsid w:val="00B759E5"/>
    <w:rsid w:val="00B75AE8"/>
    <w:rsid w:val="00B75B41"/>
    <w:rsid w:val="00B75CA4"/>
    <w:rsid w:val="00B75E04"/>
    <w:rsid w:val="00B76344"/>
    <w:rsid w:val="00B76787"/>
    <w:rsid w:val="00B767F2"/>
    <w:rsid w:val="00B76C83"/>
    <w:rsid w:val="00B76DD5"/>
    <w:rsid w:val="00B77253"/>
    <w:rsid w:val="00B7725C"/>
    <w:rsid w:val="00B773B8"/>
    <w:rsid w:val="00B776BC"/>
    <w:rsid w:val="00B777E0"/>
    <w:rsid w:val="00B77AC8"/>
    <w:rsid w:val="00B77BEC"/>
    <w:rsid w:val="00B77E17"/>
    <w:rsid w:val="00B77E20"/>
    <w:rsid w:val="00B77F0F"/>
    <w:rsid w:val="00B80316"/>
    <w:rsid w:val="00B806EB"/>
    <w:rsid w:val="00B809B7"/>
    <w:rsid w:val="00B80B10"/>
    <w:rsid w:val="00B8109E"/>
    <w:rsid w:val="00B810F7"/>
    <w:rsid w:val="00B811C3"/>
    <w:rsid w:val="00B8121C"/>
    <w:rsid w:val="00B81260"/>
    <w:rsid w:val="00B813C7"/>
    <w:rsid w:val="00B818B6"/>
    <w:rsid w:val="00B819FC"/>
    <w:rsid w:val="00B81CB7"/>
    <w:rsid w:val="00B81D05"/>
    <w:rsid w:val="00B8230A"/>
    <w:rsid w:val="00B82368"/>
    <w:rsid w:val="00B823E7"/>
    <w:rsid w:val="00B8264D"/>
    <w:rsid w:val="00B82679"/>
    <w:rsid w:val="00B8273B"/>
    <w:rsid w:val="00B8273E"/>
    <w:rsid w:val="00B82A28"/>
    <w:rsid w:val="00B82C82"/>
    <w:rsid w:val="00B82EC8"/>
    <w:rsid w:val="00B83151"/>
    <w:rsid w:val="00B832C2"/>
    <w:rsid w:val="00B8387C"/>
    <w:rsid w:val="00B83911"/>
    <w:rsid w:val="00B83B1F"/>
    <w:rsid w:val="00B83E08"/>
    <w:rsid w:val="00B83E88"/>
    <w:rsid w:val="00B83EB0"/>
    <w:rsid w:val="00B83F20"/>
    <w:rsid w:val="00B83F9F"/>
    <w:rsid w:val="00B84374"/>
    <w:rsid w:val="00B8454F"/>
    <w:rsid w:val="00B84AAE"/>
    <w:rsid w:val="00B8558B"/>
    <w:rsid w:val="00B8562C"/>
    <w:rsid w:val="00B85684"/>
    <w:rsid w:val="00B85860"/>
    <w:rsid w:val="00B85FD2"/>
    <w:rsid w:val="00B860D5"/>
    <w:rsid w:val="00B863A9"/>
    <w:rsid w:val="00B86617"/>
    <w:rsid w:val="00B86665"/>
    <w:rsid w:val="00B866FD"/>
    <w:rsid w:val="00B868CC"/>
    <w:rsid w:val="00B868DF"/>
    <w:rsid w:val="00B86AFF"/>
    <w:rsid w:val="00B86BA4"/>
    <w:rsid w:val="00B86C7A"/>
    <w:rsid w:val="00B86DEC"/>
    <w:rsid w:val="00B86E19"/>
    <w:rsid w:val="00B86F01"/>
    <w:rsid w:val="00B86F5E"/>
    <w:rsid w:val="00B86FB6"/>
    <w:rsid w:val="00B870AE"/>
    <w:rsid w:val="00B87673"/>
    <w:rsid w:val="00B8778B"/>
    <w:rsid w:val="00B87A45"/>
    <w:rsid w:val="00B87B49"/>
    <w:rsid w:val="00B87C86"/>
    <w:rsid w:val="00B87D51"/>
    <w:rsid w:val="00B87E87"/>
    <w:rsid w:val="00B90018"/>
    <w:rsid w:val="00B90042"/>
    <w:rsid w:val="00B9004A"/>
    <w:rsid w:val="00B900AF"/>
    <w:rsid w:val="00B902B2"/>
    <w:rsid w:val="00B9031F"/>
    <w:rsid w:val="00B903B5"/>
    <w:rsid w:val="00B906C2"/>
    <w:rsid w:val="00B909A6"/>
    <w:rsid w:val="00B90A23"/>
    <w:rsid w:val="00B90A29"/>
    <w:rsid w:val="00B90EC0"/>
    <w:rsid w:val="00B9128B"/>
    <w:rsid w:val="00B914DC"/>
    <w:rsid w:val="00B91638"/>
    <w:rsid w:val="00B91A96"/>
    <w:rsid w:val="00B91B95"/>
    <w:rsid w:val="00B91C38"/>
    <w:rsid w:val="00B91E39"/>
    <w:rsid w:val="00B91F6C"/>
    <w:rsid w:val="00B921DC"/>
    <w:rsid w:val="00B92B16"/>
    <w:rsid w:val="00B92B56"/>
    <w:rsid w:val="00B92B98"/>
    <w:rsid w:val="00B92BAA"/>
    <w:rsid w:val="00B92C6A"/>
    <w:rsid w:val="00B9311A"/>
    <w:rsid w:val="00B93450"/>
    <w:rsid w:val="00B9350A"/>
    <w:rsid w:val="00B936E1"/>
    <w:rsid w:val="00B93C43"/>
    <w:rsid w:val="00B93D40"/>
    <w:rsid w:val="00B94340"/>
    <w:rsid w:val="00B94358"/>
    <w:rsid w:val="00B945CC"/>
    <w:rsid w:val="00B94663"/>
    <w:rsid w:val="00B94BA1"/>
    <w:rsid w:val="00B9537F"/>
    <w:rsid w:val="00B9547A"/>
    <w:rsid w:val="00B954B5"/>
    <w:rsid w:val="00B9555A"/>
    <w:rsid w:val="00B95830"/>
    <w:rsid w:val="00B95978"/>
    <w:rsid w:val="00B959DD"/>
    <w:rsid w:val="00B95AA9"/>
    <w:rsid w:val="00B95CE1"/>
    <w:rsid w:val="00B95ECC"/>
    <w:rsid w:val="00B960E0"/>
    <w:rsid w:val="00B964DC"/>
    <w:rsid w:val="00B9665F"/>
    <w:rsid w:val="00B9686F"/>
    <w:rsid w:val="00B96CDD"/>
    <w:rsid w:val="00B96E8E"/>
    <w:rsid w:val="00B96F1D"/>
    <w:rsid w:val="00B971E3"/>
    <w:rsid w:val="00B974D3"/>
    <w:rsid w:val="00B97815"/>
    <w:rsid w:val="00B97954"/>
    <w:rsid w:val="00B97983"/>
    <w:rsid w:val="00B97A51"/>
    <w:rsid w:val="00B97E52"/>
    <w:rsid w:val="00B97F95"/>
    <w:rsid w:val="00BA00E9"/>
    <w:rsid w:val="00BA01A2"/>
    <w:rsid w:val="00BA0AA6"/>
    <w:rsid w:val="00BA0DFE"/>
    <w:rsid w:val="00BA10B0"/>
    <w:rsid w:val="00BA14EA"/>
    <w:rsid w:val="00BA1686"/>
    <w:rsid w:val="00BA16E7"/>
    <w:rsid w:val="00BA1704"/>
    <w:rsid w:val="00BA1726"/>
    <w:rsid w:val="00BA216A"/>
    <w:rsid w:val="00BA2313"/>
    <w:rsid w:val="00BA2358"/>
    <w:rsid w:val="00BA271B"/>
    <w:rsid w:val="00BA29A7"/>
    <w:rsid w:val="00BA2B00"/>
    <w:rsid w:val="00BA2B82"/>
    <w:rsid w:val="00BA2CCE"/>
    <w:rsid w:val="00BA2D57"/>
    <w:rsid w:val="00BA2DC3"/>
    <w:rsid w:val="00BA307F"/>
    <w:rsid w:val="00BA30DE"/>
    <w:rsid w:val="00BA31B7"/>
    <w:rsid w:val="00BA32C2"/>
    <w:rsid w:val="00BA36A3"/>
    <w:rsid w:val="00BA3763"/>
    <w:rsid w:val="00BA3854"/>
    <w:rsid w:val="00BA3932"/>
    <w:rsid w:val="00BA398A"/>
    <w:rsid w:val="00BA3E26"/>
    <w:rsid w:val="00BA437B"/>
    <w:rsid w:val="00BA4454"/>
    <w:rsid w:val="00BA4860"/>
    <w:rsid w:val="00BA4AC9"/>
    <w:rsid w:val="00BA5133"/>
    <w:rsid w:val="00BA51A5"/>
    <w:rsid w:val="00BA55EE"/>
    <w:rsid w:val="00BA5766"/>
    <w:rsid w:val="00BA57E5"/>
    <w:rsid w:val="00BA5B5F"/>
    <w:rsid w:val="00BA5CC6"/>
    <w:rsid w:val="00BA5D9A"/>
    <w:rsid w:val="00BA5F9A"/>
    <w:rsid w:val="00BA60EA"/>
    <w:rsid w:val="00BA62BF"/>
    <w:rsid w:val="00BA635E"/>
    <w:rsid w:val="00BA6941"/>
    <w:rsid w:val="00BA6A1E"/>
    <w:rsid w:val="00BA6DD1"/>
    <w:rsid w:val="00BA6E5D"/>
    <w:rsid w:val="00BA6F69"/>
    <w:rsid w:val="00BA7188"/>
    <w:rsid w:val="00BA71E7"/>
    <w:rsid w:val="00BA7351"/>
    <w:rsid w:val="00BA73A2"/>
    <w:rsid w:val="00BA744E"/>
    <w:rsid w:val="00BA75E8"/>
    <w:rsid w:val="00BA7605"/>
    <w:rsid w:val="00BA7A96"/>
    <w:rsid w:val="00BA7B16"/>
    <w:rsid w:val="00BA7EDE"/>
    <w:rsid w:val="00BB0087"/>
    <w:rsid w:val="00BB00EF"/>
    <w:rsid w:val="00BB033B"/>
    <w:rsid w:val="00BB0493"/>
    <w:rsid w:val="00BB04AC"/>
    <w:rsid w:val="00BB04D0"/>
    <w:rsid w:val="00BB0AA3"/>
    <w:rsid w:val="00BB0E98"/>
    <w:rsid w:val="00BB0F46"/>
    <w:rsid w:val="00BB1128"/>
    <w:rsid w:val="00BB1281"/>
    <w:rsid w:val="00BB1506"/>
    <w:rsid w:val="00BB151D"/>
    <w:rsid w:val="00BB1594"/>
    <w:rsid w:val="00BB1BCB"/>
    <w:rsid w:val="00BB1F08"/>
    <w:rsid w:val="00BB1F2D"/>
    <w:rsid w:val="00BB21C1"/>
    <w:rsid w:val="00BB226E"/>
    <w:rsid w:val="00BB2430"/>
    <w:rsid w:val="00BB2631"/>
    <w:rsid w:val="00BB26CB"/>
    <w:rsid w:val="00BB28E5"/>
    <w:rsid w:val="00BB2F16"/>
    <w:rsid w:val="00BB3279"/>
    <w:rsid w:val="00BB3422"/>
    <w:rsid w:val="00BB3456"/>
    <w:rsid w:val="00BB3664"/>
    <w:rsid w:val="00BB3CF4"/>
    <w:rsid w:val="00BB3DB4"/>
    <w:rsid w:val="00BB4160"/>
    <w:rsid w:val="00BB42D6"/>
    <w:rsid w:val="00BB4338"/>
    <w:rsid w:val="00BB468D"/>
    <w:rsid w:val="00BB47A3"/>
    <w:rsid w:val="00BB489C"/>
    <w:rsid w:val="00BB49DD"/>
    <w:rsid w:val="00BB4D19"/>
    <w:rsid w:val="00BB528A"/>
    <w:rsid w:val="00BB53CA"/>
    <w:rsid w:val="00BB541D"/>
    <w:rsid w:val="00BB5801"/>
    <w:rsid w:val="00BB5803"/>
    <w:rsid w:val="00BB596A"/>
    <w:rsid w:val="00BB5A02"/>
    <w:rsid w:val="00BB5B21"/>
    <w:rsid w:val="00BB5C1B"/>
    <w:rsid w:val="00BB5C31"/>
    <w:rsid w:val="00BB5FF2"/>
    <w:rsid w:val="00BB6615"/>
    <w:rsid w:val="00BB6959"/>
    <w:rsid w:val="00BB69C4"/>
    <w:rsid w:val="00BB6D62"/>
    <w:rsid w:val="00BB6DE3"/>
    <w:rsid w:val="00BB6EAF"/>
    <w:rsid w:val="00BB7022"/>
    <w:rsid w:val="00BB706A"/>
    <w:rsid w:val="00BB70EF"/>
    <w:rsid w:val="00BB7545"/>
    <w:rsid w:val="00BB79EC"/>
    <w:rsid w:val="00BB7A97"/>
    <w:rsid w:val="00BB7D3C"/>
    <w:rsid w:val="00BB7F13"/>
    <w:rsid w:val="00BC00F8"/>
    <w:rsid w:val="00BC01A7"/>
    <w:rsid w:val="00BC01CB"/>
    <w:rsid w:val="00BC0300"/>
    <w:rsid w:val="00BC05A7"/>
    <w:rsid w:val="00BC06ED"/>
    <w:rsid w:val="00BC0A21"/>
    <w:rsid w:val="00BC0B19"/>
    <w:rsid w:val="00BC0BCF"/>
    <w:rsid w:val="00BC0F34"/>
    <w:rsid w:val="00BC1032"/>
    <w:rsid w:val="00BC1071"/>
    <w:rsid w:val="00BC10D5"/>
    <w:rsid w:val="00BC138E"/>
    <w:rsid w:val="00BC15FA"/>
    <w:rsid w:val="00BC17E2"/>
    <w:rsid w:val="00BC17EF"/>
    <w:rsid w:val="00BC1EA8"/>
    <w:rsid w:val="00BC1FDC"/>
    <w:rsid w:val="00BC2326"/>
    <w:rsid w:val="00BC233C"/>
    <w:rsid w:val="00BC2786"/>
    <w:rsid w:val="00BC2D05"/>
    <w:rsid w:val="00BC2FF9"/>
    <w:rsid w:val="00BC3269"/>
    <w:rsid w:val="00BC326D"/>
    <w:rsid w:val="00BC326E"/>
    <w:rsid w:val="00BC34FB"/>
    <w:rsid w:val="00BC354A"/>
    <w:rsid w:val="00BC35F0"/>
    <w:rsid w:val="00BC37EB"/>
    <w:rsid w:val="00BC3894"/>
    <w:rsid w:val="00BC3994"/>
    <w:rsid w:val="00BC3B14"/>
    <w:rsid w:val="00BC42C5"/>
    <w:rsid w:val="00BC4374"/>
    <w:rsid w:val="00BC4602"/>
    <w:rsid w:val="00BC477E"/>
    <w:rsid w:val="00BC4841"/>
    <w:rsid w:val="00BC48D8"/>
    <w:rsid w:val="00BC48E8"/>
    <w:rsid w:val="00BC4A52"/>
    <w:rsid w:val="00BC4B3C"/>
    <w:rsid w:val="00BC4CB6"/>
    <w:rsid w:val="00BC4CF1"/>
    <w:rsid w:val="00BC4D38"/>
    <w:rsid w:val="00BC51E6"/>
    <w:rsid w:val="00BC5257"/>
    <w:rsid w:val="00BC547A"/>
    <w:rsid w:val="00BC54BD"/>
    <w:rsid w:val="00BC570D"/>
    <w:rsid w:val="00BC5A79"/>
    <w:rsid w:val="00BC5CE9"/>
    <w:rsid w:val="00BC5D30"/>
    <w:rsid w:val="00BC5F6B"/>
    <w:rsid w:val="00BC5FF3"/>
    <w:rsid w:val="00BC60BD"/>
    <w:rsid w:val="00BC626D"/>
    <w:rsid w:val="00BC62C6"/>
    <w:rsid w:val="00BC65CD"/>
    <w:rsid w:val="00BC6C2C"/>
    <w:rsid w:val="00BC6C54"/>
    <w:rsid w:val="00BC6D81"/>
    <w:rsid w:val="00BC6DB5"/>
    <w:rsid w:val="00BC6EBB"/>
    <w:rsid w:val="00BC6FBF"/>
    <w:rsid w:val="00BC7590"/>
    <w:rsid w:val="00BC75CA"/>
    <w:rsid w:val="00BC7728"/>
    <w:rsid w:val="00BC78B3"/>
    <w:rsid w:val="00BD00A5"/>
    <w:rsid w:val="00BD033C"/>
    <w:rsid w:val="00BD0423"/>
    <w:rsid w:val="00BD049A"/>
    <w:rsid w:val="00BD08BE"/>
    <w:rsid w:val="00BD0919"/>
    <w:rsid w:val="00BD146C"/>
    <w:rsid w:val="00BD154C"/>
    <w:rsid w:val="00BD1617"/>
    <w:rsid w:val="00BD165D"/>
    <w:rsid w:val="00BD16F5"/>
    <w:rsid w:val="00BD17A0"/>
    <w:rsid w:val="00BD1814"/>
    <w:rsid w:val="00BD1C99"/>
    <w:rsid w:val="00BD1E39"/>
    <w:rsid w:val="00BD1EE4"/>
    <w:rsid w:val="00BD2364"/>
    <w:rsid w:val="00BD247A"/>
    <w:rsid w:val="00BD24C0"/>
    <w:rsid w:val="00BD258A"/>
    <w:rsid w:val="00BD25BB"/>
    <w:rsid w:val="00BD271B"/>
    <w:rsid w:val="00BD2930"/>
    <w:rsid w:val="00BD2996"/>
    <w:rsid w:val="00BD2AEF"/>
    <w:rsid w:val="00BD2BCD"/>
    <w:rsid w:val="00BD2D92"/>
    <w:rsid w:val="00BD2DCA"/>
    <w:rsid w:val="00BD30C7"/>
    <w:rsid w:val="00BD32C2"/>
    <w:rsid w:val="00BD35BB"/>
    <w:rsid w:val="00BD395B"/>
    <w:rsid w:val="00BD39EB"/>
    <w:rsid w:val="00BD3AD3"/>
    <w:rsid w:val="00BD3EE3"/>
    <w:rsid w:val="00BD4035"/>
    <w:rsid w:val="00BD4098"/>
    <w:rsid w:val="00BD4585"/>
    <w:rsid w:val="00BD46D9"/>
    <w:rsid w:val="00BD48A4"/>
    <w:rsid w:val="00BD4DE0"/>
    <w:rsid w:val="00BD4F0E"/>
    <w:rsid w:val="00BD5513"/>
    <w:rsid w:val="00BD56DB"/>
    <w:rsid w:val="00BD5A56"/>
    <w:rsid w:val="00BD5ABC"/>
    <w:rsid w:val="00BD5C70"/>
    <w:rsid w:val="00BD5FC2"/>
    <w:rsid w:val="00BD6055"/>
    <w:rsid w:val="00BD606D"/>
    <w:rsid w:val="00BD6117"/>
    <w:rsid w:val="00BD63C4"/>
    <w:rsid w:val="00BD67FF"/>
    <w:rsid w:val="00BD690D"/>
    <w:rsid w:val="00BD6A17"/>
    <w:rsid w:val="00BD7157"/>
    <w:rsid w:val="00BD7227"/>
    <w:rsid w:val="00BD7257"/>
    <w:rsid w:val="00BD7403"/>
    <w:rsid w:val="00BD7495"/>
    <w:rsid w:val="00BD74FD"/>
    <w:rsid w:val="00BD771E"/>
    <w:rsid w:val="00BD772A"/>
    <w:rsid w:val="00BD77AB"/>
    <w:rsid w:val="00BD79DC"/>
    <w:rsid w:val="00BD7D03"/>
    <w:rsid w:val="00BE0026"/>
    <w:rsid w:val="00BE00CE"/>
    <w:rsid w:val="00BE00FC"/>
    <w:rsid w:val="00BE0531"/>
    <w:rsid w:val="00BE0A6E"/>
    <w:rsid w:val="00BE11F8"/>
    <w:rsid w:val="00BE16DC"/>
    <w:rsid w:val="00BE1982"/>
    <w:rsid w:val="00BE1A57"/>
    <w:rsid w:val="00BE1B4D"/>
    <w:rsid w:val="00BE1BEE"/>
    <w:rsid w:val="00BE1D1D"/>
    <w:rsid w:val="00BE2102"/>
    <w:rsid w:val="00BE2285"/>
    <w:rsid w:val="00BE22D4"/>
    <w:rsid w:val="00BE2F26"/>
    <w:rsid w:val="00BE32B2"/>
    <w:rsid w:val="00BE37A3"/>
    <w:rsid w:val="00BE394C"/>
    <w:rsid w:val="00BE3A00"/>
    <w:rsid w:val="00BE3A10"/>
    <w:rsid w:val="00BE3B16"/>
    <w:rsid w:val="00BE3D8A"/>
    <w:rsid w:val="00BE3FB7"/>
    <w:rsid w:val="00BE4449"/>
    <w:rsid w:val="00BE4782"/>
    <w:rsid w:val="00BE4D2F"/>
    <w:rsid w:val="00BE4D9E"/>
    <w:rsid w:val="00BE4DBF"/>
    <w:rsid w:val="00BE4F27"/>
    <w:rsid w:val="00BE51A2"/>
    <w:rsid w:val="00BE545B"/>
    <w:rsid w:val="00BE5461"/>
    <w:rsid w:val="00BE54B8"/>
    <w:rsid w:val="00BE5556"/>
    <w:rsid w:val="00BE559B"/>
    <w:rsid w:val="00BE565A"/>
    <w:rsid w:val="00BE5802"/>
    <w:rsid w:val="00BE5A94"/>
    <w:rsid w:val="00BE5F17"/>
    <w:rsid w:val="00BE61AD"/>
    <w:rsid w:val="00BE629D"/>
    <w:rsid w:val="00BE635D"/>
    <w:rsid w:val="00BE66D5"/>
    <w:rsid w:val="00BE66E8"/>
    <w:rsid w:val="00BE6A0B"/>
    <w:rsid w:val="00BE6F6A"/>
    <w:rsid w:val="00BE6F8F"/>
    <w:rsid w:val="00BE6FB2"/>
    <w:rsid w:val="00BE7517"/>
    <w:rsid w:val="00BE75CD"/>
    <w:rsid w:val="00BE75EC"/>
    <w:rsid w:val="00BE78B2"/>
    <w:rsid w:val="00BE7AC1"/>
    <w:rsid w:val="00BE7B4D"/>
    <w:rsid w:val="00BE7F57"/>
    <w:rsid w:val="00BF0023"/>
    <w:rsid w:val="00BF0237"/>
    <w:rsid w:val="00BF0258"/>
    <w:rsid w:val="00BF073F"/>
    <w:rsid w:val="00BF0A63"/>
    <w:rsid w:val="00BF10BC"/>
    <w:rsid w:val="00BF1152"/>
    <w:rsid w:val="00BF12EB"/>
    <w:rsid w:val="00BF140A"/>
    <w:rsid w:val="00BF1853"/>
    <w:rsid w:val="00BF1B82"/>
    <w:rsid w:val="00BF1E02"/>
    <w:rsid w:val="00BF232E"/>
    <w:rsid w:val="00BF242A"/>
    <w:rsid w:val="00BF2528"/>
    <w:rsid w:val="00BF269A"/>
    <w:rsid w:val="00BF2798"/>
    <w:rsid w:val="00BF2FEE"/>
    <w:rsid w:val="00BF3517"/>
    <w:rsid w:val="00BF358A"/>
    <w:rsid w:val="00BF3756"/>
    <w:rsid w:val="00BF3836"/>
    <w:rsid w:val="00BF3D5C"/>
    <w:rsid w:val="00BF3E74"/>
    <w:rsid w:val="00BF4267"/>
    <w:rsid w:val="00BF45C8"/>
    <w:rsid w:val="00BF498B"/>
    <w:rsid w:val="00BF4B69"/>
    <w:rsid w:val="00BF4D28"/>
    <w:rsid w:val="00BF4F8D"/>
    <w:rsid w:val="00BF5032"/>
    <w:rsid w:val="00BF52CF"/>
    <w:rsid w:val="00BF5367"/>
    <w:rsid w:val="00BF53AC"/>
    <w:rsid w:val="00BF544C"/>
    <w:rsid w:val="00BF5600"/>
    <w:rsid w:val="00BF5633"/>
    <w:rsid w:val="00BF5D83"/>
    <w:rsid w:val="00BF60DF"/>
    <w:rsid w:val="00BF61CB"/>
    <w:rsid w:val="00BF6448"/>
    <w:rsid w:val="00BF6577"/>
    <w:rsid w:val="00BF66D6"/>
    <w:rsid w:val="00BF671E"/>
    <w:rsid w:val="00BF6BC6"/>
    <w:rsid w:val="00BF7136"/>
    <w:rsid w:val="00BF714B"/>
    <w:rsid w:val="00BF72DD"/>
    <w:rsid w:val="00BF734C"/>
    <w:rsid w:val="00BF779A"/>
    <w:rsid w:val="00BF7936"/>
    <w:rsid w:val="00BF7A7A"/>
    <w:rsid w:val="00BF7E29"/>
    <w:rsid w:val="00C00341"/>
    <w:rsid w:val="00C00866"/>
    <w:rsid w:val="00C0097B"/>
    <w:rsid w:val="00C00A8D"/>
    <w:rsid w:val="00C00B0C"/>
    <w:rsid w:val="00C00C27"/>
    <w:rsid w:val="00C00D4E"/>
    <w:rsid w:val="00C00DC2"/>
    <w:rsid w:val="00C00EB4"/>
    <w:rsid w:val="00C00F66"/>
    <w:rsid w:val="00C0155E"/>
    <w:rsid w:val="00C01FEE"/>
    <w:rsid w:val="00C02148"/>
    <w:rsid w:val="00C023B0"/>
    <w:rsid w:val="00C02639"/>
    <w:rsid w:val="00C028D3"/>
    <w:rsid w:val="00C028FF"/>
    <w:rsid w:val="00C02C10"/>
    <w:rsid w:val="00C02EAE"/>
    <w:rsid w:val="00C02FCF"/>
    <w:rsid w:val="00C033D6"/>
    <w:rsid w:val="00C03421"/>
    <w:rsid w:val="00C036F3"/>
    <w:rsid w:val="00C03948"/>
    <w:rsid w:val="00C039A9"/>
    <w:rsid w:val="00C03A88"/>
    <w:rsid w:val="00C04011"/>
    <w:rsid w:val="00C044FC"/>
    <w:rsid w:val="00C0464A"/>
    <w:rsid w:val="00C047BC"/>
    <w:rsid w:val="00C04909"/>
    <w:rsid w:val="00C0492D"/>
    <w:rsid w:val="00C04B4D"/>
    <w:rsid w:val="00C04B77"/>
    <w:rsid w:val="00C04BE8"/>
    <w:rsid w:val="00C04CCD"/>
    <w:rsid w:val="00C04D4C"/>
    <w:rsid w:val="00C04E36"/>
    <w:rsid w:val="00C04E61"/>
    <w:rsid w:val="00C04F26"/>
    <w:rsid w:val="00C05137"/>
    <w:rsid w:val="00C0553A"/>
    <w:rsid w:val="00C0569B"/>
    <w:rsid w:val="00C056BF"/>
    <w:rsid w:val="00C056CF"/>
    <w:rsid w:val="00C05745"/>
    <w:rsid w:val="00C05901"/>
    <w:rsid w:val="00C05D26"/>
    <w:rsid w:val="00C05D48"/>
    <w:rsid w:val="00C05DED"/>
    <w:rsid w:val="00C05FA2"/>
    <w:rsid w:val="00C06315"/>
    <w:rsid w:val="00C06364"/>
    <w:rsid w:val="00C06398"/>
    <w:rsid w:val="00C0639D"/>
    <w:rsid w:val="00C06552"/>
    <w:rsid w:val="00C06608"/>
    <w:rsid w:val="00C0694D"/>
    <w:rsid w:val="00C070A9"/>
    <w:rsid w:val="00C0768E"/>
    <w:rsid w:val="00C07797"/>
    <w:rsid w:val="00C07909"/>
    <w:rsid w:val="00C07ABF"/>
    <w:rsid w:val="00C07D6C"/>
    <w:rsid w:val="00C07DE2"/>
    <w:rsid w:val="00C07E02"/>
    <w:rsid w:val="00C1000E"/>
    <w:rsid w:val="00C106CA"/>
    <w:rsid w:val="00C1098E"/>
    <w:rsid w:val="00C10FC0"/>
    <w:rsid w:val="00C11475"/>
    <w:rsid w:val="00C11569"/>
    <w:rsid w:val="00C11677"/>
    <w:rsid w:val="00C11B15"/>
    <w:rsid w:val="00C12193"/>
    <w:rsid w:val="00C121CF"/>
    <w:rsid w:val="00C12499"/>
    <w:rsid w:val="00C127E7"/>
    <w:rsid w:val="00C129FF"/>
    <w:rsid w:val="00C12C23"/>
    <w:rsid w:val="00C12CAF"/>
    <w:rsid w:val="00C1312C"/>
    <w:rsid w:val="00C133DD"/>
    <w:rsid w:val="00C134B6"/>
    <w:rsid w:val="00C136C6"/>
    <w:rsid w:val="00C13991"/>
    <w:rsid w:val="00C13B7A"/>
    <w:rsid w:val="00C14121"/>
    <w:rsid w:val="00C14353"/>
    <w:rsid w:val="00C143F9"/>
    <w:rsid w:val="00C14521"/>
    <w:rsid w:val="00C14718"/>
    <w:rsid w:val="00C147C0"/>
    <w:rsid w:val="00C14A35"/>
    <w:rsid w:val="00C14FC6"/>
    <w:rsid w:val="00C150B5"/>
    <w:rsid w:val="00C15411"/>
    <w:rsid w:val="00C1541D"/>
    <w:rsid w:val="00C1563B"/>
    <w:rsid w:val="00C15940"/>
    <w:rsid w:val="00C159FD"/>
    <w:rsid w:val="00C15DDB"/>
    <w:rsid w:val="00C15EDF"/>
    <w:rsid w:val="00C15FF5"/>
    <w:rsid w:val="00C1650D"/>
    <w:rsid w:val="00C1659B"/>
    <w:rsid w:val="00C16788"/>
    <w:rsid w:val="00C16A30"/>
    <w:rsid w:val="00C16C16"/>
    <w:rsid w:val="00C16C74"/>
    <w:rsid w:val="00C16CB2"/>
    <w:rsid w:val="00C16CBA"/>
    <w:rsid w:val="00C16DC2"/>
    <w:rsid w:val="00C16E4A"/>
    <w:rsid w:val="00C16E94"/>
    <w:rsid w:val="00C16F8A"/>
    <w:rsid w:val="00C1705E"/>
    <w:rsid w:val="00C172E4"/>
    <w:rsid w:val="00C17641"/>
    <w:rsid w:val="00C17661"/>
    <w:rsid w:val="00C177E8"/>
    <w:rsid w:val="00C17B24"/>
    <w:rsid w:val="00C17D6A"/>
    <w:rsid w:val="00C17DF2"/>
    <w:rsid w:val="00C17E46"/>
    <w:rsid w:val="00C20636"/>
    <w:rsid w:val="00C207B0"/>
    <w:rsid w:val="00C20DD2"/>
    <w:rsid w:val="00C20EB0"/>
    <w:rsid w:val="00C2172A"/>
    <w:rsid w:val="00C21B6D"/>
    <w:rsid w:val="00C21B98"/>
    <w:rsid w:val="00C21D77"/>
    <w:rsid w:val="00C21EAF"/>
    <w:rsid w:val="00C22033"/>
    <w:rsid w:val="00C220A3"/>
    <w:rsid w:val="00C220D8"/>
    <w:rsid w:val="00C221CB"/>
    <w:rsid w:val="00C22268"/>
    <w:rsid w:val="00C222A4"/>
    <w:rsid w:val="00C225CA"/>
    <w:rsid w:val="00C225EF"/>
    <w:rsid w:val="00C2272E"/>
    <w:rsid w:val="00C22852"/>
    <w:rsid w:val="00C22910"/>
    <w:rsid w:val="00C2314D"/>
    <w:rsid w:val="00C231A7"/>
    <w:rsid w:val="00C23268"/>
    <w:rsid w:val="00C23310"/>
    <w:rsid w:val="00C23370"/>
    <w:rsid w:val="00C236C8"/>
    <w:rsid w:val="00C236EF"/>
    <w:rsid w:val="00C23CA5"/>
    <w:rsid w:val="00C23EE4"/>
    <w:rsid w:val="00C23FC6"/>
    <w:rsid w:val="00C24311"/>
    <w:rsid w:val="00C2441E"/>
    <w:rsid w:val="00C24862"/>
    <w:rsid w:val="00C24A96"/>
    <w:rsid w:val="00C24B55"/>
    <w:rsid w:val="00C24D9F"/>
    <w:rsid w:val="00C25807"/>
    <w:rsid w:val="00C2593D"/>
    <w:rsid w:val="00C25CF8"/>
    <w:rsid w:val="00C25CFD"/>
    <w:rsid w:val="00C25DE3"/>
    <w:rsid w:val="00C25EBD"/>
    <w:rsid w:val="00C261EB"/>
    <w:rsid w:val="00C26B26"/>
    <w:rsid w:val="00C26DDE"/>
    <w:rsid w:val="00C26F1A"/>
    <w:rsid w:val="00C27297"/>
    <w:rsid w:val="00C2742D"/>
    <w:rsid w:val="00C274D4"/>
    <w:rsid w:val="00C275E6"/>
    <w:rsid w:val="00C277BB"/>
    <w:rsid w:val="00C27AB0"/>
    <w:rsid w:val="00C27C0E"/>
    <w:rsid w:val="00C27DEE"/>
    <w:rsid w:val="00C303DC"/>
    <w:rsid w:val="00C303F5"/>
    <w:rsid w:val="00C306CA"/>
    <w:rsid w:val="00C30A03"/>
    <w:rsid w:val="00C30A3A"/>
    <w:rsid w:val="00C30F79"/>
    <w:rsid w:val="00C31143"/>
    <w:rsid w:val="00C315D7"/>
    <w:rsid w:val="00C31B00"/>
    <w:rsid w:val="00C31B73"/>
    <w:rsid w:val="00C32054"/>
    <w:rsid w:val="00C32495"/>
    <w:rsid w:val="00C32560"/>
    <w:rsid w:val="00C3275F"/>
    <w:rsid w:val="00C32818"/>
    <w:rsid w:val="00C32821"/>
    <w:rsid w:val="00C3299B"/>
    <w:rsid w:val="00C32E87"/>
    <w:rsid w:val="00C3376A"/>
    <w:rsid w:val="00C337DF"/>
    <w:rsid w:val="00C33E9B"/>
    <w:rsid w:val="00C33F78"/>
    <w:rsid w:val="00C33FAF"/>
    <w:rsid w:val="00C341B5"/>
    <w:rsid w:val="00C3465B"/>
    <w:rsid w:val="00C3475F"/>
    <w:rsid w:val="00C347EA"/>
    <w:rsid w:val="00C3486E"/>
    <w:rsid w:val="00C34894"/>
    <w:rsid w:val="00C349FD"/>
    <w:rsid w:val="00C34B77"/>
    <w:rsid w:val="00C34D79"/>
    <w:rsid w:val="00C34F8A"/>
    <w:rsid w:val="00C34F90"/>
    <w:rsid w:val="00C34FEB"/>
    <w:rsid w:val="00C35041"/>
    <w:rsid w:val="00C3515F"/>
    <w:rsid w:val="00C3517A"/>
    <w:rsid w:val="00C351CD"/>
    <w:rsid w:val="00C35253"/>
    <w:rsid w:val="00C3559F"/>
    <w:rsid w:val="00C355EA"/>
    <w:rsid w:val="00C359DB"/>
    <w:rsid w:val="00C35A90"/>
    <w:rsid w:val="00C35F4B"/>
    <w:rsid w:val="00C36311"/>
    <w:rsid w:val="00C365ED"/>
    <w:rsid w:val="00C366BC"/>
    <w:rsid w:val="00C36AD9"/>
    <w:rsid w:val="00C36BBE"/>
    <w:rsid w:val="00C36C87"/>
    <w:rsid w:val="00C36D02"/>
    <w:rsid w:val="00C36D34"/>
    <w:rsid w:val="00C36DE4"/>
    <w:rsid w:val="00C37355"/>
    <w:rsid w:val="00C37460"/>
    <w:rsid w:val="00C37AE4"/>
    <w:rsid w:val="00C37C2B"/>
    <w:rsid w:val="00C37C7F"/>
    <w:rsid w:val="00C37F12"/>
    <w:rsid w:val="00C4007C"/>
    <w:rsid w:val="00C4007D"/>
    <w:rsid w:val="00C40163"/>
    <w:rsid w:val="00C40187"/>
    <w:rsid w:val="00C40248"/>
    <w:rsid w:val="00C4042D"/>
    <w:rsid w:val="00C404C7"/>
    <w:rsid w:val="00C40B48"/>
    <w:rsid w:val="00C40CB9"/>
    <w:rsid w:val="00C410A4"/>
    <w:rsid w:val="00C4146F"/>
    <w:rsid w:val="00C416B3"/>
    <w:rsid w:val="00C417DE"/>
    <w:rsid w:val="00C418C3"/>
    <w:rsid w:val="00C4198E"/>
    <w:rsid w:val="00C41DB1"/>
    <w:rsid w:val="00C41E01"/>
    <w:rsid w:val="00C41ED7"/>
    <w:rsid w:val="00C42128"/>
    <w:rsid w:val="00C4282D"/>
    <w:rsid w:val="00C42AD9"/>
    <w:rsid w:val="00C42B99"/>
    <w:rsid w:val="00C42C8C"/>
    <w:rsid w:val="00C42DC6"/>
    <w:rsid w:val="00C43156"/>
    <w:rsid w:val="00C433E6"/>
    <w:rsid w:val="00C4345B"/>
    <w:rsid w:val="00C43992"/>
    <w:rsid w:val="00C43B1C"/>
    <w:rsid w:val="00C43B39"/>
    <w:rsid w:val="00C43E28"/>
    <w:rsid w:val="00C4434E"/>
    <w:rsid w:val="00C4437C"/>
    <w:rsid w:val="00C44641"/>
    <w:rsid w:val="00C4467D"/>
    <w:rsid w:val="00C44A10"/>
    <w:rsid w:val="00C44A57"/>
    <w:rsid w:val="00C44A74"/>
    <w:rsid w:val="00C44B08"/>
    <w:rsid w:val="00C44B1C"/>
    <w:rsid w:val="00C44ECB"/>
    <w:rsid w:val="00C45109"/>
    <w:rsid w:val="00C45360"/>
    <w:rsid w:val="00C45487"/>
    <w:rsid w:val="00C455DB"/>
    <w:rsid w:val="00C45C0E"/>
    <w:rsid w:val="00C45C48"/>
    <w:rsid w:val="00C45C82"/>
    <w:rsid w:val="00C45CBD"/>
    <w:rsid w:val="00C45D57"/>
    <w:rsid w:val="00C45F8C"/>
    <w:rsid w:val="00C46240"/>
    <w:rsid w:val="00C4629C"/>
    <w:rsid w:val="00C462A8"/>
    <w:rsid w:val="00C462EB"/>
    <w:rsid w:val="00C466A9"/>
    <w:rsid w:val="00C4673E"/>
    <w:rsid w:val="00C4686A"/>
    <w:rsid w:val="00C46B1B"/>
    <w:rsid w:val="00C46BFB"/>
    <w:rsid w:val="00C46F81"/>
    <w:rsid w:val="00C47013"/>
    <w:rsid w:val="00C47071"/>
    <w:rsid w:val="00C47188"/>
    <w:rsid w:val="00C472B6"/>
    <w:rsid w:val="00C47E19"/>
    <w:rsid w:val="00C47ED9"/>
    <w:rsid w:val="00C5004E"/>
    <w:rsid w:val="00C5015B"/>
    <w:rsid w:val="00C502F2"/>
    <w:rsid w:val="00C503FE"/>
    <w:rsid w:val="00C50642"/>
    <w:rsid w:val="00C50698"/>
    <w:rsid w:val="00C50A7C"/>
    <w:rsid w:val="00C50AD5"/>
    <w:rsid w:val="00C50BD9"/>
    <w:rsid w:val="00C50C41"/>
    <w:rsid w:val="00C50C8A"/>
    <w:rsid w:val="00C5118B"/>
    <w:rsid w:val="00C51236"/>
    <w:rsid w:val="00C51384"/>
    <w:rsid w:val="00C5164A"/>
    <w:rsid w:val="00C5174C"/>
    <w:rsid w:val="00C51A5B"/>
    <w:rsid w:val="00C51ABB"/>
    <w:rsid w:val="00C51BEF"/>
    <w:rsid w:val="00C51C84"/>
    <w:rsid w:val="00C51D5D"/>
    <w:rsid w:val="00C51F97"/>
    <w:rsid w:val="00C521D4"/>
    <w:rsid w:val="00C5238A"/>
    <w:rsid w:val="00C526D9"/>
    <w:rsid w:val="00C52AC4"/>
    <w:rsid w:val="00C52BC3"/>
    <w:rsid w:val="00C52C88"/>
    <w:rsid w:val="00C52EC7"/>
    <w:rsid w:val="00C52F14"/>
    <w:rsid w:val="00C53363"/>
    <w:rsid w:val="00C5340A"/>
    <w:rsid w:val="00C53462"/>
    <w:rsid w:val="00C534E7"/>
    <w:rsid w:val="00C536A6"/>
    <w:rsid w:val="00C5409B"/>
    <w:rsid w:val="00C54284"/>
    <w:rsid w:val="00C54728"/>
    <w:rsid w:val="00C548A1"/>
    <w:rsid w:val="00C54B7A"/>
    <w:rsid w:val="00C54BA4"/>
    <w:rsid w:val="00C54BC7"/>
    <w:rsid w:val="00C54E3B"/>
    <w:rsid w:val="00C55200"/>
    <w:rsid w:val="00C55321"/>
    <w:rsid w:val="00C554CB"/>
    <w:rsid w:val="00C55520"/>
    <w:rsid w:val="00C55671"/>
    <w:rsid w:val="00C55861"/>
    <w:rsid w:val="00C55A37"/>
    <w:rsid w:val="00C55D6A"/>
    <w:rsid w:val="00C55E1F"/>
    <w:rsid w:val="00C55E53"/>
    <w:rsid w:val="00C560F7"/>
    <w:rsid w:val="00C562AB"/>
    <w:rsid w:val="00C56314"/>
    <w:rsid w:val="00C56615"/>
    <w:rsid w:val="00C56680"/>
    <w:rsid w:val="00C56763"/>
    <w:rsid w:val="00C5689B"/>
    <w:rsid w:val="00C568E3"/>
    <w:rsid w:val="00C56B49"/>
    <w:rsid w:val="00C56D14"/>
    <w:rsid w:val="00C56F64"/>
    <w:rsid w:val="00C572A2"/>
    <w:rsid w:val="00C5738F"/>
    <w:rsid w:val="00C573E9"/>
    <w:rsid w:val="00C573F9"/>
    <w:rsid w:val="00C575DF"/>
    <w:rsid w:val="00C5788A"/>
    <w:rsid w:val="00C57984"/>
    <w:rsid w:val="00C60152"/>
    <w:rsid w:val="00C60258"/>
    <w:rsid w:val="00C602FF"/>
    <w:rsid w:val="00C603CB"/>
    <w:rsid w:val="00C6043E"/>
    <w:rsid w:val="00C6076F"/>
    <w:rsid w:val="00C6127A"/>
    <w:rsid w:val="00C613F4"/>
    <w:rsid w:val="00C61555"/>
    <w:rsid w:val="00C61643"/>
    <w:rsid w:val="00C6167D"/>
    <w:rsid w:val="00C616CB"/>
    <w:rsid w:val="00C61878"/>
    <w:rsid w:val="00C61B6B"/>
    <w:rsid w:val="00C61F4F"/>
    <w:rsid w:val="00C622CC"/>
    <w:rsid w:val="00C623D9"/>
    <w:rsid w:val="00C625C6"/>
    <w:rsid w:val="00C626FC"/>
    <w:rsid w:val="00C627FB"/>
    <w:rsid w:val="00C62928"/>
    <w:rsid w:val="00C62977"/>
    <w:rsid w:val="00C62A66"/>
    <w:rsid w:val="00C62B1F"/>
    <w:rsid w:val="00C62CA1"/>
    <w:rsid w:val="00C62DBF"/>
    <w:rsid w:val="00C63221"/>
    <w:rsid w:val="00C63436"/>
    <w:rsid w:val="00C634AB"/>
    <w:rsid w:val="00C63673"/>
    <w:rsid w:val="00C6370D"/>
    <w:rsid w:val="00C63778"/>
    <w:rsid w:val="00C6377F"/>
    <w:rsid w:val="00C637C9"/>
    <w:rsid w:val="00C63ADC"/>
    <w:rsid w:val="00C63CA0"/>
    <w:rsid w:val="00C63CFF"/>
    <w:rsid w:val="00C63E49"/>
    <w:rsid w:val="00C640AE"/>
    <w:rsid w:val="00C642D8"/>
    <w:rsid w:val="00C64ADE"/>
    <w:rsid w:val="00C64C14"/>
    <w:rsid w:val="00C64EB5"/>
    <w:rsid w:val="00C64FCE"/>
    <w:rsid w:val="00C6506F"/>
    <w:rsid w:val="00C6518A"/>
    <w:rsid w:val="00C652F9"/>
    <w:rsid w:val="00C655D0"/>
    <w:rsid w:val="00C656F8"/>
    <w:rsid w:val="00C657C7"/>
    <w:rsid w:val="00C658C2"/>
    <w:rsid w:val="00C65DCD"/>
    <w:rsid w:val="00C65F2D"/>
    <w:rsid w:val="00C6604B"/>
    <w:rsid w:val="00C664FC"/>
    <w:rsid w:val="00C667BA"/>
    <w:rsid w:val="00C66810"/>
    <w:rsid w:val="00C668F0"/>
    <w:rsid w:val="00C66994"/>
    <w:rsid w:val="00C66A58"/>
    <w:rsid w:val="00C66B88"/>
    <w:rsid w:val="00C66BB8"/>
    <w:rsid w:val="00C66C6F"/>
    <w:rsid w:val="00C6705C"/>
    <w:rsid w:val="00C67112"/>
    <w:rsid w:val="00C67593"/>
    <w:rsid w:val="00C676BC"/>
    <w:rsid w:val="00C677FD"/>
    <w:rsid w:val="00C67861"/>
    <w:rsid w:val="00C678DB"/>
    <w:rsid w:val="00C6794A"/>
    <w:rsid w:val="00C70215"/>
    <w:rsid w:val="00C7027D"/>
    <w:rsid w:val="00C70437"/>
    <w:rsid w:val="00C704CC"/>
    <w:rsid w:val="00C7054D"/>
    <w:rsid w:val="00C7067E"/>
    <w:rsid w:val="00C70B50"/>
    <w:rsid w:val="00C70B82"/>
    <w:rsid w:val="00C70CC9"/>
    <w:rsid w:val="00C70EF0"/>
    <w:rsid w:val="00C715A7"/>
    <w:rsid w:val="00C715F7"/>
    <w:rsid w:val="00C7161C"/>
    <w:rsid w:val="00C71E83"/>
    <w:rsid w:val="00C7210A"/>
    <w:rsid w:val="00C721C6"/>
    <w:rsid w:val="00C723A7"/>
    <w:rsid w:val="00C72475"/>
    <w:rsid w:val="00C72548"/>
    <w:rsid w:val="00C7259D"/>
    <w:rsid w:val="00C725A6"/>
    <w:rsid w:val="00C726B9"/>
    <w:rsid w:val="00C72A5A"/>
    <w:rsid w:val="00C72AA7"/>
    <w:rsid w:val="00C72AD6"/>
    <w:rsid w:val="00C72FA6"/>
    <w:rsid w:val="00C73396"/>
    <w:rsid w:val="00C7354E"/>
    <w:rsid w:val="00C73719"/>
    <w:rsid w:val="00C738D7"/>
    <w:rsid w:val="00C73945"/>
    <w:rsid w:val="00C73B7A"/>
    <w:rsid w:val="00C73C50"/>
    <w:rsid w:val="00C73E4F"/>
    <w:rsid w:val="00C73EF9"/>
    <w:rsid w:val="00C74140"/>
    <w:rsid w:val="00C7440C"/>
    <w:rsid w:val="00C744A1"/>
    <w:rsid w:val="00C7451A"/>
    <w:rsid w:val="00C74562"/>
    <w:rsid w:val="00C7479D"/>
    <w:rsid w:val="00C7482B"/>
    <w:rsid w:val="00C74A68"/>
    <w:rsid w:val="00C74C46"/>
    <w:rsid w:val="00C74C9F"/>
    <w:rsid w:val="00C74DDB"/>
    <w:rsid w:val="00C750B6"/>
    <w:rsid w:val="00C754A8"/>
    <w:rsid w:val="00C755EB"/>
    <w:rsid w:val="00C75631"/>
    <w:rsid w:val="00C756B9"/>
    <w:rsid w:val="00C759F2"/>
    <w:rsid w:val="00C75ADA"/>
    <w:rsid w:val="00C75C7A"/>
    <w:rsid w:val="00C75C8B"/>
    <w:rsid w:val="00C75EE1"/>
    <w:rsid w:val="00C75F38"/>
    <w:rsid w:val="00C75FAC"/>
    <w:rsid w:val="00C7654E"/>
    <w:rsid w:val="00C767A5"/>
    <w:rsid w:val="00C768C6"/>
    <w:rsid w:val="00C76BBC"/>
    <w:rsid w:val="00C76CBF"/>
    <w:rsid w:val="00C76CE8"/>
    <w:rsid w:val="00C76EDE"/>
    <w:rsid w:val="00C76F97"/>
    <w:rsid w:val="00C76F9B"/>
    <w:rsid w:val="00C771C4"/>
    <w:rsid w:val="00C773CC"/>
    <w:rsid w:val="00C77481"/>
    <w:rsid w:val="00C77530"/>
    <w:rsid w:val="00C77677"/>
    <w:rsid w:val="00C777F0"/>
    <w:rsid w:val="00C77D31"/>
    <w:rsid w:val="00C77D47"/>
    <w:rsid w:val="00C77E1C"/>
    <w:rsid w:val="00C77F6D"/>
    <w:rsid w:val="00C77FD0"/>
    <w:rsid w:val="00C80294"/>
    <w:rsid w:val="00C805C8"/>
    <w:rsid w:val="00C80670"/>
    <w:rsid w:val="00C80B9E"/>
    <w:rsid w:val="00C80D1A"/>
    <w:rsid w:val="00C815BC"/>
    <w:rsid w:val="00C81791"/>
    <w:rsid w:val="00C81BA3"/>
    <w:rsid w:val="00C81BCC"/>
    <w:rsid w:val="00C81C21"/>
    <w:rsid w:val="00C81C32"/>
    <w:rsid w:val="00C821FF"/>
    <w:rsid w:val="00C82376"/>
    <w:rsid w:val="00C823B2"/>
    <w:rsid w:val="00C8254E"/>
    <w:rsid w:val="00C8277F"/>
    <w:rsid w:val="00C8286E"/>
    <w:rsid w:val="00C82CD2"/>
    <w:rsid w:val="00C82FEE"/>
    <w:rsid w:val="00C8307C"/>
    <w:rsid w:val="00C83110"/>
    <w:rsid w:val="00C83245"/>
    <w:rsid w:val="00C83702"/>
    <w:rsid w:val="00C83912"/>
    <w:rsid w:val="00C83BF4"/>
    <w:rsid w:val="00C83E60"/>
    <w:rsid w:val="00C83EFF"/>
    <w:rsid w:val="00C8414B"/>
    <w:rsid w:val="00C84174"/>
    <w:rsid w:val="00C84460"/>
    <w:rsid w:val="00C84496"/>
    <w:rsid w:val="00C84518"/>
    <w:rsid w:val="00C84986"/>
    <w:rsid w:val="00C84C28"/>
    <w:rsid w:val="00C850FF"/>
    <w:rsid w:val="00C851AE"/>
    <w:rsid w:val="00C8532E"/>
    <w:rsid w:val="00C85335"/>
    <w:rsid w:val="00C853E4"/>
    <w:rsid w:val="00C85496"/>
    <w:rsid w:val="00C8557D"/>
    <w:rsid w:val="00C8562A"/>
    <w:rsid w:val="00C85BCD"/>
    <w:rsid w:val="00C85DAD"/>
    <w:rsid w:val="00C86349"/>
    <w:rsid w:val="00C86555"/>
    <w:rsid w:val="00C8660B"/>
    <w:rsid w:val="00C867A9"/>
    <w:rsid w:val="00C86A76"/>
    <w:rsid w:val="00C86E94"/>
    <w:rsid w:val="00C871FF"/>
    <w:rsid w:val="00C87276"/>
    <w:rsid w:val="00C873CF"/>
    <w:rsid w:val="00C87517"/>
    <w:rsid w:val="00C87687"/>
    <w:rsid w:val="00C87731"/>
    <w:rsid w:val="00C877DF"/>
    <w:rsid w:val="00C877FC"/>
    <w:rsid w:val="00C87C0F"/>
    <w:rsid w:val="00C87C39"/>
    <w:rsid w:val="00C87D22"/>
    <w:rsid w:val="00C87D38"/>
    <w:rsid w:val="00C903EA"/>
    <w:rsid w:val="00C90760"/>
    <w:rsid w:val="00C90821"/>
    <w:rsid w:val="00C90922"/>
    <w:rsid w:val="00C90A22"/>
    <w:rsid w:val="00C90A3A"/>
    <w:rsid w:val="00C90AF6"/>
    <w:rsid w:val="00C90B6A"/>
    <w:rsid w:val="00C90C0E"/>
    <w:rsid w:val="00C91261"/>
    <w:rsid w:val="00C914AD"/>
    <w:rsid w:val="00C914E0"/>
    <w:rsid w:val="00C91698"/>
    <w:rsid w:val="00C916BD"/>
    <w:rsid w:val="00C916E2"/>
    <w:rsid w:val="00C9181A"/>
    <w:rsid w:val="00C91B56"/>
    <w:rsid w:val="00C91E7E"/>
    <w:rsid w:val="00C91E88"/>
    <w:rsid w:val="00C9204D"/>
    <w:rsid w:val="00C92118"/>
    <w:rsid w:val="00C921DA"/>
    <w:rsid w:val="00C92277"/>
    <w:rsid w:val="00C92446"/>
    <w:rsid w:val="00C924C4"/>
    <w:rsid w:val="00C92521"/>
    <w:rsid w:val="00C92977"/>
    <w:rsid w:val="00C92B76"/>
    <w:rsid w:val="00C92EAC"/>
    <w:rsid w:val="00C92EEF"/>
    <w:rsid w:val="00C92FBD"/>
    <w:rsid w:val="00C93026"/>
    <w:rsid w:val="00C93197"/>
    <w:rsid w:val="00C93303"/>
    <w:rsid w:val="00C93315"/>
    <w:rsid w:val="00C93349"/>
    <w:rsid w:val="00C936A9"/>
    <w:rsid w:val="00C93730"/>
    <w:rsid w:val="00C938CD"/>
    <w:rsid w:val="00C93BF5"/>
    <w:rsid w:val="00C93EDC"/>
    <w:rsid w:val="00C93EF4"/>
    <w:rsid w:val="00C940CD"/>
    <w:rsid w:val="00C941D1"/>
    <w:rsid w:val="00C9422E"/>
    <w:rsid w:val="00C942B1"/>
    <w:rsid w:val="00C947AF"/>
    <w:rsid w:val="00C9487C"/>
    <w:rsid w:val="00C94C57"/>
    <w:rsid w:val="00C94F80"/>
    <w:rsid w:val="00C952C9"/>
    <w:rsid w:val="00C954C1"/>
    <w:rsid w:val="00C95E73"/>
    <w:rsid w:val="00C95FCF"/>
    <w:rsid w:val="00C96137"/>
    <w:rsid w:val="00C965B5"/>
    <w:rsid w:val="00C966B1"/>
    <w:rsid w:val="00C96881"/>
    <w:rsid w:val="00C9688C"/>
    <w:rsid w:val="00C96893"/>
    <w:rsid w:val="00C96B37"/>
    <w:rsid w:val="00C9744C"/>
    <w:rsid w:val="00C976C3"/>
    <w:rsid w:val="00C979BB"/>
    <w:rsid w:val="00C97BB4"/>
    <w:rsid w:val="00CA00D9"/>
    <w:rsid w:val="00CA046E"/>
    <w:rsid w:val="00CA04F0"/>
    <w:rsid w:val="00CA0B4F"/>
    <w:rsid w:val="00CA0C06"/>
    <w:rsid w:val="00CA1387"/>
    <w:rsid w:val="00CA15DC"/>
    <w:rsid w:val="00CA174D"/>
    <w:rsid w:val="00CA17CF"/>
    <w:rsid w:val="00CA17EA"/>
    <w:rsid w:val="00CA1E5A"/>
    <w:rsid w:val="00CA1F9C"/>
    <w:rsid w:val="00CA23C4"/>
    <w:rsid w:val="00CA28AA"/>
    <w:rsid w:val="00CA29B6"/>
    <w:rsid w:val="00CA2C2F"/>
    <w:rsid w:val="00CA2DA5"/>
    <w:rsid w:val="00CA2FF8"/>
    <w:rsid w:val="00CA3212"/>
    <w:rsid w:val="00CA367F"/>
    <w:rsid w:val="00CA3911"/>
    <w:rsid w:val="00CA3AAD"/>
    <w:rsid w:val="00CA3D81"/>
    <w:rsid w:val="00CA3E06"/>
    <w:rsid w:val="00CA3E24"/>
    <w:rsid w:val="00CA3EA1"/>
    <w:rsid w:val="00CA3FC0"/>
    <w:rsid w:val="00CA40D4"/>
    <w:rsid w:val="00CA430D"/>
    <w:rsid w:val="00CA4440"/>
    <w:rsid w:val="00CA453A"/>
    <w:rsid w:val="00CA463C"/>
    <w:rsid w:val="00CA46DC"/>
    <w:rsid w:val="00CA4778"/>
    <w:rsid w:val="00CA49CA"/>
    <w:rsid w:val="00CA4B45"/>
    <w:rsid w:val="00CA4F1F"/>
    <w:rsid w:val="00CA52D2"/>
    <w:rsid w:val="00CA5402"/>
    <w:rsid w:val="00CA54EC"/>
    <w:rsid w:val="00CA5595"/>
    <w:rsid w:val="00CA563F"/>
    <w:rsid w:val="00CA56A8"/>
    <w:rsid w:val="00CA59CA"/>
    <w:rsid w:val="00CA5B7C"/>
    <w:rsid w:val="00CA5C78"/>
    <w:rsid w:val="00CA60B2"/>
    <w:rsid w:val="00CA60EA"/>
    <w:rsid w:val="00CA6286"/>
    <w:rsid w:val="00CA6348"/>
    <w:rsid w:val="00CA634C"/>
    <w:rsid w:val="00CA6458"/>
    <w:rsid w:val="00CA6706"/>
    <w:rsid w:val="00CA693B"/>
    <w:rsid w:val="00CA69B4"/>
    <w:rsid w:val="00CA6B34"/>
    <w:rsid w:val="00CA6B41"/>
    <w:rsid w:val="00CA6BF9"/>
    <w:rsid w:val="00CA6C48"/>
    <w:rsid w:val="00CA6C57"/>
    <w:rsid w:val="00CA71BD"/>
    <w:rsid w:val="00CA71EB"/>
    <w:rsid w:val="00CA7249"/>
    <w:rsid w:val="00CA72DA"/>
    <w:rsid w:val="00CA78C7"/>
    <w:rsid w:val="00CA7B32"/>
    <w:rsid w:val="00CA7B5A"/>
    <w:rsid w:val="00CA7BC1"/>
    <w:rsid w:val="00CA7D07"/>
    <w:rsid w:val="00CA7D38"/>
    <w:rsid w:val="00CA7D4F"/>
    <w:rsid w:val="00CA7EA7"/>
    <w:rsid w:val="00CB0013"/>
    <w:rsid w:val="00CB00EA"/>
    <w:rsid w:val="00CB027F"/>
    <w:rsid w:val="00CB0384"/>
    <w:rsid w:val="00CB04EA"/>
    <w:rsid w:val="00CB085E"/>
    <w:rsid w:val="00CB0CFB"/>
    <w:rsid w:val="00CB0D5A"/>
    <w:rsid w:val="00CB1360"/>
    <w:rsid w:val="00CB144E"/>
    <w:rsid w:val="00CB1750"/>
    <w:rsid w:val="00CB19A4"/>
    <w:rsid w:val="00CB1B43"/>
    <w:rsid w:val="00CB1D00"/>
    <w:rsid w:val="00CB1D3D"/>
    <w:rsid w:val="00CB2071"/>
    <w:rsid w:val="00CB235D"/>
    <w:rsid w:val="00CB243E"/>
    <w:rsid w:val="00CB2515"/>
    <w:rsid w:val="00CB262D"/>
    <w:rsid w:val="00CB26E7"/>
    <w:rsid w:val="00CB2883"/>
    <w:rsid w:val="00CB29EE"/>
    <w:rsid w:val="00CB2D22"/>
    <w:rsid w:val="00CB2EB8"/>
    <w:rsid w:val="00CB2FBA"/>
    <w:rsid w:val="00CB3009"/>
    <w:rsid w:val="00CB3468"/>
    <w:rsid w:val="00CB3F20"/>
    <w:rsid w:val="00CB3F70"/>
    <w:rsid w:val="00CB3F7C"/>
    <w:rsid w:val="00CB407D"/>
    <w:rsid w:val="00CB4545"/>
    <w:rsid w:val="00CB4F3D"/>
    <w:rsid w:val="00CB4FD8"/>
    <w:rsid w:val="00CB5160"/>
    <w:rsid w:val="00CB518F"/>
    <w:rsid w:val="00CB55C6"/>
    <w:rsid w:val="00CB571C"/>
    <w:rsid w:val="00CB58F2"/>
    <w:rsid w:val="00CB5B7D"/>
    <w:rsid w:val="00CB60C1"/>
    <w:rsid w:val="00CB6102"/>
    <w:rsid w:val="00CB66B2"/>
    <w:rsid w:val="00CB6768"/>
    <w:rsid w:val="00CB67FD"/>
    <w:rsid w:val="00CB680B"/>
    <w:rsid w:val="00CB6AA8"/>
    <w:rsid w:val="00CB6BBC"/>
    <w:rsid w:val="00CB7A43"/>
    <w:rsid w:val="00CB7C6D"/>
    <w:rsid w:val="00CB7CF4"/>
    <w:rsid w:val="00CB7CFB"/>
    <w:rsid w:val="00CC013A"/>
    <w:rsid w:val="00CC0225"/>
    <w:rsid w:val="00CC02AB"/>
    <w:rsid w:val="00CC07A3"/>
    <w:rsid w:val="00CC08E2"/>
    <w:rsid w:val="00CC1221"/>
    <w:rsid w:val="00CC165B"/>
    <w:rsid w:val="00CC16B4"/>
    <w:rsid w:val="00CC194A"/>
    <w:rsid w:val="00CC1C25"/>
    <w:rsid w:val="00CC1D20"/>
    <w:rsid w:val="00CC1D91"/>
    <w:rsid w:val="00CC1DFB"/>
    <w:rsid w:val="00CC1EBE"/>
    <w:rsid w:val="00CC21F9"/>
    <w:rsid w:val="00CC2536"/>
    <w:rsid w:val="00CC28A4"/>
    <w:rsid w:val="00CC2954"/>
    <w:rsid w:val="00CC295D"/>
    <w:rsid w:val="00CC2D27"/>
    <w:rsid w:val="00CC2D5E"/>
    <w:rsid w:val="00CC30A7"/>
    <w:rsid w:val="00CC3309"/>
    <w:rsid w:val="00CC331F"/>
    <w:rsid w:val="00CC3485"/>
    <w:rsid w:val="00CC34CC"/>
    <w:rsid w:val="00CC35B5"/>
    <w:rsid w:val="00CC361C"/>
    <w:rsid w:val="00CC37A2"/>
    <w:rsid w:val="00CC3943"/>
    <w:rsid w:val="00CC3B71"/>
    <w:rsid w:val="00CC3C10"/>
    <w:rsid w:val="00CC3F78"/>
    <w:rsid w:val="00CC429F"/>
    <w:rsid w:val="00CC4362"/>
    <w:rsid w:val="00CC4363"/>
    <w:rsid w:val="00CC4654"/>
    <w:rsid w:val="00CC49DA"/>
    <w:rsid w:val="00CC4AF5"/>
    <w:rsid w:val="00CC4BA4"/>
    <w:rsid w:val="00CC4DD4"/>
    <w:rsid w:val="00CC4F30"/>
    <w:rsid w:val="00CC519D"/>
    <w:rsid w:val="00CC528E"/>
    <w:rsid w:val="00CC53C1"/>
    <w:rsid w:val="00CC53F9"/>
    <w:rsid w:val="00CC5BA9"/>
    <w:rsid w:val="00CC5D9F"/>
    <w:rsid w:val="00CC6537"/>
    <w:rsid w:val="00CC65EE"/>
    <w:rsid w:val="00CC678A"/>
    <w:rsid w:val="00CC6A0F"/>
    <w:rsid w:val="00CC6A33"/>
    <w:rsid w:val="00CC6A45"/>
    <w:rsid w:val="00CC6A82"/>
    <w:rsid w:val="00CC6B98"/>
    <w:rsid w:val="00CC6F40"/>
    <w:rsid w:val="00CC7173"/>
    <w:rsid w:val="00CC7207"/>
    <w:rsid w:val="00CC72F1"/>
    <w:rsid w:val="00CC7923"/>
    <w:rsid w:val="00CC7AD0"/>
    <w:rsid w:val="00CC7B7A"/>
    <w:rsid w:val="00CC7B85"/>
    <w:rsid w:val="00CC7C42"/>
    <w:rsid w:val="00CC7E9A"/>
    <w:rsid w:val="00CC7F50"/>
    <w:rsid w:val="00CC7F5A"/>
    <w:rsid w:val="00CD000D"/>
    <w:rsid w:val="00CD009C"/>
    <w:rsid w:val="00CD0767"/>
    <w:rsid w:val="00CD076A"/>
    <w:rsid w:val="00CD0961"/>
    <w:rsid w:val="00CD097B"/>
    <w:rsid w:val="00CD097E"/>
    <w:rsid w:val="00CD09C8"/>
    <w:rsid w:val="00CD0FDF"/>
    <w:rsid w:val="00CD109B"/>
    <w:rsid w:val="00CD11E1"/>
    <w:rsid w:val="00CD1307"/>
    <w:rsid w:val="00CD149D"/>
    <w:rsid w:val="00CD15AF"/>
    <w:rsid w:val="00CD17CC"/>
    <w:rsid w:val="00CD188F"/>
    <w:rsid w:val="00CD1BA7"/>
    <w:rsid w:val="00CD1DD8"/>
    <w:rsid w:val="00CD20F0"/>
    <w:rsid w:val="00CD21D2"/>
    <w:rsid w:val="00CD25BC"/>
    <w:rsid w:val="00CD26AF"/>
    <w:rsid w:val="00CD28D4"/>
    <w:rsid w:val="00CD28D5"/>
    <w:rsid w:val="00CD2940"/>
    <w:rsid w:val="00CD2B1F"/>
    <w:rsid w:val="00CD2F29"/>
    <w:rsid w:val="00CD30EA"/>
    <w:rsid w:val="00CD312A"/>
    <w:rsid w:val="00CD3137"/>
    <w:rsid w:val="00CD34C5"/>
    <w:rsid w:val="00CD3536"/>
    <w:rsid w:val="00CD356D"/>
    <w:rsid w:val="00CD373C"/>
    <w:rsid w:val="00CD3944"/>
    <w:rsid w:val="00CD39DB"/>
    <w:rsid w:val="00CD41C3"/>
    <w:rsid w:val="00CD41CA"/>
    <w:rsid w:val="00CD472E"/>
    <w:rsid w:val="00CD4796"/>
    <w:rsid w:val="00CD47BF"/>
    <w:rsid w:val="00CD4A08"/>
    <w:rsid w:val="00CD4AB4"/>
    <w:rsid w:val="00CD4C05"/>
    <w:rsid w:val="00CD4C7F"/>
    <w:rsid w:val="00CD4C9B"/>
    <w:rsid w:val="00CD4DBB"/>
    <w:rsid w:val="00CD5110"/>
    <w:rsid w:val="00CD53E5"/>
    <w:rsid w:val="00CD55C6"/>
    <w:rsid w:val="00CD5611"/>
    <w:rsid w:val="00CD5781"/>
    <w:rsid w:val="00CD5790"/>
    <w:rsid w:val="00CD57CF"/>
    <w:rsid w:val="00CD585F"/>
    <w:rsid w:val="00CD5A19"/>
    <w:rsid w:val="00CD5D7B"/>
    <w:rsid w:val="00CD64AE"/>
    <w:rsid w:val="00CD6533"/>
    <w:rsid w:val="00CD67DF"/>
    <w:rsid w:val="00CD6AE2"/>
    <w:rsid w:val="00CD6DC8"/>
    <w:rsid w:val="00CD6DF8"/>
    <w:rsid w:val="00CD73EA"/>
    <w:rsid w:val="00CD7709"/>
    <w:rsid w:val="00CD7973"/>
    <w:rsid w:val="00CD7A6D"/>
    <w:rsid w:val="00CD7E2C"/>
    <w:rsid w:val="00CE0221"/>
    <w:rsid w:val="00CE0380"/>
    <w:rsid w:val="00CE03FD"/>
    <w:rsid w:val="00CE0419"/>
    <w:rsid w:val="00CE0469"/>
    <w:rsid w:val="00CE08BD"/>
    <w:rsid w:val="00CE08F1"/>
    <w:rsid w:val="00CE09E6"/>
    <w:rsid w:val="00CE0AA8"/>
    <w:rsid w:val="00CE0F79"/>
    <w:rsid w:val="00CE1073"/>
    <w:rsid w:val="00CE170B"/>
    <w:rsid w:val="00CE1794"/>
    <w:rsid w:val="00CE1962"/>
    <w:rsid w:val="00CE1A24"/>
    <w:rsid w:val="00CE1B6C"/>
    <w:rsid w:val="00CE1DD7"/>
    <w:rsid w:val="00CE1E1F"/>
    <w:rsid w:val="00CE1EA8"/>
    <w:rsid w:val="00CE1F78"/>
    <w:rsid w:val="00CE2402"/>
    <w:rsid w:val="00CE2863"/>
    <w:rsid w:val="00CE2C34"/>
    <w:rsid w:val="00CE2C8C"/>
    <w:rsid w:val="00CE2F3E"/>
    <w:rsid w:val="00CE3053"/>
    <w:rsid w:val="00CE335E"/>
    <w:rsid w:val="00CE34F1"/>
    <w:rsid w:val="00CE38A1"/>
    <w:rsid w:val="00CE3A74"/>
    <w:rsid w:val="00CE3B60"/>
    <w:rsid w:val="00CE3D5C"/>
    <w:rsid w:val="00CE3D82"/>
    <w:rsid w:val="00CE3E79"/>
    <w:rsid w:val="00CE40B2"/>
    <w:rsid w:val="00CE40FD"/>
    <w:rsid w:val="00CE4483"/>
    <w:rsid w:val="00CE45F5"/>
    <w:rsid w:val="00CE4725"/>
    <w:rsid w:val="00CE474A"/>
    <w:rsid w:val="00CE496E"/>
    <w:rsid w:val="00CE4A5A"/>
    <w:rsid w:val="00CE4C72"/>
    <w:rsid w:val="00CE4D63"/>
    <w:rsid w:val="00CE4DD3"/>
    <w:rsid w:val="00CE4FC5"/>
    <w:rsid w:val="00CE5266"/>
    <w:rsid w:val="00CE52C6"/>
    <w:rsid w:val="00CE5733"/>
    <w:rsid w:val="00CE5A1F"/>
    <w:rsid w:val="00CE5EB7"/>
    <w:rsid w:val="00CE6031"/>
    <w:rsid w:val="00CE6079"/>
    <w:rsid w:val="00CE6429"/>
    <w:rsid w:val="00CE6669"/>
    <w:rsid w:val="00CE6865"/>
    <w:rsid w:val="00CE68F5"/>
    <w:rsid w:val="00CE6983"/>
    <w:rsid w:val="00CE6988"/>
    <w:rsid w:val="00CE6C71"/>
    <w:rsid w:val="00CE6E0B"/>
    <w:rsid w:val="00CE7304"/>
    <w:rsid w:val="00CE7455"/>
    <w:rsid w:val="00CE7579"/>
    <w:rsid w:val="00CE7691"/>
    <w:rsid w:val="00CE7A13"/>
    <w:rsid w:val="00CE7AE3"/>
    <w:rsid w:val="00CE7C6B"/>
    <w:rsid w:val="00CE7CFA"/>
    <w:rsid w:val="00CF0113"/>
    <w:rsid w:val="00CF020A"/>
    <w:rsid w:val="00CF02E0"/>
    <w:rsid w:val="00CF03EF"/>
    <w:rsid w:val="00CF058A"/>
    <w:rsid w:val="00CF1071"/>
    <w:rsid w:val="00CF13AB"/>
    <w:rsid w:val="00CF16E1"/>
    <w:rsid w:val="00CF175A"/>
    <w:rsid w:val="00CF1906"/>
    <w:rsid w:val="00CF19A3"/>
    <w:rsid w:val="00CF1C1D"/>
    <w:rsid w:val="00CF1F81"/>
    <w:rsid w:val="00CF26DA"/>
    <w:rsid w:val="00CF2907"/>
    <w:rsid w:val="00CF2A28"/>
    <w:rsid w:val="00CF2BF7"/>
    <w:rsid w:val="00CF2C4F"/>
    <w:rsid w:val="00CF2C8F"/>
    <w:rsid w:val="00CF2C93"/>
    <w:rsid w:val="00CF2FEA"/>
    <w:rsid w:val="00CF303A"/>
    <w:rsid w:val="00CF37A6"/>
    <w:rsid w:val="00CF39F6"/>
    <w:rsid w:val="00CF3A8C"/>
    <w:rsid w:val="00CF3B98"/>
    <w:rsid w:val="00CF3DDF"/>
    <w:rsid w:val="00CF3DE6"/>
    <w:rsid w:val="00CF4619"/>
    <w:rsid w:val="00CF466E"/>
    <w:rsid w:val="00CF479F"/>
    <w:rsid w:val="00CF4B75"/>
    <w:rsid w:val="00CF4C21"/>
    <w:rsid w:val="00CF4DAD"/>
    <w:rsid w:val="00CF4DCD"/>
    <w:rsid w:val="00CF4E12"/>
    <w:rsid w:val="00CF52BB"/>
    <w:rsid w:val="00CF54AF"/>
    <w:rsid w:val="00CF5510"/>
    <w:rsid w:val="00CF55DB"/>
    <w:rsid w:val="00CF5A62"/>
    <w:rsid w:val="00CF5CA1"/>
    <w:rsid w:val="00CF61C3"/>
    <w:rsid w:val="00CF6271"/>
    <w:rsid w:val="00CF62F5"/>
    <w:rsid w:val="00CF64A6"/>
    <w:rsid w:val="00CF64F5"/>
    <w:rsid w:val="00CF6587"/>
    <w:rsid w:val="00CF65A3"/>
    <w:rsid w:val="00CF667A"/>
    <w:rsid w:val="00CF6876"/>
    <w:rsid w:val="00CF6910"/>
    <w:rsid w:val="00CF6F49"/>
    <w:rsid w:val="00CF7104"/>
    <w:rsid w:val="00CF712F"/>
    <w:rsid w:val="00CF772C"/>
    <w:rsid w:val="00CF780B"/>
    <w:rsid w:val="00CF780C"/>
    <w:rsid w:val="00CF7AFE"/>
    <w:rsid w:val="00CF7BD2"/>
    <w:rsid w:val="00D000C9"/>
    <w:rsid w:val="00D00540"/>
    <w:rsid w:val="00D006DB"/>
    <w:rsid w:val="00D00A3D"/>
    <w:rsid w:val="00D00A4C"/>
    <w:rsid w:val="00D00D7A"/>
    <w:rsid w:val="00D00E55"/>
    <w:rsid w:val="00D00FAD"/>
    <w:rsid w:val="00D00FAF"/>
    <w:rsid w:val="00D01011"/>
    <w:rsid w:val="00D010B5"/>
    <w:rsid w:val="00D010F2"/>
    <w:rsid w:val="00D012AC"/>
    <w:rsid w:val="00D012FF"/>
    <w:rsid w:val="00D01399"/>
    <w:rsid w:val="00D016F5"/>
    <w:rsid w:val="00D019F7"/>
    <w:rsid w:val="00D01C6F"/>
    <w:rsid w:val="00D01DDF"/>
    <w:rsid w:val="00D020C3"/>
    <w:rsid w:val="00D02202"/>
    <w:rsid w:val="00D023AC"/>
    <w:rsid w:val="00D0282B"/>
    <w:rsid w:val="00D028E8"/>
    <w:rsid w:val="00D02B34"/>
    <w:rsid w:val="00D02C42"/>
    <w:rsid w:val="00D02F29"/>
    <w:rsid w:val="00D02FFB"/>
    <w:rsid w:val="00D034FC"/>
    <w:rsid w:val="00D03B15"/>
    <w:rsid w:val="00D03B6A"/>
    <w:rsid w:val="00D03C90"/>
    <w:rsid w:val="00D03CD1"/>
    <w:rsid w:val="00D03FA1"/>
    <w:rsid w:val="00D040CD"/>
    <w:rsid w:val="00D04878"/>
    <w:rsid w:val="00D04947"/>
    <w:rsid w:val="00D04A95"/>
    <w:rsid w:val="00D04BA1"/>
    <w:rsid w:val="00D04DF8"/>
    <w:rsid w:val="00D04E5B"/>
    <w:rsid w:val="00D04E9F"/>
    <w:rsid w:val="00D04EEE"/>
    <w:rsid w:val="00D04F21"/>
    <w:rsid w:val="00D04F88"/>
    <w:rsid w:val="00D05134"/>
    <w:rsid w:val="00D052A4"/>
    <w:rsid w:val="00D053F9"/>
    <w:rsid w:val="00D0571B"/>
    <w:rsid w:val="00D0582C"/>
    <w:rsid w:val="00D059C6"/>
    <w:rsid w:val="00D059F7"/>
    <w:rsid w:val="00D05D39"/>
    <w:rsid w:val="00D060C7"/>
    <w:rsid w:val="00D06116"/>
    <w:rsid w:val="00D061BE"/>
    <w:rsid w:val="00D061E2"/>
    <w:rsid w:val="00D06203"/>
    <w:rsid w:val="00D064ED"/>
    <w:rsid w:val="00D066BE"/>
    <w:rsid w:val="00D06ADC"/>
    <w:rsid w:val="00D06B60"/>
    <w:rsid w:val="00D06C62"/>
    <w:rsid w:val="00D0723E"/>
    <w:rsid w:val="00D07361"/>
    <w:rsid w:val="00D073FA"/>
    <w:rsid w:val="00D0741C"/>
    <w:rsid w:val="00D075BA"/>
    <w:rsid w:val="00D077DE"/>
    <w:rsid w:val="00D07852"/>
    <w:rsid w:val="00D07B0F"/>
    <w:rsid w:val="00D07CDA"/>
    <w:rsid w:val="00D07EB2"/>
    <w:rsid w:val="00D10797"/>
    <w:rsid w:val="00D10813"/>
    <w:rsid w:val="00D109E1"/>
    <w:rsid w:val="00D10A4D"/>
    <w:rsid w:val="00D10AF8"/>
    <w:rsid w:val="00D10AFE"/>
    <w:rsid w:val="00D10C06"/>
    <w:rsid w:val="00D10EB8"/>
    <w:rsid w:val="00D110AF"/>
    <w:rsid w:val="00D11272"/>
    <w:rsid w:val="00D113CD"/>
    <w:rsid w:val="00D11480"/>
    <w:rsid w:val="00D1155A"/>
    <w:rsid w:val="00D117FC"/>
    <w:rsid w:val="00D119AE"/>
    <w:rsid w:val="00D11A8F"/>
    <w:rsid w:val="00D11B27"/>
    <w:rsid w:val="00D11B62"/>
    <w:rsid w:val="00D11BE7"/>
    <w:rsid w:val="00D11D18"/>
    <w:rsid w:val="00D11E2F"/>
    <w:rsid w:val="00D11E62"/>
    <w:rsid w:val="00D12069"/>
    <w:rsid w:val="00D128FE"/>
    <w:rsid w:val="00D12C68"/>
    <w:rsid w:val="00D12E69"/>
    <w:rsid w:val="00D12EE2"/>
    <w:rsid w:val="00D13115"/>
    <w:rsid w:val="00D13281"/>
    <w:rsid w:val="00D13491"/>
    <w:rsid w:val="00D1356C"/>
    <w:rsid w:val="00D1388B"/>
    <w:rsid w:val="00D138A7"/>
    <w:rsid w:val="00D13987"/>
    <w:rsid w:val="00D13BE1"/>
    <w:rsid w:val="00D13DE0"/>
    <w:rsid w:val="00D13E2C"/>
    <w:rsid w:val="00D13ECB"/>
    <w:rsid w:val="00D141D5"/>
    <w:rsid w:val="00D143A4"/>
    <w:rsid w:val="00D14424"/>
    <w:rsid w:val="00D146D3"/>
    <w:rsid w:val="00D147B5"/>
    <w:rsid w:val="00D149A5"/>
    <w:rsid w:val="00D14A96"/>
    <w:rsid w:val="00D14F6F"/>
    <w:rsid w:val="00D154D9"/>
    <w:rsid w:val="00D15D88"/>
    <w:rsid w:val="00D15FFE"/>
    <w:rsid w:val="00D16023"/>
    <w:rsid w:val="00D1606C"/>
    <w:rsid w:val="00D16100"/>
    <w:rsid w:val="00D161C0"/>
    <w:rsid w:val="00D161F3"/>
    <w:rsid w:val="00D164B8"/>
    <w:rsid w:val="00D1667E"/>
    <w:rsid w:val="00D1689B"/>
    <w:rsid w:val="00D169D1"/>
    <w:rsid w:val="00D169D4"/>
    <w:rsid w:val="00D16C5B"/>
    <w:rsid w:val="00D16E6C"/>
    <w:rsid w:val="00D16F48"/>
    <w:rsid w:val="00D17026"/>
    <w:rsid w:val="00D1723A"/>
    <w:rsid w:val="00D17454"/>
    <w:rsid w:val="00D17500"/>
    <w:rsid w:val="00D176B1"/>
    <w:rsid w:val="00D176B2"/>
    <w:rsid w:val="00D1777B"/>
    <w:rsid w:val="00D17BD2"/>
    <w:rsid w:val="00D17C76"/>
    <w:rsid w:val="00D17E65"/>
    <w:rsid w:val="00D17F95"/>
    <w:rsid w:val="00D20324"/>
    <w:rsid w:val="00D203FF"/>
    <w:rsid w:val="00D20589"/>
    <w:rsid w:val="00D2091E"/>
    <w:rsid w:val="00D21346"/>
    <w:rsid w:val="00D21B11"/>
    <w:rsid w:val="00D21B47"/>
    <w:rsid w:val="00D21D5E"/>
    <w:rsid w:val="00D22138"/>
    <w:rsid w:val="00D22308"/>
    <w:rsid w:val="00D2238F"/>
    <w:rsid w:val="00D223A4"/>
    <w:rsid w:val="00D22431"/>
    <w:rsid w:val="00D22709"/>
    <w:rsid w:val="00D227A6"/>
    <w:rsid w:val="00D227AF"/>
    <w:rsid w:val="00D22B68"/>
    <w:rsid w:val="00D22F0F"/>
    <w:rsid w:val="00D23323"/>
    <w:rsid w:val="00D23446"/>
    <w:rsid w:val="00D23470"/>
    <w:rsid w:val="00D23499"/>
    <w:rsid w:val="00D2372F"/>
    <w:rsid w:val="00D2384B"/>
    <w:rsid w:val="00D23B9E"/>
    <w:rsid w:val="00D23F8D"/>
    <w:rsid w:val="00D23FBC"/>
    <w:rsid w:val="00D2410F"/>
    <w:rsid w:val="00D24137"/>
    <w:rsid w:val="00D246B4"/>
    <w:rsid w:val="00D24A52"/>
    <w:rsid w:val="00D24AE7"/>
    <w:rsid w:val="00D24D26"/>
    <w:rsid w:val="00D24E3F"/>
    <w:rsid w:val="00D24F29"/>
    <w:rsid w:val="00D2500E"/>
    <w:rsid w:val="00D2528E"/>
    <w:rsid w:val="00D258C9"/>
    <w:rsid w:val="00D25D4D"/>
    <w:rsid w:val="00D260BD"/>
    <w:rsid w:val="00D26257"/>
    <w:rsid w:val="00D2632E"/>
    <w:rsid w:val="00D2641E"/>
    <w:rsid w:val="00D26716"/>
    <w:rsid w:val="00D2676B"/>
    <w:rsid w:val="00D26787"/>
    <w:rsid w:val="00D26847"/>
    <w:rsid w:val="00D268A1"/>
    <w:rsid w:val="00D269D5"/>
    <w:rsid w:val="00D26A3F"/>
    <w:rsid w:val="00D26ECB"/>
    <w:rsid w:val="00D27084"/>
    <w:rsid w:val="00D27085"/>
    <w:rsid w:val="00D2730B"/>
    <w:rsid w:val="00D27361"/>
    <w:rsid w:val="00D2781F"/>
    <w:rsid w:val="00D27A35"/>
    <w:rsid w:val="00D27A3E"/>
    <w:rsid w:val="00D27BAB"/>
    <w:rsid w:val="00D27D8E"/>
    <w:rsid w:val="00D30669"/>
    <w:rsid w:val="00D30925"/>
    <w:rsid w:val="00D30B20"/>
    <w:rsid w:val="00D30C5F"/>
    <w:rsid w:val="00D30F68"/>
    <w:rsid w:val="00D31058"/>
    <w:rsid w:val="00D313CB"/>
    <w:rsid w:val="00D3161E"/>
    <w:rsid w:val="00D316F8"/>
    <w:rsid w:val="00D318DE"/>
    <w:rsid w:val="00D318F6"/>
    <w:rsid w:val="00D31A04"/>
    <w:rsid w:val="00D31AAD"/>
    <w:rsid w:val="00D31C7C"/>
    <w:rsid w:val="00D3201B"/>
    <w:rsid w:val="00D32055"/>
    <w:rsid w:val="00D3213F"/>
    <w:rsid w:val="00D32307"/>
    <w:rsid w:val="00D32414"/>
    <w:rsid w:val="00D3277B"/>
    <w:rsid w:val="00D3291E"/>
    <w:rsid w:val="00D32B3B"/>
    <w:rsid w:val="00D32BC9"/>
    <w:rsid w:val="00D32C0C"/>
    <w:rsid w:val="00D32F8A"/>
    <w:rsid w:val="00D33014"/>
    <w:rsid w:val="00D3318A"/>
    <w:rsid w:val="00D331F2"/>
    <w:rsid w:val="00D3320F"/>
    <w:rsid w:val="00D3365D"/>
    <w:rsid w:val="00D3379C"/>
    <w:rsid w:val="00D33804"/>
    <w:rsid w:val="00D33B3A"/>
    <w:rsid w:val="00D33BDC"/>
    <w:rsid w:val="00D33C52"/>
    <w:rsid w:val="00D33DFF"/>
    <w:rsid w:val="00D343EC"/>
    <w:rsid w:val="00D344DF"/>
    <w:rsid w:val="00D347DB"/>
    <w:rsid w:val="00D34886"/>
    <w:rsid w:val="00D34B1C"/>
    <w:rsid w:val="00D34C78"/>
    <w:rsid w:val="00D34D07"/>
    <w:rsid w:val="00D34DCB"/>
    <w:rsid w:val="00D34F33"/>
    <w:rsid w:val="00D35063"/>
    <w:rsid w:val="00D351E1"/>
    <w:rsid w:val="00D35208"/>
    <w:rsid w:val="00D3541D"/>
    <w:rsid w:val="00D3547A"/>
    <w:rsid w:val="00D355AA"/>
    <w:rsid w:val="00D35641"/>
    <w:rsid w:val="00D35820"/>
    <w:rsid w:val="00D358B6"/>
    <w:rsid w:val="00D35BDA"/>
    <w:rsid w:val="00D35C41"/>
    <w:rsid w:val="00D35FC3"/>
    <w:rsid w:val="00D36705"/>
    <w:rsid w:val="00D367DB"/>
    <w:rsid w:val="00D368C2"/>
    <w:rsid w:val="00D36FC3"/>
    <w:rsid w:val="00D37071"/>
    <w:rsid w:val="00D370DC"/>
    <w:rsid w:val="00D37215"/>
    <w:rsid w:val="00D373F9"/>
    <w:rsid w:val="00D37469"/>
    <w:rsid w:val="00D3791E"/>
    <w:rsid w:val="00D402C7"/>
    <w:rsid w:val="00D40A8E"/>
    <w:rsid w:val="00D40D87"/>
    <w:rsid w:val="00D4100B"/>
    <w:rsid w:val="00D41450"/>
    <w:rsid w:val="00D41645"/>
    <w:rsid w:val="00D4171E"/>
    <w:rsid w:val="00D417B9"/>
    <w:rsid w:val="00D419E0"/>
    <w:rsid w:val="00D41CBB"/>
    <w:rsid w:val="00D41D49"/>
    <w:rsid w:val="00D41E7E"/>
    <w:rsid w:val="00D41EC7"/>
    <w:rsid w:val="00D41F7B"/>
    <w:rsid w:val="00D41FA5"/>
    <w:rsid w:val="00D42091"/>
    <w:rsid w:val="00D420CD"/>
    <w:rsid w:val="00D42441"/>
    <w:rsid w:val="00D4248C"/>
    <w:rsid w:val="00D424B2"/>
    <w:rsid w:val="00D42779"/>
    <w:rsid w:val="00D42AA8"/>
    <w:rsid w:val="00D42BF2"/>
    <w:rsid w:val="00D42D63"/>
    <w:rsid w:val="00D42E71"/>
    <w:rsid w:val="00D430A4"/>
    <w:rsid w:val="00D4343C"/>
    <w:rsid w:val="00D434CF"/>
    <w:rsid w:val="00D43667"/>
    <w:rsid w:val="00D43933"/>
    <w:rsid w:val="00D43B23"/>
    <w:rsid w:val="00D43F2E"/>
    <w:rsid w:val="00D43F41"/>
    <w:rsid w:val="00D44021"/>
    <w:rsid w:val="00D442D7"/>
    <w:rsid w:val="00D443A4"/>
    <w:rsid w:val="00D444A6"/>
    <w:rsid w:val="00D444EE"/>
    <w:rsid w:val="00D44534"/>
    <w:rsid w:val="00D446DE"/>
    <w:rsid w:val="00D44774"/>
    <w:rsid w:val="00D4493E"/>
    <w:rsid w:val="00D44C8C"/>
    <w:rsid w:val="00D44F14"/>
    <w:rsid w:val="00D4556B"/>
    <w:rsid w:val="00D4582D"/>
    <w:rsid w:val="00D45997"/>
    <w:rsid w:val="00D45AAA"/>
    <w:rsid w:val="00D45C6E"/>
    <w:rsid w:val="00D45C95"/>
    <w:rsid w:val="00D45E25"/>
    <w:rsid w:val="00D45FF2"/>
    <w:rsid w:val="00D46362"/>
    <w:rsid w:val="00D4657F"/>
    <w:rsid w:val="00D4670C"/>
    <w:rsid w:val="00D467C1"/>
    <w:rsid w:val="00D467C6"/>
    <w:rsid w:val="00D46CF9"/>
    <w:rsid w:val="00D46DE1"/>
    <w:rsid w:val="00D47000"/>
    <w:rsid w:val="00D4704E"/>
    <w:rsid w:val="00D47422"/>
    <w:rsid w:val="00D474AF"/>
    <w:rsid w:val="00D475CF"/>
    <w:rsid w:val="00D477AF"/>
    <w:rsid w:val="00D478E4"/>
    <w:rsid w:val="00D479CE"/>
    <w:rsid w:val="00D47C01"/>
    <w:rsid w:val="00D47F33"/>
    <w:rsid w:val="00D50183"/>
    <w:rsid w:val="00D505D6"/>
    <w:rsid w:val="00D509F6"/>
    <w:rsid w:val="00D50E8D"/>
    <w:rsid w:val="00D512AB"/>
    <w:rsid w:val="00D51332"/>
    <w:rsid w:val="00D51553"/>
    <w:rsid w:val="00D517CE"/>
    <w:rsid w:val="00D51CBE"/>
    <w:rsid w:val="00D521BA"/>
    <w:rsid w:val="00D521D6"/>
    <w:rsid w:val="00D5224E"/>
    <w:rsid w:val="00D52532"/>
    <w:rsid w:val="00D52716"/>
    <w:rsid w:val="00D52C3E"/>
    <w:rsid w:val="00D52DAC"/>
    <w:rsid w:val="00D530DB"/>
    <w:rsid w:val="00D5335A"/>
    <w:rsid w:val="00D5352C"/>
    <w:rsid w:val="00D53530"/>
    <w:rsid w:val="00D53A5C"/>
    <w:rsid w:val="00D53BD9"/>
    <w:rsid w:val="00D53DA6"/>
    <w:rsid w:val="00D53EB7"/>
    <w:rsid w:val="00D53F7D"/>
    <w:rsid w:val="00D54020"/>
    <w:rsid w:val="00D5408E"/>
    <w:rsid w:val="00D5433C"/>
    <w:rsid w:val="00D543B3"/>
    <w:rsid w:val="00D54C9A"/>
    <w:rsid w:val="00D54CEB"/>
    <w:rsid w:val="00D54D92"/>
    <w:rsid w:val="00D54DCD"/>
    <w:rsid w:val="00D54E65"/>
    <w:rsid w:val="00D54FEC"/>
    <w:rsid w:val="00D552DA"/>
    <w:rsid w:val="00D55799"/>
    <w:rsid w:val="00D558F2"/>
    <w:rsid w:val="00D5591B"/>
    <w:rsid w:val="00D5597A"/>
    <w:rsid w:val="00D55A67"/>
    <w:rsid w:val="00D55BAD"/>
    <w:rsid w:val="00D55D0E"/>
    <w:rsid w:val="00D55D58"/>
    <w:rsid w:val="00D55E4D"/>
    <w:rsid w:val="00D56085"/>
    <w:rsid w:val="00D56487"/>
    <w:rsid w:val="00D5659D"/>
    <w:rsid w:val="00D5660B"/>
    <w:rsid w:val="00D56D0B"/>
    <w:rsid w:val="00D56DB6"/>
    <w:rsid w:val="00D56FF1"/>
    <w:rsid w:val="00D571C9"/>
    <w:rsid w:val="00D572A6"/>
    <w:rsid w:val="00D57607"/>
    <w:rsid w:val="00D57838"/>
    <w:rsid w:val="00D57931"/>
    <w:rsid w:val="00D57CED"/>
    <w:rsid w:val="00D57F1B"/>
    <w:rsid w:val="00D603FC"/>
    <w:rsid w:val="00D60609"/>
    <w:rsid w:val="00D60691"/>
    <w:rsid w:val="00D606D6"/>
    <w:rsid w:val="00D608D3"/>
    <w:rsid w:val="00D60E71"/>
    <w:rsid w:val="00D61281"/>
    <w:rsid w:val="00D6137F"/>
    <w:rsid w:val="00D613A6"/>
    <w:rsid w:val="00D61665"/>
    <w:rsid w:val="00D6171B"/>
    <w:rsid w:val="00D617FF"/>
    <w:rsid w:val="00D6181C"/>
    <w:rsid w:val="00D61B61"/>
    <w:rsid w:val="00D61CD2"/>
    <w:rsid w:val="00D61D03"/>
    <w:rsid w:val="00D61D54"/>
    <w:rsid w:val="00D61E15"/>
    <w:rsid w:val="00D62050"/>
    <w:rsid w:val="00D621A4"/>
    <w:rsid w:val="00D624E9"/>
    <w:rsid w:val="00D626A3"/>
    <w:rsid w:val="00D6295E"/>
    <w:rsid w:val="00D62E19"/>
    <w:rsid w:val="00D6341C"/>
    <w:rsid w:val="00D63487"/>
    <w:rsid w:val="00D636ED"/>
    <w:rsid w:val="00D63881"/>
    <w:rsid w:val="00D638F8"/>
    <w:rsid w:val="00D63B26"/>
    <w:rsid w:val="00D63B47"/>
    <w:rsid w:val="00D63CB5"/>
    <w:rsid w:val="00D63F52"/>
    <w:rsid w:val="00D6408F"/>
    <w:rsid w:val="00D64159"/>
    <w:rsid w:val="00D6443F"/>
    <w:rsid w:val="00D6468E"/>
    <w:rsid w:val="00D65209"/>
    <w:rsid w:val="00D654D8"/>
    <w:rsid w:val="00D656AE"/>
    <w:rsid w:val="00D657DC"/>
    <w:rsid w:val="00D6618A"/>
    <w:rsid w:val="00D66244"/>
    <w:rsid w:val="00D66257"/>
    <w:rsid w:val="00D662D5"/>
    <w:rsid w:val="00D663F2"/>
    <w:rsid w:val="00D6663A"/>
    <w:rsid w:val="00D66667"/>
    <w:rsid w:val="00D6686B"/>
    <w:rsid w:val="00D66886"/>
    <w:rsid w:val="00D66A71"/>
    <w:rsid w:val="00D66A8E"/>
    <w:rsid w:val="00D66D1D"/>
    <w:rsid w:val="00D671D8"/>
    <w:rsid w:val="00D672D9"/>
    <w:rsid w:val="00D67386"/>
    <w:rsid w:val="00D6788B"/>
    <w:rsid w:val="00D678C0"/>
    <w:rsid w:val="00D6790E"/>
    <w:rsid w:val="00D67AB5"/>
    <w:rsid w:val="00D67BE4"/>
    <w:rsid w:val="00D67E7C"/>
    <w:rsid w:val="00D67EC1"/>
    <w:rsid w:val="00D67FA3"/>
    <w:rsid w:val="00D70145"/>
    <w:rsid w:val="00D70154"/>
    <w:rsid w:val="00D70302"/>
    <w:rsid w:val="00D70375"/>
    <w:rsid w:val="00D703A9"/>
    <w:rsid w:val="00D7073D"/>
    <w:rsid w:val="00D708C5"/>
    <w:rsid w:val="00D70B39"/>
    <w:rsid w:val="00D70B3E"/>
    <w:rsid w:val="00D70BEA"/>
    <w:rsid w:val="00D70CD2"/>
    <w:rsid w:val="00D70E77"/>
    <w:rsid w:val="00D70F11"/>
    <w:rsid w:val="00D712CF"/>
    <w:rsid w:val="00D71322"/>
    <w:rsid w:val="00D7161A"/>
    <w:rsid w:val="00D71714"/>
    <w:rsid w:val="00D717C8"/>
    <w:rsid w:val="00D71827"/>
    <w:rsid w:val="00D718DD"/>
    <w:rsid w:val="00D71A4C"/>
    <w:rsid w:val="00D71C2B"/>
    <w:rsid w:val="00D71CD1"/>
    <w:rsid w:val="00D71DED"/>
    <w:rsid w:val="00D72037"/>
    <w:rsid w:val="00D72312"/>
    <w:rsid w:val="00D7258B"/>
    <w:rsid w:val="00D72754"/>
    <w:rsid w:val="00D728BE"/>
    <w:rsid w:val="00D72AED"/>
    <w:rsid w:val="00D72BDA"/>
    <w:rsid w:val="00D72CD9"/>
    <w:rsid w:val="00D72D98"/>
    <w:rsid w:val="00D731C0"/>
    <w:rsid w:val="00D73805"/>
    <w:rsid w:val="00D73F5A"/>
    <w:rsid w:val="00D73FCA"/>
    <w:rsid w:val="00D741DE"/>
    <w:rsid w:val="00D74221"/>
    <w:rsid w:val="00D74636"/>
    <w:rsid w:val="00D74803"/>
    <w:rsid w:val="00D74C6B"/>
    <w:rsid w:val="00D74EBA"/>
    <w:rsid w:val="00D74EDD"/>
    <w:rsid w:val="00D74FAB"/>
    <w:rsid w:val="00D7504C"/>
    <w:rsid w:val="00D75104"/>
    <w:rsid w:val="00D7518F"/>
    <w:rsid w:val="00D75267"/>
    <w:rsid w:val="00D756AB"/>
    <w:rsid w:val="00D758F7"/>
    <w:rsid w:val="00D75A23"/>
    <w:rsid w:val="00D75BE3"/>
    <w:rsid w:val="00D75C51"/>
    <w:rsid w:val="00D75F9A"/>
    <w:rsid w:val="00D76010"/>
    <w:rsid w:val="00D76067"/>
    <w:rsid w:val="00D7614E"/>
    <w:rsid w:val="00D76161"/>
    <w:rsid w:val="00D761E5"/>
    <w:rsid w:val="00D76238"/>
    <w:rsid w:val="00D763C2"/>
    <w:rsid w:val="00D76403"/>
    <w:rsid w:val="00D76648"/>
    <w:rsid w:val="00D768C1"/>
    <w:rsid w:val="00D76914"/>
    <w:rsid w:val="00D769EE"/>
    <w:rsid w:val="00D76C8D"/>
    <w:rsid w:val="00D76F96"/>
    <w:rsid w:val="00D77275"/>
    <w:rsid w:val="00D7736E"/>
    <w:rsid w:val="00D773E6"/>
    <w:rsid w:val="00D77459"/>
    <w:rsid w:val="00D776F7"/>
    <w:rsid w:val="00D7773B"/>
    <w:rsid w:val="00D77BA0"/>
    <w:rsid w:val="00D77D2A"/>
    <w:rsid w:val="00D77F77"/>
    <w:rsid w:val="00D80496"/>
    <w:rsid w:val="00D8069F"/>
    <w:rsid w:val="00D80A44"/>
    <w:rsid w:val="00D80BCD"/>
    <w:rsid w:val="00D81383"/>
    <w:rsid w:val="00D8179C"/>
    <w:rsid w:val="00D817A9"/>
    <w:rsid w:val="00D817AD"/>
    <w:rsid w:val="00D819C6"/>
    <w:rsid w:val="00D8224B"/>
    <w:rsid w:val="00D823D4"/>
    <w:rsid w:val="00D82698"/>
    <w:rsid w:val="00D82820"/>
    <w:rsid w:val="00D82929"/>
    <w:rsid w:val="00D8298C"/>
    <w:rsid w:val="00D829D4"/>
    <w:rsid w:val="00D82B75"/>
    <w:rsid w:val="00D82C55"/>
    <w:rsid w:val="00D82D14"/>
    <w:rsid w:val="00D82E6A"/>
    <w:rsid w:val="00D82F5F"/>
    <w:rsid w:val="00D83024"/>
    <w:rsid w:val="00D83252"/>
    <w:rsid w:val="00D8338E"/>
    <w:rsid w:val="00D8353C"/>
    <w:rsid w:val="00D83550"/>
    <w:rsid w:val="00D836DA"/>
    <w:rsid w:val="00D83835"/>
    <w:rsid w:val="00D83970"/>
    <w:rsid w:val="00D83975"/>
    <w:rsid w:val="00D83987"/>
    <w:rsid w:val="00D839C0"/>
    <w:rsid w:val="00D839DA"/>
    <w:rsid w:val="00D83DB0"/>
    <w:rsid w:val="00D83E03"/>
    <w:rsid w:val="00D83E77"/>
    <w:rsid w:val="00D8417D"/>
    <w:rsid w:val="00D84832"/>
    <w:rsid w:val="00D84952"/>
    <w:rsid w:val="00D84A7D"/>
    <w:rsid w:val="00D84AA7"/>
    <w:rsid w:val="00D84CAC"/>
    <w:rsid w:val="00D84DC0"/>
    <w:rsid w:val="00D84E0B"/>
    <w:rsid w:val="00D84F09"/>
    <w:rsid w:val="00D855AE"/>
    <w:rsid w:val="00D85854"/>
    <w:rsid w:val="00D85BFC"/>
    <w:rsid w:val="00D85E10"/>
    <w:rsid w:val="00D85EB4"/>
    <w:rsid w:val="00D86080"/>
    <w:rsid w:val="00D86104"/>
    <w:rsid w:val="00D86135"/>
    <w:rsid w:val="00D86265"/>
    <w:rsid w:val="00D86778"/>
    <w:rsid w:val="00D8691F"/>
    <w:rsid w:val="00D86C81"/>
    <w:rsid w:val="00D86CF3"/>
    <w:rsid w:val="00D872E5"/>
    <w:rsid w:val="00D87331"/>
    <w:rsid w:val="00D873A8"/>
    <w:rsid w:val="00D87A8F"/>
    <w:rsid w:val="00D87AD8"/>
    <w:rsid w:val="00D87B69"/>
    <w:rsid w:val="00D87B79"/>
    <w:rsid w:val="00D87FCE"/>
    <w:rsid w:val="00D87FF3"/>
    <w:rsid w:val="00D90108"/>
    <w:rsid w:val="00D90283"/>
    <w:rsid w:val="00D903CB"/>
    <w:rsid w:val="00D90576"/>
    <w:rsid w:val="00D9058D"/>
    <w:rsid w:val="00D90CB9"/>
    <w:rsid w:val="00D90F0B"/>
    <w:rsid w:val="00D914A2"/>
    <w:rsid w:val="00D91724"/>
    <w:rsid w:val="00D9176D"/>
    <w:rsid w:val="00D91A51"/>
    <w:rsid w:val="00D91BF2"/>
    <w:rsid w:val="00D91EC3"/>
    <w:rsid w:val="00D9248F"/>
    <w:rsid w:val="00D92606"/>
    <w:rsid w:val="00D9262C"/>
    <w:rsid w:val="00D92737"/>
    <w:rsid w:val="00D92B0B"/>
    <w:rsid w:val="00D92D71"/>
    <w:rsid w:val="00D93141"/>
    <w:rsid w:val="00D93329"/>
    <w:rsid w:val="00D93447"/>
    <w:rsid w:val="00D9345F"/>
    <w:rsid w:val="00D934A1"/>
    <w:rsid w:val="00D93E59"/>
    <w:rsid w:val="00D93EDC"/>
    <w:rsid w:val="00D93F96"/>
    <w:rsid w:val="00D9418E"/>
    <w:rsid w:val="00D94832"/>
    <w:rsid w:val="00D948D3"/>
    <w:rsid w:val="00D949DB"/>
    <w:rsid w:val="00D95080"/>
    <w:rsid w:val="00D9531A"/>
    <w:rsid w:val="00D95383"/>
    <w:rsid w:val="00D95619"/>
    <w:rsid w:val="00D956AC"/>
    <w:rsid w:val="00D95C8E"/>
    <w:rsid w:val="00D95CD2"/>
    <w:rsid w:val="00D95F32"/>
    <w:rsid w:val="00D96211"/>
    <w:rsid w:val="00D9634B"/>
    <w:rsid w:val="00D96649"/>
    <w:rsid w:val="00D96660"/>
    <w:rsid w:val="00D96716"/>
    <w:rsid w:val="00D9684E"/>
    <w:rsid w:val="00D96D02"/>
    <w:rsid w:val="00D96F3E"/>
    <w:rsid w:val="00D97056"/>
    <w:rsid w:val="00D970B9"/>
    <w:rsid w:val="00D97209"/>
    <w:rsid w:val="00D973B2"/>
    <w:rsid w:val="00D975A2"/>
    <w:rsid w:val="00D977C3"/>
    <w:rsid w:val="00D97A3C"/>
    <w:rsid w:val="00D97D1B"/>
    <w:rsid w:val="00D97DFB"/>
    <w:rsid w:val="00D97E45"/>
    <w:rsid w:val="00D97F68"/>
    <w:rsid w:val="00DA01C4"/>
    <w:rsid w:val="00DA066F"/>
    <w:rsid w:val="00DA0705"/>
    <w:rsid w:val="00DA0745"/>
    <w:rsid w:val="00DA0B3B"/>
    <w:rsid w:val="00DA0C5C"/>
    <w:rsid w:val="00DA0C67"/>
    <w:rsid w:val="00DA0ED0"/>
    <w:rsid w:val="00DA0EDD"/>
    <w:rsid w:val="00DA1102"/>
    <w:rsid w:val="00DA1261"/>
    <w:rsid w:val="00DA126E"/>
    <w:rsid w:val="00DA19DA"/>
    <w:rsid w:val="00DA1A67"/>
    <w:rsid w:val="00DA2503"/>
    <w:rsid w:val="00DA2BCE"/>
    <w:rsid w:val="00DA2C89"/>
    <w:rsid w:val="00DA2D59"/>
    <w:rsid w:val="00DA2EF4"/>
    <w:rsid w:val="00DA2FEA"/>
    <w:rsid w:val="00DA31E4"/>
    <w:rsid w:val="00DA3242"/>
    <w:rsid w:val="00DA33C5"/>
    <w:rsid w:val="00DA3C1A"/>
    <w:rsid w:val="00DA4104"/>
    <w:rsid w:val="00DA4265"/>
    <w:rsid w:val="00DA430A"/>
    <w:rsid w:val="00DA4650"/>
    <w:rsid w:val="00DA490A"/>
    <w:rsid w:val="00DA4E3F"/>
    <w:rsid w:val="00DA4E93"/>
    <w:rsid w:val="00DA5593"/>
    <w:rsid w:val="00DA5623"/>
    <w:rsid w:val="00DA5668"/>
    <w:rsid w:val="00DA5E54"/>
    <w:rsid w:val="00DA5EB6"/>
    <w:rsid w:val="00DA6418"/>
    <w:rsid w:val="00DA65B6"/>
    <w:rsid w:val="00DA66DF"/>
    <w:rsid w:val="00DA6D48"/>
    <w:rsid w:val="00DA6F3F"/>
    <w:rsid w:val="00DA6FD8"/>
    <w:rsid w:val="00DA715E"/>
    <w:rsid w:val="00DA73D5"/>
    <w:rsid w:val="00DA754D"/>
    <w:rsid w:val="00DA7572"/>
    <w:rsid w:val="00DA7711"/>
    <w:rsid w:val="00DA79EF"/>
    <w:rsid w:val="00DA7B0F"/>
    <w:rsid w:val="00DA7E21"/>
    <w:rsid w:val="00DA7EAD"/>
    <w:rsid w:val="00DB004F"/>
    <w:rsid w:val="00DB03DD"/>
    <w:rsid w:val="00DB05EE"/>
    <w:rsid w:val="00DB0825"/>
    <w:rsid w:val="00DB09D9"/>
    <w:rsid w:val="00DB0C5A"/>
    <w:rsid w:val="00DB11FA"/>
    <w:rsid w:val="00DB12B5"/>
    <w:rsid w:val="00DB153E"/>
    <w:rsid w:val="00DB1560"/>
    <w:rsid w:val="00DB169E"/>
    <w:rsid w:val="00DB16AA"/>
    <w:rsid w:val="00DB19BD"/>
    <w:rsid w:val="00DB1A4C"/>
    <w:rsid w:val="00DB1AA3"/>
    <w:rsid w:val="00DB1B5F"/>
    <w:rsid w:val="00DB1F88"/>
    <w:rsid w:val="00DB2052"/>
    <w:rsid w:val="00DB2707"/>
    <w:rsid w:val="00DB273A"/>
    <w:rsid w:val="00DB2884"/>
    <w:rsid w:val="00DB296D"/>
    <w:rsid w:val="00DB29B7"/>
    <w:rsid w:val="00DB2A15"/>
    <w:rsid w:val="00DB2BFC"/>
    <w:rsid w:val="00DB2CF2"/>
    <w:rsid w:val="00DB2D99"/>
    <w:rsid w:val="00DB2FE7"/>
    <w:rsid w:val="00DB30E2"/>
    <w:rsid w:val="00DB30E9"/>
    <w:rsid w:val="00DB32C8"/>
    <w:rsid w:val="00DB385C"/>
    <w:rsid w:val="00DB3869"/>
    <w:rsid w:val="00DB38C1"/>
    <w:rsid w:val="00DB3BF7"/>
    <w:rsid w:val="00DB3C47"/>
    <w:rsid w:val="00DB41F1"/>
    <w:rsid w:val="00DB4855"/>
    <w:rsid w:val="00DB4A3F"/>
    <w:rsid w:val="00DB4A5A"/>
    <w:rsid w:val="00DB5045"/>
    <w:rsid w:val="00DB5626"/>
    <w:rsid w:val="00DB582B"/>
    <w:rsid w:val="00DB5993"/>
    <w:rsid w:val="00DB5B13"/>
    <w:rsid w:val="00DB5D75"/>
    <w:rsid w:val="00DB5E73"/>
    <w:rsid w:val="00DB5F1B"/>
    <w:rsid w:val="00DB61FF"/>
    <w:rsid w:val="00DB696A"/>
    <w:rsid w:val="00DB6CD9"/>
    <w:rsid w:val="00DB6FF7"/>
    <w:rsid w:val="00DB7471"/>
    <w:rsid w:val="00DB7535"/>
    <w:rsid w:val="00DB75C3"/>
    <w:rsid w:val="00DB79E9"/>
    <w:rsid w:val="00DB7B9C"/>
    <w:rsid w:val="00DB7C9F"/>
    <w:rsid w:val="00DB7E4E"/>
    <w:rsid w:val="00DC0016"/>
    <w:rsid w:val="00DC0147"/>
    <w:rsid w:val="00DC01A4"/>
    <w:rsid w:val="00DC0394"/>
    <w:rsid w:val="00DC086B"/>
    <w:rsid w:val="00DC09A1"/>
    <w:rsid w:val="00DC1224"/>
    <w:rsid w:val="00DC137A"/>
    <w:rsid w:val="00DC15AB"/>
    <w:rsid w:val="00DC187B"/>
    <w:rsid w:val="00DC1964"/>
    <w:rsid w:val="00DC1A1F"/>
    <w:rsid w:val="00DC1EBB"/>
    <w:rsid w:val="00DC1F99"/>
    <w:rsid w:val="00DC213C"/>
    <w:rsid w:val="00DC31CA"/>
    <w:rsid w:val="00DC32B5"/>
    <w:rsid w:val="00DC385D"/>
    <w:rsid w:val="00DC397A"/>
    <w:rsid w:val="00DC39BD"/>
    <w:rsid w:val="00DC3D4B"/>
    <w:rsid w:val="00DC4077"/>
    <w:rsid w:val="00DC46FA"/>
    <w:rsid w:val="00DC4999"/>
    <w:rsid w:val="00DC49E6"/>
    <w:rsid w:val="00DC4B2B"/>
    <w:rsid w:val="00DC4B40"/>
    <w:rsid w:val="00DC4BCF"/>
    <w:rsid w:val="00DC4C09"/>
    <w:rsid w:val="00DC503C"/>
    <w:rsid w:val="00DC5261"/>
    <w:rsid w:val="00DC5496"/>
    <w:rsid w:val="00DC5930"/>
    <w:rsid w:val="00DC5937"/>
    <w:rsid w:val="00DC5C9D"/>
    <w:rsid w:val="00DC5EEA"/>
    <w:rsid w:val="00DC5FB6"/>
    <w:rsid w:val="00DC609F"/>
    <w:rsid w:val="00DC60DF"/>
    <w:rsid w:val="00DC6186"/>
    <w:rsid w:val="00DC645A"/>
    <w:rsid w:val="00DC6641"/>
    <w:rsid w:val="00DC6657"/>
    <w:rsid w:val="00DC6AA3"/>
    <w:rsid w:val="00DC6D84"/>
    <w:rsid w:val="00DC7056"/>
    <w:rsid w:val="00DC7073"/>
    <w:rsid w:val="00DC7147"/>
    <w:rsid w:val="00DC728C"/>
    <w:rsid w:val="00DC739B"/>
    <w:rsid w:val="00DC755F"/>
    <w:rsid w:val="00DC7A20"/>
    <w:rsid w:val="00DC7CEE"/>
    <w:rsid w:val="00DD0076"/>
    <w:rsid w:val="00DD04A1"/>
    <w:rsid w:val="00DD04E0"/>
    <w:rsid w:val="00DD0747"/>
    <w:rsid w:val="00DD08A1"/>
    <w:rsid w:val="00DD0A6C"/>
    <w:rsid w:val="00DD0D7F"/>
    <w:rsid w:val="00DD1008"/>
    <w:rsid w:val="00DD1281"/>
    <w:rsid w:val="00DD1312"/>
    <w:rsid w:val="00DD19AA"/>
    <w:rsid w:val="00DD1B6A"/>
    <w:rsid w:val="00DD1C59"/>
    <w:rsid w:val="00DD1ECB"/>
    <w:rsid w:val="00DD1F42"/>
    <w:rsid w:val="00DD2228"/>
    <w:rsid w:val="00DD235F"/>
    <w:rsid w:val="00DD27FE"/>
    <w:rsid w:val="00DD2AA2"/>
    <w:rsid w:val="00DD2E4C"/>
    <w:rsid w:val="00DD305C"/>
    <w:rsid w:val="00DD306B"/>
    <w:rsid w:val="00DD32F1"/>
    <w:rsid w:val="00DD330F"/>
    <w:rsid w:val="00DD3491"/>
    <w:rsid w:val="00DD3690"/>
    <w:rsid w:val="00DD3875"/>
    <w:rsid w:val="00DD3A2B"/>
    <w:rsid w:val="00DD3D89"/>
    <w:rsid w:val="00DD4039"/>
    <w:rsid w:val="00DD409A"/>
    <w:rsid w:val="00DD40A6"/>
    <w:rsid w:val="00DD4905"/>
    <w:rsid w:val="00DD4B4B"/>
    <w:rsid w:val="00DD4BC8"/>
    <w:rsid w:val="00DD4E0A"/>
    <w:rsid w:val="00DD4E54"/>
    <w:rsid w:val="00DD4E9A"/>
    <w:rsid w:val="00DD4EFB"/>
    <w:rsid w:val="00DD4FD6"/>
    <w:rsid w:val="00DD51B4"/>
    <w:rsid w:val="00DD529D"/>
    <w:rsid w:val="00DD5335"/>
    <w:rsid w:val="00DD54D0"/>
    <w:rsid w:val="00DD54FA"/>
    <w:rsid w:val="00DD5649"/>
    <w:rsid w:val="00DD565F"/>
    <w:rsid w:val="00DD57E4"/>
    <w:rsid w:val="00DD5885"/>
    <w:rsid w:val="00DD5903"/>
    <w:rsid w:val="00DD590C"/>
    <w:rsid w:val="00DD5BBB"/>
    <w:rsid w:val="00DD5C33"/>
    <w:rsid w:val="00DD5D13"/>
    <w:rsid w:val="00DD5FD6"/>
    <w:rsid w:val="00DD6198"/>
    <w:rsid w:val="00DD6470"/>
    <w:rsid w:val="00DD650B"/>
    <w:rsid w:val="00DD67DD"/>
    <w:rsid w:val="00DD6BE6"/>
    <w:rsid w:val="00DD6C03"/>
    <w:rsid w:val="00DD6CC6"/>
    <w:rsid w:val="00DD6F2C"/>
    <w:rsid w:val="00DD7338"/>
    <w:rsid w:val="00DD7441"/>
    <w:rsid w:val="00DD75C5"/>
    <w:rsid w:val="00DD76B1"/>
    <w:rsid w:val="00DD7AA7"/>
    <w:rsid w:val="00DE00A7"/>
    <w:rsid w:val="00DE0714"/>
    <w:rsid w:val="00DE0C3D"/>
    <w:rsid w:val="00DE0EFD"/>
    <w:rsid w:val="00DE0FF0"/>
    <w:rsid w:val="00DE1130"/>
    <w:rsid w:val="00DE11AB"/>
    <w:rsid w:val="00DE1C22"/>
    <w:rsid w:val="00DE1C99"/>
    <w:rsid w:val="00DE1E0D"/>
    <w:rsid w:val="00DE20AC"/>
    <w:rsid w:val="00DE20E8"/>
    <w:rsid w:val="00DE2375"/>
    <w:rsid w:val="00DE26F5"/>
    <w:rsid w:val="00DE2802"/>
    <w:rsid w:val="00DE3074"/>
    <w:rsid w:val="00DE317E"/>
    <w:rsid w:val="00DE33D6"/>
    <w:rsid w:val="00DE390E"/>
    <w:rsid w:val="00DE398E"/>
    <w:rsid w:val="00DE3F76"/>
    <w:rsid w:val="00DE4536"/>
    <w:rsid w:val="00DE47AF"/>
    <w:rsid w:val="00DE489A"/>
    <w:rsid w:val="00DE4C8E"/>
    <w:rsid w:val="00DE4D25"/>
    <w:rsid w:val="00DE4E96"/>
    <w:rsid w:val="00DE512C"/>
    <w:rsid w:val="00DE5170"/>
    <w:rsid w:val="00DE5264"/>
    <w:rsid w:val="00DE5A69"/>
    <w:rsid w:val="00DE5BD6"/>
    <w:rsid w:val="00DE5BFF"/>
    <w:rsid w:val="00DE5D69"/>
    <w:rsid w:val="00DE5EBA"/>
    <w:rsid w:val="00DE5FD1"/>
    <w:rsid w:val="00DE625D"/>
    <w:rsid w:val="00DE6566"/>
    <w:rsid w:val="00DE687B"/>
    <w:rsid w:val="00DE6BB0"/>
    <w:rsid w:val="00DE6C81"/>
    <w:rsid w:val="00DE6D1D"/>
    <w:rsid w:val="00DE71E5"/>
    <w:rsid w:val="00DE7541"/>
    <w:rsid w:val="00DE754C"/>
    <w:rsid w:val="00DE75E0"/>
    <w:rsid w:val="00DE788E"/>
    <w:rsid w:val="00DE7896"/>
    <w:rsid w:val="00DE7964"/>
    <w:rsid w:val="00DE7AE8"/>
    <w:rsid w:val="00DE7B0B"/>
    <w:rsid w:val="00DE7B48"/>
    <w:rsid w:val="00DE7B64"/>
    <w:rsid w:val="00DE7CEA"/>
    <w:rsid w:val="00DE7CF8"/>
    <w:rsid w:val="00DF02DC"/>
    <w:rsid w:val="00DF03B2"/>
    <w:rsid w:val="00DF03B6"/>
    <w:rsid w:val="00DF0431"/>
    <w:rsid w:val="00DF0622"/>
    <w:rsid w:val="00DF0BCF"/>
    <w:rsid w:val="00DF0C75"/>
    <w:rsid w:val="00DF113B"/>
    <w:rsid w:val="00DF1309"/>
    <w:rsid w:val="00DF13CC"/>
    <w:rsid w:val="00DF143C"/>
    <w:rsid w:val="00DF18ED"/>
    <w:rsid w:val="00DF1955"/>
    <w:rsid w:val="00DF1972"/>
    <w:rsid w:val="00DF1AC4"/>
    <w:rsid w:val="00DF1EB0"/>
    <w:rsid w:val="00DF2545"/>
    <w:rsid w:val="00DF2B28"/>
    <w:rsid w:val="00DF2F7A"/>
    <w:rsid w:val="00DF30E7"/>
    <w:rsid w:val="00DF3128"/>
    <w:rsid w:val="00DF315C"/>
    <w:rsid w:val="00DF315E"/>
    <w:rsid w:val="00DF31E0"/>
    <w:rsid w:val="00DF3358"/>
    <w:rsid w:val="00DF3588"/>
    <w:rsid w:val="00DF359C"/>
    <w:rsid w:val="00DF3AA4"/>
    <w:rsid w:val="00DF3AC1"/>
    <w:rsid w:val="00DF3AEF"/>
    <w:rsid w:val="00DF3B31"/>
    <w:rsid w:val="00DF3BCB"/>
    <w:rsid w:val="00DF3C2A"/>
    <w:rsid w:val="00DF3DA5"/>
    <w:rsid w:val="00DF3E5C"/>
    <w:rsid w:val="00DF4378"/>
    <w:rsid w:val="00DF447B"/>
    <w:rsid w:val="00DF454E"/>
    <w:rsid w:val="00DF4801"/>
    <w:rsid w:val="00DF4823"/>
    <w:rsid w:val="00DF4A19"/>
    <w:rsid w:val="00DF4CC6"/>
    <w:rsid w:val="00DF4F20"/>
    <w:rsid w:val="00DF4FE4"/>
    <w:rsid w:val="00DF571B"/>
    <w:rsid w:val="00DF5C83"/>
    <w:rsid w:val="00DF6042"/>
    <w:rsid w:val="00DF61E7"/>
    <w:rsid w:val="00DF642A"/>
    <w:rsid w:val="00DF6490"/>
    <w:rsid w:val="00DF6540"/>
    <w:rsid w:val="00DF660F"/>
    <w:rsid w:val="00DF6787"/>
    <w:rsid w:val="00DF6808"/>
    <w:rsid w:val="00DF688A"/>
    <w:rsid w:val="00DF68AD"/>
    <w:rsid w:val="00DF6A72"/>
    <w:rsid w:val="00DF6AE4"/>
    <w:rsid w:val="00DF6F7A"/>
    <w:rsid w:val="00DF742C"/>
    <w:rsid w:val="00DF7580"/>
    <w:rsid w:val="00DF75C7"/>
    <w:rsid w:val="00DF781D"/>
    <w:rsid w:val="00DF79FA"/>
    <w:rsid w:val="00DF7B5F"/>
    <w:rsid w:val="00DF7C65"/>
    <w:rsid w:val="00DF7EBB"/>
    <w:rsid w:val="00E00282"/>
    <w:rsid w:val="00E003E9"/>
    <w:rsid w:val="00E00400"/>
    <w:rsid w:val="00E004CC"/>
    <w:rsid w:val="00E0059D"/>
    <w:rsid w:val="00E006AE"/>
    <w:rsid w:val="00E00ABB"/>
    <w:rsid w:val="00E00BD7"/>
    <w:rsid w:val="00E00CC9"/>
    <w:rsid w:val="00E00D60"/>
    <w:rsid w:val="00E00D75"/>
    <w:rsid w:val="00E01053"/>
    <w:rsid w:val="00E01454"/>
    <w:rsid w:val="00E0153C"/>
    <w:rsid w:val="00E0194C"/>
    <w:rsid w:val="00E01A4F"/>
    <w:rsid w:val="00E01C37"/>
    <w:rsid w:val="00E01C4E"/>
    <w:rsid w:val="00E01C7C"/>
    <w:rsid w:val="00E0208A"/>
    <w:rsid w:val="00E0209D"/>
    <w:rsid w:val="00E02328"/>
    <w:rsid w:val="00E0241E"/>
    <w:rsid w:val="00E02558"/>
    <w:rsid w:val="00E02BBC"/>
    <w:rsid w:val="00E02E9E"/>
    <w:rsid w:val="00E02EFD"/>
    <w:rsid w:val="00E02FF4"/>
    <w:rsid w:val="00E030AC"/>
    <w:rsid w:val="00E033DB"/>
    <w:rsid w:val="00E03405"/>
    <w:rsid w:val="00E036CE"/>
    <w:rsid w:val="00E0396D"/>
    <w:rsid w:val="00E039DF"/>
    <w:rsid w:val="00E04580"/>
    <w:rsid w:val="00E04857"/>
    <w:rsid w:val="00E04A74"/>
    <w:rsid w:val="00E04E10"/>
    <w:rsid w:val="00E05061"/>
    <w:rsid w:val="00E05364"/>
    <w:rsid w:val="00E059D0"/>
    <w:rsid w:val="00E05BAC"/>
    <w:rsid w:val="00E05D01"/>
    <w:rsid w:val="00E05ED0"/>
    <w:rsid w:val="00E05FD9"/>
    <w:rsid w:val="00E06080"/>
    <w:rsid w:val="00E06214"/>
    <w:rsid w:val="00E0633C"/>
    <w:rsid w:val="00E06614"/>
    <w:rsid w:val="00E0681D"/>
    <w:rsid w:val="00E069AB"/>
    <w:rsid w:val="00E06F9E"/>
    <w:rsid w:val="00E06FD9"/>
    <w:rsid w:val="00E06FF7"/>
    <w:rsid w:val="00E07118"/>
    <w:rsid w:val="00E0724A"/>
    <w:rsid w:val="00E072C3"/>
    <w:rsid w:val="00E076D5"/>
    <w:rsid w:val="00E07889"/>
    <w:rsid w:val="00E079A0"/>
    <w:rsid w:val="00E07BB9"/>
    <w:rsid w:val="00E07FFC"/>
    <w:rsid w:val="00E105A3"/>
    <w:rsid w:val="00E1071E"/>
    <w:rsid w:val="00E10A1E"/>
    <w:rsid w:val="00E10A2D"/>
    <w:rsid w:val="00E10A6D"/>
    <w:rsid w:val="00E10C0D"/>
    <w:rsid w:val="00E10E60"/>
    <w:rsid w:val="00E10F76"/>
    <w:rsid w:val="00E1112C"/>
    <w:rsid w:val="00E11452"/>
    <w:rsid w:val="00E115FD"/>
    <w:rsid w:val="00E11601"/>
    <w:rsid w:val="00E11636"/>
    <w:rsid w:val="00E1166C"/>
    <w:rsid w:val="00E11AFB"/>
    <w:rsid w:val="00E11CB9"/>
    <w:rsid w:val="00E12005"/>
    <w:rsid w:val="00E12286"/>
    <w:rsid w:val="00E12296"/>
    <w:rsid w:val="00E128DA"/>
    <w:rsid w:val="00E12959"/>
    <w:rsid w:val="00E12EC4"/>
    <w:rsid w:val="00E13171"/>
    <w:rsid w:val="00E13210"/>
    <w:rsid w:val="00E13487"/>
    <w:rsid w:val="00E1368C"/>
    <w:rsid w:val="00E137B0"/>
    <w:rsid w:val="00E13C4C"/>
    <w:rsid w:val="00E13DD8"/>
    <w:rsid w:val="00E13DF0"/>
    <w:rsid w:val="00E13F21"/>
    <w:rsid w:val="00E13F79"/>
    <w:rsid w:val="00E14559"/>
    <w:rsid w:val="00E145C5"/>
    <w:rsid w:val="00E14832"/>
    <w:rsid w:val="00E148F4"/>
    <w:rsid w:val="00E14B39"/>
    <w:rsid w:val="00E14B40"/>
    <w:rsid w:val="00E14C98"/>
    <w:rsid w:val="00E14D2B"/>
    <w:rsid w:val="00E15528"/>
    <w:rsid w:val="00E1554C"/>
    <w:rsid w:val="00E156E7"/>
    <w:rsid w:val="00E15782"/>
    <w:rsid w:val="00E15861"/>
    <w:rsid w:val="00E1593A"/>
    <w:rsid w:val="00E15954"/>
    <w:rsid w:val="00E15C96"/>
    <w:rsid w:val="00E15DF9"/>
    <w:rsid w:val="00E15F85"/>
    <w:rsid w:val="00E1601A"/>
    <w:rsid w:val="00E160B2"/>
    <w:rsid w:val="00E160EB"/>
    <w:rsid w:val="00E161C5"/>
    <w:rsid w:val="00E162D8"/>
    <w:rsid w:val="00E16455"/>
    <w:rsid w:val="00E16744"/>
    <w:rsid w:val="00E16984"/>
    <w:rsid w:val="00E16A56"/>
    <w:rsid w:val="00E16CA2"/>
    <w:rsid w:val="00E17220"/>
    <w:rsid w:val="00E172D3"/>
    <w:rsid w:val="00E1733D"/>
    <w:rsid w:val="00E17400"/>
    <w:rsid w:val="00E17635"/>
    <w:rsid w:val="00E17B18"/>
    <w:rsid w:val="00E20010"/>
    <w:rsid w:val="00E2005A"/>
    <w:rsid w:val="00E204AC"/>
    <w:rsid w:val="00E206EF"/>
    <w:rsid w:val="00E20786"/>
    <w:rsid w:val="00E208E2"/>
    <w:rsid w:val="00E20A29"/>
    <w:rsid w:val="00E20B7C"/>
    <w:rsid w:val="00E20BEB"/>
    <w:rsid w:val="00E20D17"/>
    <w:rsid w:val="00E21031"/>
    <w:rsid w:val="00E210BE"/>
    <w:rsid w:val="00E214CE"/>
    <w:rsid w:val="00E214E3"/>
    <w:rsid w:val="00E21914"/>
    <w:rsid w:val="00E219CF"/>
    <w:rsid w:val="00E21D8A"/>
    <w:rsid w:val="00E21DED"/>
    <w:rsid w:val="00E22060"/>
    <w:rsid w:val="00E22149"/>
    <w:rsid w:val="00E2229D"/>
    <w:rsid w:val="00E224A1"/>
    <w:rsid w:val="00E22567"/>
    <w:rsid w:val="00E22962"/>
    <w:rsid w:val="00E22AB2"/>
    <w:rsid w:val="00E22F2B"/>
    <w:rsid w:val="00E22FE8"/>
    <w:rsid w:val="00E230A4"/>
    <w:rsid w:val="00E233A1"/>
    <w:rsid w:val="00E2349A"/>
    <w:rsid w:val="00E235E2"/>
    <w:rsid w:val="00E23607"/>
    <w:rsid w:val="00E2376C"/>
    <w:rsid w:val="00E23861"/>
    <w:rsid w:val="00E23A9A"/>
    <w:rsid w:val="00E240E9"/>
    <w:rsid w:val="00E2469D"/>
    <w:rsid w:val="00E247A5"/>
    <w:rsid w:val="00E247D0"/>
    <w:rsid w:val="00E24A70"/>
    <w:rsid w:val="00E24BE2"/>
    <w:rsid w:val="00E24CF1"/>
    <w:rsid w:val="00E24F4E"/>
    <w:rsid w:val="00E24FA2"/>
    <w:rsid w:val="00E25071"/>
    <w:rsid w:val="00E250BD"/>
    <w:rsid w:val="00E252FD"/>
    <w:rsid w:val="00E255BE"/>
    <w:rsid w:val="00E2575D"/>
    <w:rsid w:val="00E258F8"/>
    <w:rsid w:val="00E2596C"/>
    <w:rsid w:val="00E259EA"/>
    <w:rsid w:val="00E25CD2"/>
    <w:rsid w:val="00E25D14"/>
    <w:rsid w:val="00E25E7C"/>
    <w:rsid w:val="00E26202"/>
    <w:rsid w:val="00E264B6"/>
    <w:rsid w:val="00E2658A"/>
    <w:rsid w:val="00E26672"/>
    <w:rsid w:val="00E266F8"/>
    <w:rsid w:val="00E267BC"/>
    <w:rsid w:val="00E26BAA"/>
    <w:rsid w:val="00E26C40"/>
    <w:rsid w:val="00E26C9C"/>
    <w:rsid w:val="00E271A0"/>
    <w:rsid w:val="00E27249"/>
    <w:rsid w:val="00E27311"/>
    <w:rsid w:val="00E27513"/>
    <w:rsid w:val="00E277BB"/>
    <w:rsid w:val="00E278C0"/>
    <w:rsid w:val="00E27B8F"/>
    <w:rsid w:val="00E27BEC"/>
    <w:rsid w:val="00E27C85"/>
    <w:rsid w:val="00E27E52"/>
    <w:rsid w:val="00E27FDF"/>
    <w:rsid w:val="00E301FD"/>
    <w:rsid w:val="00E3033A"/>
    <w:rsid w:val="00E30464"/>
    <w:rsid w:val="00E3053B"/>
    <w:rsid w:val="00E30D0E"/>
    <w:rsid w:val="00E313D9"/>
    <w:rsid w:val="00E31620"/>
    <w:rsid w:val="00E31672"/>
    <w:rsid w:val="00E31761"/>
    <w:rsid w:val="00E318BC"/>
    <w:rsid w:val="00E31938"/>
    <w:rsid w:val="00E319AD"/>
    <w:rsid w:val="00E322B3"/>
    <w:rsid w:val="00E32381"/>
    <w:rsid w:val="00E3252C"/>
    <w:rsid w:val="00E3264D"/>
    <w:rsid w:val="00E32730"/>
    <w:rsid w:val="00E32768"/>
    <w:rsid w:val="00E32D8B"/>
    <w:rsid w:val="00E32DE4"/>
    <w:rsid w:val="00E32EFE"/>
    <w:rsid w:val="00E33208"/>
    <w:rsid w:val="00E33274"/>
    <w:rsid w:val="00E3329B"/>
    <w:rsid w:val="00E33380"/>
    <w:rsid w:val="00E337E8"/>
    <w:rsid w:val="00E33896"/>
    <w:rsid w:val="00E3398C"/>
    <w:rsid w:val="00E34078"/>
    <w:rsid w:val="00E34326"/>
    <w:rsid w:val="00E3442C"/>
    <w:rsid w:val="00E3455D"/>
    <w:rsid w:val="00E34693"/>
    <w:rsid w:val="00E348C4"/>
    <w:rsid w:val="00E34A9E"/>
    <w:rsid w:val="00E34C70"/>
    <w:rsid w:val="00E34DB0"/>
    <w:rsid w:val="00E34FB4"/>
    <w:rsid w:val="00E350DA"/>
    <w:rsid w:val="00E352AA"/>
    <w:rsid w:val="00E353AE"/>
    <w:rsid w:val="00E35508"/>
    <w:rsid w:val="00E3574D"/>
    <w:rsid w:val="00E35778"/>
    <w:rsid w:val="00E3598A"/>
    <w:rsid w:val="00E35E04"/>
    <w:rsid w:val="00E35ED6"/>
    <w:rsid w:val="00E35F9F"/>
    <w:rsid w:val="00E36175"/>
    <w:rsid w:val="00E36182"/>
    <w:rsid w:val="00E3626A"/>
    <w:rsid w:val="00E362A9"/>
    <w:rsid w:val="00E36ACA"/>
    <w:rsid w:val="00E36BED"/>
    <w:rsid w:val="00E36D43"/>
    <w:rsid w:val="00E373A2"/>
    <w:rsid w:val="00E37407"/>
    <w:rsid w:val="00E379A5"/>
    <w:rsid w:val="00E37A22"/>
    <w:rsid w:val="00E37E01"/>
    <w:rsid w:val="00E37E40"/>
    <w:rsid w:val="00E40164"/>
    <w:rsid w:val="00E40362"/>
    <w:rsid w:val="00E4042F"/>
    <w:rsid w:val="00E40501"/>
    <w:rsid w:val="00E405F3"/>
    <w:rsid w:val="00E406B9"/>
    <w:rsid w:val="00E406E8"/>
    <w:rsid w:val="00E4082C"/>
    <w:rsid w:val="00E408D4"/>
    <w:rsid w:val="00E408D6"/>
    <w:rsid w:val="00E40BE7"/>
    <w:rsid w:val="00E40DBA"/>
    <w:rsid w:val="00E41273"/>
    <w:rsid w:val="00E41635"/>
    <w:rsid w:val="00E416C3"/>
    <w:rsid w:val="00E41805"/>
    <w:rsid w:val="00E41A9C"/>
    <w:rsid w:val="00E41B0E"/>
    <w:rsid w:val="00E41BBF"/>
    <w:rsid w:val="00E41C09"/>
    <w:rsid w:val="00E41CE6"/>
    <w:rsid w:val="00E41D6E"/>
    <w:rsid w:val="00E41E6C"/>
    <w:rsid w:val="00E421E9"/>
    <w:rsid w:val="00E4227F"/>
    <w:rsid w:val="00E42302"/>
    <w:rsid w:val="00E42910"/>
    <w:rsid w:val="00E42956"/>
    <w:rsid w:val="00E42B8F"/>
    <w:rsid w:val="00E42CE5"/>
    <w:rsid w:val="00E42D08"/>
    <w:rsid w:val="00E42E53"/>
    <w:rsid w:val="00E42F64"/>
    <w:rsid w:val="00E43211"/>
    <w:rsid w:val="00E433D3"/>
    <w:rsid w:val="00E4353E"/>
    <w:rsid w:val="00E435B9"/>
    <w:rsid w:val="00E436BE"/>
    <w:rsid w:val="00E43A12"/>
    <w:rsid w:val="00E43A9D"/>
    <w:rsid w:val="00E43B02"/>
    <w:rsid w:val="00E43DD1"/>
    <w:rsid w:val="00E441D6"/>
    <w:rsid w:val="00E442A2"/>
    <w:rsid w:val="00E442FF"/>
    <w:rsid w:val="00E44489"/>
    <w:rsid w:val="00E4474D"/>
    <w:rsid w:val="00E448AD"/>
    <w:rsid w:val="00E44F3B"/>
    <w:rsid w:val="00E44FA6"/>
    <w:rsid w:val="00E450F4"/>
    <w:rsid w:val="00E4522A"/>
    <w:rsid w:val="00E4542C"/>
    <w:rsid w:val="00E454EE"/>
    <w:rsid w:val="00E4557D"/>
    <w:rsid w:val="00E457D8"/>
    <w:rsid w:val="00E45834"/>
    <w:rsid w:val="00E4585D"/>
    <w:rsid w:val="00E45CFF"/>
    <w:rsid w:val="00E45DCD"/>
    <w:rsid w:val="00E45E5E"/>
    <w:rsid w:val="00E45EC3"/>
    <w:rsid w:val="00E46033"/>
    <w:rsid w:val="00E4611D"/>
    <w:rsid w:val="00E46222"/>
    <w:rsid w:val="00E465C3"/>
    <w:rsid w:val="00E467DA"/>
    <w:rsid w:val="00E46851"/>
    <w:rsid w:val="00E46862"/>
    <w:rsid w:val="00E4692E"/>
    <w:rsid w:val="00E46CAB"/>
    <w:rsid w:val="00E4721B"/>
    <w:rsid w:val="00E474D7"/>
    <w:rsid w:val="00E47709"/>
    <w:rsid w:val="00E4772A"/>
    <w:rsid w:val="00E47A44"/>
    <w:rsid w:val="00E50107"/>
    <w:rsid w:val="00E5017B"/>
    <w:rsid w:val="00E502B4"/>
    <w:rsid w:val="00E50942"/>
    <w:rsid w:val="00E50B37"/>
    <w:rsid w:val="00E50B3D"/>
    <w:rsid w:val="00E50B92"/>
    <w:rsid w:val="00E50CBE"/>
    <w:rsid w:val="00E5126B"/>
    <w:rsid w:val="00E5138C"/>
    <w:rsid w:val="00E51439"/>
    <w:rsid w:val="00E51AF4"/>
    <w:rsid w:val="00E51C49"/>
    <w:rsid w:val="00E51E04"/>
    <w:rsid w:val="00E5206A"/>
    <w:rsid w:val="00E5238F"/>
    <w:rsid w:val="00E52638"/>
    <w:rsid w:val="00E52BDA"/>
    <w:rsid w:val="00E52CF9"/>
    <w:rsid w:val="00E52D7B"/>
    <w:rsid w:val="00E53206"/>
    <w:rsid w:val="00E53521"/>
    <w:rsid w:val="00E5366C"/>
    <w:rsid w:val="00E53982"/>
    <w:rsid w:val="00E53B2A"/>
    <w:rsid w:val="00E53BAB"/>
    <w:rsid w:val="00E53BD5"/>
    <w:rsid w:val="00E53C79"/>
    <w:rsid w:val="00E53E46"/>
    <w:rsid w:val="00E540BE"/>
    <w:rsid w:val="00E54201"/>
    <w:rsid w:val="00E5420F"/>
    <w:rsid w:val="00E543AE"/>
    <w:rsid w:val="00E545B8"/>
    <w:rsid w:val="00E546F8"/>
    <w:rsid w:val="00E54781"/>
    <w:rsid w:val="00E5494E"/>
    <w:rsid w:val="00E54C29"/>
    <w:rsid w:val="00E54D17"/>
    <w:rsid w:val="00E552EE"/>
    <w:rsid w:val="00E5536D"/>
    <w:rsid w:val="00E555E6"/>
    <w:rsid w:val="00E557B5"/>
    <w:rsid w:val="00E55B28"/>
    <w:rsid w:val="00E55B98"/>
    <w:rsid w:val="00E55CDF"/>
    <w:rsid w:val="00E56290"/>
    <w:rsid w:val="00E562A9"/>
    <w:rsid w:val="00E56320"/>
    <w:rsid w:val="00E56321"/>
    <w:rsid w:val="00E5654D"/>
    <w:rsid w:val="00E565C8"/>
    <w:rsid w:val="00E56795"/>
    <w:rsid w:val="00E56A20"/>
    <w:rsid w:val="00E56D24"/>
    <w:rsid w:val="00E56D35"/>
    <w:rsid w:val="00E56DDA"/>
    <w:rsid w:val="00E56DFD"/>
    <w:rsid w:val="00E56E57"/>
    <w:rsid w:val="00E56F1C"/>
    <w:rsid w:val="00E56F25"/>
    <w:rsid w:val="00E57032"/>
    <w:rsid w:val="00E57097"/>
    <w:rsid w:val="00E57516"/>
    <w:rsid w:val="00E575A7"/>
    <w:rsid w:val="00E57A02"/>
    <w:rsid w:val="00E57A77"/>
    <w:rsid w:val="00E57B94"/>
    <w:rsid w:val="00E57D81"/>
    <w:rsid w:val="00E57D85"/>
    <w:rsid w:val="00E600BE"/>
    <w:rsid w:val="00E600E3"/>
    <w:rsid w:val="00E600E6"/>
    <w:rsid w:val="00E6027D"/>
    <w:rsid w:val="00E60478"/>
    <w:rsid w:val="00E604C4"/>
    <w:rsid w:val="00E60655"/>
    <w:rsid w:val="00E60848"/>
    <w:rsid w:val="00E60A1D"/>
    <w:rsid w:val="00E60A84"/>
    <w:rsid w:val="00E60B88"/>
    <w:rsid w:val="00E60ECA"/>
    <w:rsid w:val="00E6101C"/>
    <w:rsid w:val="00E61075"/>
    <w:rsid w:val="00E6115D"/>
    <w:rsid w:val="00E61317"/>
    <w:rsid w:val="00E61564"/>
    <w:rsid w:val="00E61581"/>
    <w:rsid w:val="00E6180B"/>
    <w:rsid w:val="00E618AA"/>
    <w:rsid w:val="00E61B99"/>
    <w:rsid w:val="00E61DB6"/>
    <w:rsid w:val="00E61DD8"/>
    <w:rsid w:val="00E61F8E"/>
    <w:rsid w:val="00E6214B"/>
    <w:rsid w:val="00E622F3"/>
    <w:rsid w:val="00E62403"/>
    <w:rsid w:val="00E62470"/>
    <w:rsid w:val="00E626A7"/>
    <w:rsid w:val="00E628E6"/>
    <w:rsid w:val="00E62AA0"/>
    <w:rsid w:val="00E62C28"/>
    <w:rsid w:val="00E62D23"/>
    <w:rsid w:val="00E62D62"/>
    <w:rsid w:val="00E62D7D"/>
    <w:rsid w:val="00E631E3"/>
    <w:rsid w:val="00E63717"/>
    <w:rsid w:val="00E63865"/>
    <w:rsid w:val="00E63C6E"/>
    <w:rsid w:val="00E63C9E"/>
    <w:rsid w:val="00E63DC2"/>
    <w:rsid w:val="00E63EA7"/>
    <w:rsid w:val="00E63F36"/>
    <w:rsid w:val="00E64093"/>
    <w:rsid w:val="00E640F6"/>
    <w:rsid w:val="00E6458B"/>
    <w:rsid w:val="00E64671"/>
    <w:rsid w:val="00E64B9C"/>
    <w:rsid w:val="00E64BBA"/>
    <w:rsid w:val="00E64D3A"/>
    <w:rsid w:val="00E64E09"/>
    <w:rsid w:val="00E64F24"/>
    <w:rsid w:val="00E64F3B"/>
    <w:rsid w:val="00E650B4"/>
    <w:rsid w:val="00E655CE"/>
    <w:rsid w:val="00E656EA"/>
    <w:rsid w:val="00E65889"/>
    <w:rsid w:val="00E65937"/>
    <w:rsid w:val="00E65A05"/>
    <w:rsid w:val="00E65ABA"/>
    <w:rsid w:val="00E65C85"/>
    <w:rsid w:val="00E65CCA"/>
    <w:rsid w:val="00E65E28"/>
    <w:rsid w:val="00E65E98"/>
    <w:rsid w:val="00E660C7"/>
    <w:rsid w:val="00E660D6"/>
    <w:rsid w:val="00E660EF"/>
    <w:rsid w:val="00E66274"/>
    <w:rsid w:val="00E664C5"/>
    <w:rsid w:val="00E66764"/>
    <w:rsid w:val="00E6693D"/>
    <w:rsid w:val="00E6699E"/>
    <w:rsid w:val="00E66C06"/>
    <w:rsid w:val="00E66DD6"/>
    <w:rsid w:val="00E66E18"/>
    <w:rsid w:val="00E66F90"/>
    <w:rsid w:val="00E67333"/>
    <w:rsid w:val="00E673F5"/>
    <w:rsid w:val="00E67414"/>
    <w:rsid w:val="00E674BA"/>
    <w:rsid w:val="00E67745"/>
    <w:rsid w:val="00E67803"/>
    <w:rsid w:val="00E67809"/>
    <w:rsid w:val="00E67964"/>
    <w:rsid w:val="00E679B5"/>
    <w:rsid w:val="00E67BCE"/>
    <w:rsid w:val="00E67E17"/>
    <w:rsid w:val="00E67EB0"/>
    <w:rsid w:val="00E70296"/>
    <w:rsid w:val="00E7039F"/>
    <w:rsid w:val="00E7051E"/>
    <w:rsid w:val="00E70721"/>
    <w:rsid w:val="00E70A8F"/>
    <w:rsid w:val="00E70E6E"/>
    <w:rsid w:val="00E70E9F"/>
    <w:rsid w:val="00E711DB"/>
    <w:rsid w:val="00E71246"/>
    <w:rsid w:val="00E7128A"/>
    <w:rsid w:val="00E7131F"/>
    <w:rsid w:val="00E714C0"/>
    <w:rsid w:val="00E714C7"/>
    <w:rsid w:val="00E71513"/>
    <w:rsid w:val="00E715C2"/>
    <w:rsid w:val="00E717A5"/>
    <w:rsid w:val="00E717FD"/>
    <w:rsid w:val="00E7209A"/>
    <w:rsid w:val="00E7217D"/>
    <w:rsid w:val="00E72AEA"/>
    <w:rsid w:val="00E72FDA"/>
    <w:rsid w:val="00E735B2"/>
    <w:rsid w:val="00E73907"/>
    <w:rsid w:val="00E7390E"/>
    <w:rsid w:val="00E73B09"/>
    <w:rsid w:val="00E73B51"/>
    <w:rsid w:val="00E73BA4"/>
    <w:rsid w:val="00E73BE9"/>
    <w:rsid w:val="00E73D11"/>
    <w:rsid w:val="00E73DCF"/>
    <w:rsid w:val="00E73E71"/>
    <w:rsid w:val="00E73EAE"/>
    <w:rsid w:val="00E73EC2"/>
    <w:rsid w:val="00E7448C"/>
    <w:rsid w:val="00E744CD"/>
    <w:rsid w:val="00E744E6"/>
    <w:rsid w:val="00E746AD"/>
    <w:rsid w:val="00E74784"/>
    <w:rsid w:val="00E747DC"/>
    <w:rsid w:val="00E7490A"/>
    <w:rsid w:val="00E74AC6"/>
    <w:rsid w:val="00E74C65"/>
    <w:rsid w:val="00E74D8A"/>
    <w:rsid w:val="00E74E39"/>
    <w:rsid w:val="00E74EA1"/>
    <w:rsid w:val="00E74F59"/>
    <w:rsid w:val="00E7506B"/>
    <w:rsid w:val="00E7520D"/>
    <w:rsid w:val="00E753D4"/>
    <w:rsid w:val="00E7543E"/>
    <w:rsid w:val="00E7561D"/>
    <w:rsid w:val="00E75A7E"/>
    <w:rsid w:val="00E760C1"/>
    <w:rsid w:val="00E760F5"/>
    <w:rsid w:val="00E76174"/>
    <w:rsid w:val="00E7627F"/>
    <w:rsid w:val="00E7652D"/>
    <w:rsid w:val="00E76545"/>
    <w:rsid w:val="00E76608"/>
    <w:rsid w:val="00E76BD4"/>
    <w:rsid w:val="00E76D6D"/>
    <w:rsid w:val="00E770AA"/>
    <w:rsid w:val="00E7796D"/>
    <w:rsid w:val="00E77C52"/>
    <w:rsid w:val="00E80051"/>
    <w:rsid w:val="00E80475"/>
    <w:rsid w:val="00E80852"/>
    <w:rsid w:val="00E80B17"/>
    <w:rsid w:val="00E80F8D"/>
    <w:rsid w:val="00E80FAB"/>
    <w:rsid w:val="00E80FB4"/>
    <w:rsid w:val="00E811EA"/>
    <w:rsid w:val="00E81316"/>
    <w:rsid w:val="00E81560"/>
    <w:rsid w:val="00E8178C"/>
    <w:rsid w:val="00E818D7"/>
    <w:rsid w:val="00E819B1"/>
    <w:rsid w:val="00E81AAD"/>
    <w:rsid w:val="00E81C20"/>
    <w:rsid w:val="00E82044"/>
    <w:rsid w:val="00E82211"/>
    <w:rsid w:val="00E8222A"/>
    <w:rsid w:val="00E82421"/>
    <w:rsid w:val="00E8273A"/>
    <w:rsid w:val="00E82800"/>
    <w:rsid w:val="00E82861"/>
    <w:rsid w:val="00E82928"/>
    <w:rsid w:val="00E83039"/>
    <w:rsid w:val="00E8328F"/>
    <w:rsid w:val="00E83605"/>
    <w:rsid w:val="00E836F8"/>
    <w:rsid w:val="00E83B7F"/>
    <w:rsid w:val="00E83C78"/>
    <w:rsid w:val="00E83F7B"/>
    <w:rsid w:val="00E84036"/>
    <w:rsid w:val="00E84367"/>
    <w:rsid w:val="00E8446E"/>
    <w:rsid w:val="00E84609"/>
    <w:rsid w:val="00E8461B"/>
    <w:rsid w:val="00E847B4"/>
    <w:rsid w:val="00E8490C"/>
    <w:rsid w:val="00E84C5B"/>
    <w:rsid w:val="00E84D15"/>
    <w:rsid w:val="00E84F0A"/>
    <w:rsid w:val="00E85042"/>
    <w:rsid w:val="00E852AD"/>
    <w:rsid w:val="00E85747"/>
    <w:rsid w:val="00E85792"/>
    <w:rsid w:val="00E858E1"/>
    <w:rsid w:val="00E85AFF"/>
    <w:rsid w:val="00E86098"/>
    <w:rsid w:val="00E863EC"/>
    <w:rsid w:val="00E86C3C"/>
    <w:rsid w:val="00E86F0C"/>
    <w:rsid w:val="00E86FA9"/>
    <w:rsid w:val="00E86FE4"/>
    <w:rsid w:val="00E86FF7"/>
    <w:rsid w:val="00E8705E"/>
    <w:rsid w:val="00E87107"/>
    <w:rsid w:val="00E87500"/>
    <w:rsid w:val="00E87888"/>
    <w:rsid w:val="00E878A8"/>
    <w:rsid w:val="00E87909"/>
    <w:rsid w:val="00E8797F"/>
    <w:rsid w:val="00E879A0"/>
    <w:rsid w:val="00E87AB4"/>
    <w:rsid w:val="00E87E06"/>
    <w:rsid w:val="00E90368"/>
    <w:rsid w:val="00E90384"/>
    <w:rsid w:val="00E905FA"/>
    <w:rsid w:val="00E90782"/>
    <w:rsid w:val="00E90CB7"/>
    <w:rsid w:val="00E90F86"/>
    <w:rsid w:val="00E90FD3"/>
    <w:rsid w:val="00E910E6"/>
    <w:rsid w:val="00E9179E"/>
    <w:rsid w:val="00E9187F"/>
    <w:rsid w:val="00E91927"/>
    <w:rsid w:val="00E91B6B"/>
    <w:rsid w:val="00E91C2F"/>
    <w:rsid w:val="00E91C31"/>
    <w:rsid w:val="00E91DE9"/>
    <w:rsid w:val="00E921A1"/>
    <w:rsid w:val="00E92253"/>
    <w:rsid w:val="00E92296"/>
    <w:rsid w:val="00E9234B"/>
    <w:rsid w:val="00E923F7"/>
    <w:rsid w:val="00E926B8"/>
    <w:rsid w:val="00E92883"/>
    <w:rsid w:val="00E929A6"/>
    <w:rsid w:val="00E92A3D"/>
    <w:rsid w:val="00E92C46"/>
    <w:rsid w:val="00E92D73"/>
    <w:rsid w:val="00E93303"/>
    <w:rsid w:val="00E935AA"/>
    <w:rsid w:val="00E93646"/>
    <w:rsid w:val="00E93D6C"/>
    <w:rsid w:val="00E93EB1"/>
    <w:rsid w:val="00E93F4A"/>
    <w:rsid w:val="00E93F52"/>
    <w:rsid w:val="00E9406E"/>
    <w:rsid w:val="00E9420E"/>
    <w:rsid w:val="00E9436C"/>
    <w:rsid w:val="00E94395"/>
    <w:rsid w:val="00E948EB"/>
    <w:rsid w:val="00E94ADC"/>
    <w:rsid w:val="00E950A9"/>
    <w:rsid w:val="00E950D1"/>
    <w:rsid w:val="00E952BB"/>
    <w:rsid w:val="00E95978"/>
    <w:rsid w:val="00E95B9D"/>
    <w:rsid w:val="00E95BB3"/>
    <w:rsid w:val="00E9629D"/>
    <w:rsid w:val="00E964DF"/>
    <w:rsid w:val="00E96792"/>
    <w:rsid w:val="00E96EAB"/>
    <w:rsid w:val="00E9710A"/>
    <w:rsid w:val="00E9742E"/>
    <w:rsid w:val="00E97546"/>
    <w:rsid w:val="00E977F7"/>
    <w:rsid w:val="00E97AD2"/>
    <w:rsid w:val="00E97B75"/>
    <w:rsid w:val="00E97E07"/>
    <w:rsid w:val="00E97E61"/>
    <w:rsid w:val="00EA00ED"/>
    <w:rsid w:val="00EA023E"/>
    <w:rsid w:val="00EA047C"/>
    <w:rsid w:val="00EA06E4"/>
    <w:rsid w:val="00EA088E"/>
    <w:rsid w:val="00EA0B44"/>
    <w:rsid w:val="00EA0ECF"/>
    <w:rsid w:val="00EA11D4"/>
    <w:rsid w:val="00EA11DB"/>
    <w:rsid w:val="00EA13ED"/>
    <w:rsid w:val="00EA160F"/>
    <w:rsid w:val="00EA183B"/>
    <w:rsid w:val="00EA1860"/>
    <w:rsid w:val="00EA1AC0"/>
    <w:rsid w:val="00EA1B17"/>
    <w:rsid w:val="00EA1D35"/>
    <w:rsid w:val="00EA1FAD"/>
    <w:rsid w:val="00EA22C1"/>
    <w:rsid w:val="00EA2369"/>
    <w:rsid w:val="00EA23EC"/>
    <w:rsid w:val="00EA2988"/>
    <w:rsid w:val="00EA2DF1"/>
    <w:rsid w:val="00EA2FB0"/>
    <w:rsid w:val="00EA33FE"/>
    <w:rsid w:val="00EA35D0"/>
    <w:rsid w:val="00EA3AD9"/>
    <w:rsid w:val="00EA3D82"/>
    <w:rsid w:val="00EA404E"/>
    <w:rsid w:val="00EA4117"/>
    <w:rsid w:val="00EA454F"/>
    <w:rsid w:val="00EA46DA"/>
    <w:rsid w:val="00EA4779"/>
    <w:rsid w:val="00EA522B"/>
    <w:rsid w:val="00EA526B"/>
    <w:rsid w:val="00EA5341"/>
    <w:rsid w:val="00EA54EF"/>
    <w:rsid w:val="00EA5535"/>
    <w:rsid w:val="00EA5A01"/>
    <w:rsid w:val="00EA5BE6"/>
    <w:rsid w:val="00EA5E90"/>
    <w:rsid w:val="00EA67FC"/>
    <w:rsid w:val="00EA690B"/>
    <w:rsid w:val="00EA6AA0"/>
    <w:rsid w:val="00EA6AC3"/>
    <w:rsid w:val="00EA6B0E"/>
    <w:rsid w:val="00EA6F27"/>
    <w:rsid w:val="00EA70E1"/>
    <w:rsid w:val="00EA7264"/>
    <w:rsid w:val="00EA745D"/>
    <w:rsid w:val="00EA77BB"/>
    <w:rsid w:val="00EA7851"/>
    <w:rsid w:val="00EA7937"/>
    <w:rsid w:val="00EA7C08"/>
    <w:rsid w:val="00EA7E84"/>
    <w:rsid w:val="00EA7F8B"/>
    <w:rsid w:val="00EB0507"/>
    <w:rsid w:val="00EB0F69"/>
    <w:rsid w:val="00EB0FF9"/>
    <w:rsid w:val="00EB1058"/>
    <w:rsid w:val="00EB107C"/>
    <w:rsid w:val="00EB115E"/>
    <w:rsid w:val="00EB139D"/>
    <w:rsid w:val="00EB166E"/>
    <w:rsid w:val="00EB1F8A"/>
    <w:rsid w:val="00EB2062"/>
    <w:rsid w:val="00EB2064"/>
    <w:rsid w:val="00EB217A"/>
    <w:rsid w:val="00EB27C6"/>
    <w:rsid w:val="00EB2C2D"/>
    <w:rsid w:val="00EB2E2C"/>
    <w:rsid w:val="00EB32D6"/>
    <w:rsid w:val="00EB33F1"/>
    <w:rsid w:val="00EB34D0"/>
    <w:rsid w:val="00EB3A5E"/>
    <w:rsid w:val="00EB3AD2"/>
    <w:rsid w:val="00EB3B3D"/>
    <w:rsid w:val="00EB3C64"/>
    <w:rsid w:val="00EB410C"/>
    <w:rsid w:val="00EB4294"/>
    <w:rsid w:val="00EB4307"/>
    <w:rsid w:val="00EB4328"/>
    <w:rsid w:val="00EB4785"/>
    <w:rsid w:val="00EB4823"/>
    <w:rsid w:val="00EB48BD"/>
    <w:rsid w:val="00EB49C3"/>
    <w:rsid w:val="00EB50FA"/>
    <w:rsid w:val="00EB52C4"/>
    <w:rsid w:val="00EB5363"/>
    <w:rsid w:val="00EB5443"/>
    <w:rsid w:val="00EB59D3"/>
    <w:rsid w:val="00EB5BC8"/>
    <w:rsid w:val="00EB5E32"/>
    <w:rsid w:val="00EB5ED7"/>
    <w:rsid w:val="00EB60FB"/>
    <w:rsid w:val="00EB61DB"/>
    <w:rsid w:val="00EB637A"/>
    <w:rsid w:val="00EB67AE"/>
    <w:rsid w:val="00EB6BF6"/>
    <w:rsid w:val="00EB6E1E"/>
    <w:rsid w:val="00EB6EC8"/>
    <w:rsid w:val="00EB71C6"/>
    <w:rsid w:val="00EB7213"/>
    <w:rsid w:val="00EB72E9"/>
    <w:rsid w:val="00EB74DF"/>
    <w:rsid w:val="00EB7509"/>
    <w:rsid w:val="00EB7B76"/>
    <w:rsid w:val="00EB7DF7"/>
    <w:rsid w:val="00EC01D7"/>
    <w:rsid w:val="00EC059E"/>
    <w:rsid w:val="00EC0745"/>
    <w:rsid w:val="00EC075E"/>
    <w:rsid w:val="00EC0856"/>
    <w:rsid w:val="00EC0969"/>
    <w:rsid w:val="00EC0B52"/>
    <w:rsid w:val="00EC0C76"/>
    <w:rsid w:val="00EC0D38"/>
    <w:rsid w:val="00EC0E4F"/>
    <w:rsid w:val="00EC13F9"/>
    <w:rsid w:val="00EC14CC"/>
    <w:rsid w:val="00EC16CA"/>
    <w:rsid w:val="00EC1840"/>
    <w:rsid w:val="00EC189D"/>
    <w:rsid w:val="00EC1DF4"/>
    <w:rsid w:val="00EC1E20"/>
    <w:rsid w:val="00EC218E"/>
    <w:rsid w:val="00EC23EF"/>
    <w:rsid w:val="00EC25A1"/>
    <w:rsid w:val="00EC26F6"/>
    <w:rsid w:val="00EC2915"/>
    <w:rsid w:val="00EC2B7E"/>
    <w:rsid w:val="00EC2CF5"/>
    <w:rsid w:val="00EC2D18"/>
    <w:rsid w:val="00EC35A9"/>
    <w:rsid w:val="00EC39E5"/>
    <w:rsid w:val="00EC3B4C"/>
    <w:rsid w:val="00EC3DF6"/>
    <w:rsid w:val="00EC3FBB"/>
    <w:rsid w:val="00EC410C"/>
    <w:rsid w:val="00EC4183"/>
    <w:rsid w:val="00EC4357"/>
    <w:rsid w:val="00EC43B0"/>
    <w:rsid w:val="00EC4CB0"/>
    <w:rsid w:val="00EC4F69"/>
    <w:rsid w:val="00EC50BF"/>
    <w:rsid w:val="00EC523F"/>
    <w:rsid w:val="00EC5297"/>
    <w:rsid w:val="00EC5560"/>
    <w:rsid w:val="00EC576C"/>
    <w:rsid w:val="00EC57A3"/>
    <w:rsid w:val="00EC5AF4"/>
    <w:rsid w:val="00EC5B76"/>
    <w:rsid w:val="00EC5BB9"/>
    <w:rsid w:val="00EC5C14"/>
    <w:rsid w:val="00EC5C97"/>
    <w:rsid w:val="00EC5E69"/>
    <w:rsid w:val="00EC5F9A"/>
    <w:rsid w:val="00EC60CB"/>
    <w:rsid w:val="00EC62F3"/>
    <w:rsid w:val="00EC651C"/>
    <w:rsid w:val="00EC68C7"/>
    <w:rsid w:val="00EC69DC"/>
    <w:rsid w:val="00EC6F0D"/>
    <w:rsid w:val="00EC6F3C"/>
    <w:rsid w:val="00EC7255"/>
    <w:rsid w:val="00EC7279"/>
    <w:rsid w:val="00EC7485"/>
    <w:rsid w:val="00EC75A6"/>
    <w:rsid w:val="00EC7687"/>
    <w:rsid w:val="00EC7776"/>
    <w:rsid w:val="00EC7B44"/>
    <w:rsid w:val="00EC7BA2"/>
    <w:rsid w:val="00EC7E94"/>
    <w:rsid w:val="00EC7F6F"/>
    <w:rsid w:val="00ED0123"/>
    <w:rsid w:val="00ED01E2"/>
    <w:rsid w:val="00ED031B"/>
    <w:rsid w:val="00ED05A8"/>
    <w:rsid w:val="00ED0899"/>
    <w:rsid w:val="00ED09EA"/>
    <w:rsid w:val="00ED09FB"/>
    <w:rsid w:val="00ED0B52"/>
    <w:rsid w:val="00ED0B64"/>
    <w:rsid w:val="00ED0DDF"/>
    <w:rsid w:val="00ED0E2A"/>
    <w:rsid w:val="00ED0E74"/>
    <w:rsid w:val="00ED0EB6"/>
    <w:rsid w:val="00ED0F24"/>
    <w:rsid w:val="00ED13F1"/>
    <w:rsid w:val="00ED1431"/>
    <w:rsid w:val="00ED14B3"/>
    <w:rsid w:val="00ED181B"/>
    <w:rsid w:val="00ED197B"/>
    <w:rsid w:val="00ED1A05"/>
    <w:rsid w:val="00ED1C1A"/>
    <w:rsid w:val="00ED1CB5"/>
    <w:rsid w:val="00ED1E7A"/>
    <w:rsid w:val="00ED1F8C"/>
    <w:rsid w:val="00ED3157"/>
    <w:rsid w:val="00ED34A3"/>
    <w:rsid w:val="00ED36A7"/>
    <w:rsid w:val="00ED37F9"/>
    <w:rsid w:val="00ED3815"/>
    <w:rsid w:val="00ED38A4"/>
    <w:rsid w:val="00ED3ABC"/>
    <w:rsid w:val="00ED3DB8"/>
    <w:rsid w:val="00ED3DEC"/>
    <w:rsid w:val="00ED425F"/>
    <w:rsid w:val="00ED4570"/>
    <w:rsid w:val="00ED4672"/>
    <w:rsid w:val="00ED5583"/>
    <w:rsid w:val="00ED56D0"/>
    <w:rsid w:val="00ED58C3"/>
    <w:rsid w:val="00ED5D52"/>
    <w:rsid w:val="00ED5D8C"/>
    <w:rsid w:val="00ED5E0A"/>
    <w:rsid w:val="00ED5F9D"/>
    <w:rsid w:val="00ED612D"/>
    <w:rsid w:val="00ED6307"/>
    <w:rsid w:val="00ED633C"/>
    <w:rsid w:val="00ED65D3"/>
    <w:rsid w:val="00ED667B"/>
    <w:rsid w:val="00ED6709"/>
    <w:rsid w:val="00ED68DF"/>
    <w:rsid w:val="00ED6910"/>
    <w:rsid w:val="00ED6AEA"/>
    <w:rsid w:val="00ED6EDC"/>
    <w:rsid w:val="00ED6F19"/>
    <w:rsid w:val="00ED70F0"/>
    <w:rsid w:val="00ED713E"/>
    <w:rsid w:val="00ED718D"/>
    <w:rsid w:val="00ED7673"/>
    <w:rsid w:val="00ED77A0"/>
    <w:rsid w:val="00ED7A55"/>
    <w:rsid w:val="00ED7C83"/>
    <w:rsid w:val="00ED7EAE"/>
    <w:rsid w:val="00ED7EDF"/>
    <w:rsid w:val="00EE0249"/>
    <w:rsid w:val="00EE02FE"/>
    <w:rsid w:val="00EE07B7"/>
    <w:rsid w:val="00EE08FD"/>
    <w:rsid w:val="00EE0A59"/>
    <w:rsid w:val="00EE0BEB"/>
    <w:rsid w:val="00EE0DF7"/>
    <w:rsid w:val="00EE0E56"/>
    <w:rsid w:val="00EE0E9F"/>
    <w:rsid w:val="00EE1545"/>
    <w:rsid w:val="00EE17E6"/>
    <w:rsid w:val="00EE1885"/>
    <w:rsid w:val="00EE2066"/>
    <w:rsid w:val="00EE218E"/>
    <w:rsid w:val="00EE26EC"/>
    <w:rsid w:val="00EE28D9"/>
    <w:rsid w:val="00EE299B"/>
    <w:rsid w:val="00EE2B29"/>
    <w:rsid w:val="00EE3284"/>
    <w:rsid w:val="00EE334F"/>
    <w:rsid w:val="00EE34E8"/>
    <w:rsid w:val="00EE36D2"/>
    <w:rsid w:val="00EE3B44"/>
    <w:rsid w:val="00EE3F5B"/>
    <w:rsid w:val="00EE45B3"/>
    <w:rsid w:val="00EE45FD"/>
    <w:rsid w:val="00EE46A9"/>
    <w:rsid w:val="00EE474E"/>
    <w:rsid w:val="00EE4835"/>
    <w:rsid w:val="00EE4908"/>
    <w:rsid w:val="00EE4AA6"/>
    <w:rsid w:val="00EE4E6A"/>
    <w:rsid w:val="00EE4EE2"/>
    <w:rsid w:val="00EE510F"/>
    <w:rsid w:val="00EE5153"/>
    <w:rsid w:val="00EE53FB"/>
    <w:rsid w:val="00EE55B0"/>
    <w:rsid w:val="00EE562B"/>
    <w:rsid w:val="00EE57BD"/>
    <w:rsid w:val="00EE58DE"/>
    <w:rsid w:val="00EE5AFF"/>
    <w:rsid w:val="00EE5B6D"/>
    <w:rsid w:val="00EE5F88"/>
    <w:rsid w:val="00EE5FF9"/>
    <w:rsid w:val="00EE600F"/>
    <w:rsid w:val="00EE6143"/>
    <w:rsid w:val="00EE63D1"/>
    <w:rsid w:val="00EE63E2"/>
    <w:rsid w:val="00EE6559"/>
    <w:rsid w:val="00EE6837"/>
    <w:rsid w:val="00EE6C0C"/>
    <w:rsid w:val="00EE6D9A"/>
    <w:rsid w:val="00EE6F1B"/>
    <w:rsid w:val="00EE7104"/>
    <w:rsid w:val="00EE7132"/>
    <w:rsid w:val="00EE740B"/>
    <w:rsid w:val="00EE7824"/>
    <w:rsid w:val="00EE7AD3"/>
    <w:rsid w:val="00EE7BD5"/>
    <w:rsid w:val="00EE7BFE"/>
    <w:rsid w:val="00EE7D53"/>
    <w:rsid w:val="00EF0248"/>
    <w:rsid w:val="00EF0390"/>
    <w:rsid w:val="00EF0493"/>
    <w:rsid w:val="00EF0661"/>
    <w:rsid w:val="00EF067F"/>
    <w:rsid w:val="00EF0800"/>
    <w:rsid w:val="00EF0A43"/>
    <w:rsid w:val="00EF0B55"/>
    <w:rsid w:val="00EF0C26"/>
    <w:rsid w:val="00EF0E23"/>
    <w:rsid w:val="00EF11ED"/>
    <w:rsid w:val="00EF1229"/>
    <w:rsid w:val="00EF1880"/>
    <w:rsid w:val="00EF18D4"/>
    <w:rsid w:val="00EF1963"/>
    <w:rsid w:val="00EF1A91"/>
    <w:rsid w:val="00EF204E"/>
    <w:rsid w:val="00EF209E"/>
    <w:rsid w:val="00EF20E3"/>
    <w:rsid w:val="00EF28A7"/>
    <w:rsid w:val="00EF29DE"/>
    <w:rsid w:val="00EF2B6E"/>
    <w:rsid w:val="00EF2B71"/>
    <w:rsid w:val="00EF30CB"/>
    <w:rsid w:val="00EF395F"/>
    <w:rsid w:val="00EF3B98"/>
    <w:rsid w:val="00EF4487"/>
    <w:rsid w:val="00EF44AA"/>
    <w:rsid w:val="00EF453B"/>
    <w:rsid w:val="00EF4974"/>
    <w:rsid w:val="00EF4C0E"/>
    <w:rsid w:val="00EF4CA3"/>
    <w:rsid w:val="00EF4CEC"/>
    <w:rsid w:val="00EF5305"/>
    <w:rsid w:val="00EF5476"/>
    <w:rsid w:val="00EF5666"/>
    <w:rsid w:val="00EF566E"/>
    <w:rsid w:val="00EF5980"/>
    <w:rsid w:val="00EF5EDE"/>
    <w:rsid w:val="00EF5FE1"/>
    <w:rsid w:val="00EF64A2"/>
    <w:rsid w:val="00EF64F3"/>
    <w:rsid w:val="00EF65C8"/>
    <w:rsid w:val="00EF6A4E"/>
    <w:rsid w:val="00EF6C6F"/>
    <w:rsid w:val="00EF72D7"/>
    <w:rsid w:val="00EF72F8"/>
    <w:rsid w:val="00EF73B4"/>
    <w:rsid w:val="00EF73FC"/>
    <w:rsid w:val="00EF7439"/>
    <w:rsid w:val="00EF74A8"/>
    <w:rsid w:val="00EF7544"/>
    <w:rsid w:val="00EF79CC"/>
    <w:rsid w:val="00EF7A02"/>
    <w:rsid w:val="00EF7AB4"/>
    <w:rsid w:val="00EF7F0F"/>
    <w:rsid w:val="00F0013E"/>
    <w:rsid w:val="00F00202"/>
    <w:rsid w:val="00F00433"/>
    <w:rsid w:val="00F004EE"/>
    <w:rsid w:val="00F004FE"/>
    <w:rsid w:val="00F00C17"/>
    <w:rsid w:val="00F01035"/>
    <w:rsid w:val="00F013C2"/>
    <w:rsid w:val="00F01434"/>
    <w:rsid w:val="00F01734"/>
    <w:rsid w:val="00F017B5"/>
    <w:rsid w:val="00F0197A"/>
    <w:rsid w:val="00F01C24"/>
    <w:rsid w:val="00F01F2D"/>
    <w:rsid w:val="00F02194"/>
    <w:rsid w:val="00F023D1"/>
    <w:rsid w:val="00F0268E"/>
    <w:rsid w:val="00F027BC"/>
    <w:rsid w:val="00F027FB"/>
    <w:rsid w:val="00F0285C"/>
    <w:rsid w:val="00F02B2D"/>
    <w:rsid w:val="00F02ED9"/>
    <w:rsid w:val="00F036DC"/>
    <w:rsid w:val="00F03712"/>
    <w:rsid w:val="00F03953"/>
    <w:rsid w:val="00F03B7F"/>
    <w:rsid w:val="00F04483"/>
    <w:rsid w:val="00F0453C"/>
    <w:rsid w:val="00F045AB"/>
    <w:rsid w:val="00F04B3F"/>
    <w:rsid w:val="00F04C52"/>
    <w:rsid w:val="00F04C74"/>
    <w:rsid w:val="00F04C8F"/>
    <w:rsid w:val="00F04CBA"/>
    <w:rsid w:val="00F04EAF"/>
    <w:rsid w:val="00F05354"/>
    <w:rsid w:val="00F0540A"/>
    <w:rsid w:val="00F05A43"/>
    <w:rsid w:val="00F05C1D"/>
    <w:rsid w:val="00F05C36"/>
    <w:rsid w:val="00F05E32"/>
    <w:rsid w:val="00F05F6D"/>
    <w:rsid w:val="00F0600B"/>
    <w:rsid w:val="00F06066"/>
    <w:rsid w:val="00F0621D"/>
    <w:rsid w:val="00F06240"/>
    <w:rsid w:val="00F06540"/>
    <w:rsid w:val="00F065BA"/>
    <w:rsid w:val="00F0671D"/>
    <w:rsid w:val="00F06A3B"/>
    <w:rsid w:val="00F06B15"/>
    <w:rsid w:val="00F06D88"/>
    <w:rsid w:val="00F06DFC"/>
    <w:rsid w:val="00F07002"/>
    <w:rsid w:val="00F070A8"/>
    <w:rsid w:val="00F07394"/>
    <w:rsid w:val="00F07438"/>
    <w:rsid w:val="00F07607"/>
    <w:rsid w:val="00F076E8"/>
    <w:rsid w:val="00F07917"/>
    <w:rsid w:val="00F0796B"/>
    <w:rsid w:val="00F07994"/>
    <w:rsid w:val="00F07C87"/>
    <w:rsid w:val="00F10027"/>
    <w:rsid w:val="00F10140"/>
    <w:rsid w:val="00F1092D"/>
    <w:rsid w:val="00F10931"/>
    <w:rsid w:val="00F10BDF"/>
    <w:rsid w:val="00F10D35"/>
    <w:rsid w:val="00F110B9"/>
    <w:rsid w:val="00F11184"/>
    <w:rsid w:val="00F112D1"/>
    <w:rsid w:val="00F1147E"/>
    <w:rsid w:val="00F1150C"/>
    <w:rsid w:val="00F11D17"/>
    <w:rsid w:val="00F1211A"/>
    <w:rsid w:val="00F12315"/>
    <w:rsid w:val="00F12613"/>
    <w:rsid w:val="00F12648"/>
    <w:rsid w:val="00F129A5"/>
    <w:rsid w:val="00F12B32"/>
    <w:rsid w:val="00F12E02"/>
    <w:rsid w:val="00F12F7C"/>
    <w:rsid w:val="00F13108"/>
    <w:rsid w:val="00F133B3"/>
    <w:rsid w:val="00F13454"/>
    <w:rsid w:val="00F13840"/>
    <w:rsid w:val="00F1399E"/>
    <w:rsid w:val="00F139A0"/>
    <w:rsid w:val="00F140FE"/>
    <w:rsid w:val="00F141E7"/>
    <w:rsid w:val="00F14217"/>
    <w:rsid w:val="00F142D2"/>
    <w:rsid w:val="00F143D9"/>
    <w:rsid w:val="00F14645"/>
    <w:rsid w:val="00F1471E"/>
    <w:rsid w:val="00F1473B"/>
    <w:rsid w:val="00F147AE"/>
    <w:rsid w:val="00F14883"/>
    <w:rsid w:val="00F14886"/>
    <w:rsid w:val="00F148A0"/>
    <w:rsid w:val="00F14C3B"/>
    <w:rsid w:val="00F15184"/>
    <w:rsid w:val="00F152B0"/>
    <w:rsid w:val="00F1538E"/>
    <w:rsid w:val="00F155DB"/>
    <w:rsid w:val="00F1576D"/>
    <w:rsid w:val="00F157F0"/>
    <w:rsid w:val="00F15B9F"/>
    <w:rsid w:val="00F15D76"/>
    <w:rsid w:val="00F15F96"/>
    <w:rsid w:val="00F1601E"/>
    <w:rsid w:val="00F16022"/>
    <w:rsid w:val="00F16027"/>
    <w:rsid w:val="00F16188"/>
    <w:rsid w:val="00F161AE"/>
    <w:rsid w:val="00F165E4"/>
    <w:rsid w:val="00F16679"/>
    <w:rsid w:val="00F16837"/>
    <w:rsid w:val="00F16B63"/>
    <w:rsid w:val="00F16D3D"/>
    <w:rsid w:val="00F1700B"/>
    <w:rsid w:val="00F17385"/>
    <w:rsid w:val="00F17424"/>
    <w:rsid w:val="00F174B2"/>
    <w:rsid w:val="00F1776A"/>
    <w:rsid w:val="00F1789F"/>
    <w:rsid w:val="00F17C26"/>
    <w:rsid w:val="00F17C56"/>
    <w:rsid w:val="00F17E06"/>
    <w:rsid w:val="00F20001"/>
    <w:rsid w:val="00F2015E"/>
    <w:rsid w:val="00F20359"/>
    <w:rsid w:val="00F204E8"/>
    <w:rsid w:val="00F206D4"/>
    <w:rsid w:val="00F20811"/>
    <w:rsid w:val="00F20B34"/>
    <w:rsid w:val="00F20C63"/>
    <w:rsid w:val="00F21284"/>
    <w:rsid w:val="00F21479"/>
    <w:rsid w:val="00F21703"/>
    <w:rsid w:val="00F21B0A"/>
    <w:rsid w:val="00F21CFF"/>
    <w:rsid w:val="00F21DC7"/>
    <w:rsid w:val="00F22284"/>
    <w:rsid w:val="00F22878"/>
    <w:rsid w:val="00F22AD2"/>
    <w:rsid w:val="00F22DC7"/>
    <w:rsid w:val="00F22DFA"/>
    <w:rsid w:val="00F22FDC"/>
    <w:rsid w:val="00F231F1"/>
    <w:rsid w:val="00F233B1"/>
    <w:rsid w:val="00F2344C"/>
    <w:rsid w:val="00F235E8"/>
    <w:rsid w:val="00F23638"/>
    <w:rsid w:val="00F236E1"/>
    <w:rsid w:val="00F23963"/>
    <w:rsid w:val="00F23965"/>
    <w:rsid w:val="00F23A09"/>
    <w:rsid w:val="00F23C90"/>
    <w:rsid w:val="00F23D0E"/>
    <w:rsid w:val="00F23D48"/>
    <w:rsid w:val="00F23D4E"/>
    <w:rsid w:val="00F23E46"/>
    <w:rsid w:val="00F23F18"/>
    <w:rsid w:val="00F23F7E"/>
    <w:rsid w:val="00F23FF8"/>
    <w:rsid w:val="00F24091"/>
    <w:rsid w:val="00F24176"/>
    <w:rsid w:val="00F24315"/>
    <w:rsid w:val="00F24746"/>
    <w:rsid w:val="00F24757"/>
    <w:rsid w:val="00F247D2"/>
    <w:rsid w:val="00F248A7"/>
    <w:rsid w:val="00F24B36"/>
    <w:rsid w:val="00F24B7D"/>
    <w:rsid w:val="00F24C91"/>
    <w:rsid w:val="00F25445"/>
    <w:rsid w:val="00F25633"/>
    <w:rsid w:val="00F2567A"/>
    <w:rsid w:val="00F259D1"/>
    <w:rsid w:val="00F25B48"/>
    <w:rsid w:val="00F25BB5"/>
    <w:rsid w:val="00F25BCE"/>
    <w:rsid w:val="00F25C25"/>
    <w:rsid w:val="00F25D98"/>
    <w:rsid w:val="00F25F33"/>
    <w:rsid w:val="00F25FDF"/>
    <w:rsid w:val="00F26C88"/>
    <w:rsid w:val="00F27448"/>
    <w:rsid w:val="00F277E7"/>
    <w:rsid w:val="00F278A9"/>
    <w:rsid w:val="00F27986"/>
    <w:rsid w:val="00F2799F"/>
    <w:rsid w:val="00F279E1"/>
    <w:rsid w:val="00F27ADF"/>
    <w:rsid w:val="00F27D83"/>
    <w:rsid w:val="00F30388"/>
    <w:rsid w:val="00F3039E"/>
    <w:rsid w:val="00F305E4"/>
    <w:rsid w:val="00F30953"/>
    <w:rsid w:val="00F309CF"/>
    <w:rsid w:val="00F30ABA"/>
    <w:rsid w:val="00F30DA5"/>
    <w:rsid w:val="00F30F60"/>
    <w:rsid w:val="00F30F70"/>
    <w:rsid w:val="00F3134D"/>
    <w:rsid w:val="00F3179A"/>
    <w:rsid w:val="00F319B8"/>
    <w:rsid w:val="00F319D6"/>
    <w:rsid w:val="00F31E72"/>
    <w:rsid w:val="00F31EC8"/>
    <w:rsid w:val="00F3202D"/>
    <w:rsid w:val="00F3209B"/>
    <w:rsid w:val="00F32137"/>
    <w:rsid w:val="00F3213B"/>
    <w:rsid w:val="00F322DA"/>
    <w:rsid w:val="00F32848"/>
    <w:rsid w:val="00F328BD"/>
    <w:rsid w:val="00F328CB"/>
    <w:rsid w:val="00F328DA"/>
    <w:rsid w:val="00F329A2"/>
    <w:rsid w:val="00F32BFA"/>
    <w:rsid w:val="00F33021"/>
    <w:rsid w:val="00F339B5"/>
    <w:rsid w:val="00F33A91"/>
    <w:rsid w:val="00F3405C"/>
    <w:rsid w:val="00F34071"/>
    <w:rsid w:val="00F34086"/>
    <w:rsid w:val="00F34110"/>
    <w:rsid w:val="00F3439B"/>
    <w:rsid w:val="00F3448E"/>
    <w:rsid w:val="00F345F9"/>
    <w:rsid w:val="00F34651"/>
    <w:rsid w:val="00F349AA"/>
    <w:rsid w:val="00F34B75"/>
    <w:rsid w:val="00F34C33"/>
    <w:rsid w:val="00F35457"/>
    <w:rsid w:val="00F357FB"/>
    <w:rsid w:val="00F35D05"/>
    <w:rsid w:val="00F35D58"/>
    <w:rsid w:val="00F36529"/>
    <w:rsid w:val="00F36556"/>
    <w:rsid w:val="00F366F3"/>
    <w:rsid w:val="00F36E16"/>
    <w:rsid w:val="00F36FB4"/>
    <w:rsid w:val="00F3701F"/>
    <w:rsid w:val="00F370D1"/>
    <w:rsid w:val="00F3717F"/>
    <w:rsid w:val="00F37299"/>
    <w:rsid w:val="00F37584"/>
    <w:rsid w:val="00F37714"/>
    <w:rsid w:val="00F3777A"/>
    <w:rsid w:val="00F37ADD"/>
    <w:rsid w:val="00F4029A"/>
    <w:rsid w:val="00F4063A"/>
    <w:rsid w:val="00F40644"/>
    <w:rsid w:val="00F40679"/>
    <w:rsid w:val="00F4069A"/>
    <w:rsid w:val="00F4090E"/>
    <w:rsid w:val="00F40B90"/>
    <w:rsid w:val="00F40EF5"/>
    <w:rsid w:val="00F41008"/>
    <w:rsid w:val="00F4101B"/>
    <w:rsid w:val="00F411E3"/>
    <w:rsid w:val="00F41238"/>
    <w:rsid w:val="00F412B3"/>
    <w:rsid w:val="00F414A4"/>
    <w:rsid w:val="00F41AD1"/>
    <w:rsid w:val="00F41EAC"/>
    <w:rsid w:val="00F41FC0"/>
    <w:rsid w:val="00F420E8"/>
    <w:rsid w:val="00F42365"/>
    <w:rsid w:val="00F423DB"/>
    <w:rsid w:val="00F42598"/>
    <w:rsid w:val="00F4269E"/>
    <w:rsid w:val="00F42912"/>
    <w:rsid w:val="00F42A7D"/>
    <w:rsid w:val="00F42E77"/>
    <w:rsid w:val="00F42E9B"/>
    <w:rsid w:val="00F42FD4"/>
    <w:rsid w:val="00F43026"/>
    <w:rsid w:val="00F435E0"/>
    <w:rsid w:val="00F436BE"/>
    <w:rsid w:val="00F436D9"/>
    <w:rsid w:val="00F4378C"/>
    <w:rsid w:val="00F437B7"/>
    <w:rsid w:val="00F43980"/>
    <w:rsid w:val="00F4446F"/>
    <w:rsid w:val="00F445BA"/>
    <w:rsid w:val="00F44726"/>
    <w:rsid w:val="00F44A84"/>
    <w:rsid w:val="00F44E12"/>
    <w:rsid w:val="00F4500B"/>
    <w:rsid w:val="00F45138"/>
    <w:rsid w:val="00F45419"/>
    <w:rsid w:val="00F45430"/>
    <w:rsid w:val="00F454EE"/>
    <w:rsid w:val="00F4552E"/>
    <w:rsid w:val="00F45651"/>
    <w:rsid w:val="00F459AD"/>
    <w:rsid w:val="00F45B00"/>
    <w:rsid w:val="00F45C90"/>
    <w:rsid w:val="00F45CB1"/>
    <w:rsid w:val="00F45FE2"/>
    <w:rsid w:val="00F461F2"/>
    <w:rsid w:val="00F46261"/>
    <w:rsid w:val="00F4657E"/>
    <w:rsid w:val="00F465CE"/>
    <w:rsid w:val="00F46601"/>
    <w:rsid w:val="00F466CE"/>
    <w:rsid w:val="00F46D9B"/>
    <w:rsid w:val="00F46E71"/>
    <w:rsid w:val="00F47005"/>
    <w:rsid w:val="00F477AE"/>
    <w:rsid w:val="00F478F4"/>
    <w:rsid w:val="00F4791E"/>
    <w:rsid w:val="00F47A51"/>
    <w:rsid w:val="00F47F99"/>
    <w:rsid w:val="00F5018E"/>
    <w:rsid w:val="00F50209"/>
    <w:rsid w:val="00F50774"/>
    <w:rsid w:val="00F50A33"/>
    <w:rsid w:val="00F50B6E"/>
    <w:rsid w:val="00F50FA0"/>
    <w:rsid w:val="00F5107E"/>
    <w:rsid w:val="00F51179"/>
    <w:rsid w:val="00F51476"/>
    <w:rsid w:val="00F5148C"/>
    <w:rsid w:val="00F514C6"/>
    <w:rsid w:val="00F516B3"/>
    <w:rsid w:val="00F516B5"/>
    <w:rsid w:val="00F517AB"/>
    <w:rsid w:val="00F518F3"/>
    <w:rsid w:val="00F518FD"/>
    <w:rsid w:val="00F51937"/>
    <w:rsid w:val="00F51939"/>
    <w:rsid w:val="00F51ACA"/>
    <w:rsid w:val="00F51BF3"/>
    <w:rsid w:val="00F51C3F"/>
    <w:rsid w:val="00F51C5C"/>
    <w:rsid w:val="00F51D9F"/>
    <w:rsid w:val="00F51DB9"/>
    <w:rsid w:val="00F52172"/>
    <w:rsid w:val="00F522E6"/>
    <w:rsid w:val="00F523BE"/>
    <w:rsid w:val="00F52457"/>
    <w:rsid w:val="00F5260C"/>
    <w:rsid w:val="00F529A9"/>
    <w:rsid w:val="00F52B36"/>
    <w:rsid w:val="00F52D69"/>
    <w:rsid w:val="00F52E75"/>
    <w:rsid w:val="00F5304F"/>
    <w:rsid w:val="00F530A3"/>
    <w:rsid w:val="00F531A9"/>
    <w:rsid w:val="00F53362"/>
    <w:rsid w:val="00F533D0"/>
    <w:rsid w:val="00F536BF"/>
    <w:rsid w:val="00F53714"/>
    <w:rsid w:val="00F538EE"/>
    <w:rsid w:val="00F5392B"/>
    <w:rsid w:val="00F53D10"/>
    <w:rsid w:val="00F54068"/>
    <w:rsid w:val="00F542EF"/>
    <w:rsid w:val="00F5447E"/>
    <w:rsid w:val="00F54497"/>
    <w:rsid w:val="00F5466A"/>
    <w:rsid w:val="00F546C5"/>
    <w:rsid w:val="00F5483B"/>
    <w:rsid w:val="00F548AD"/>
    <w:rsid w:val="00F54A10"/>
    <w:rsid w:val="00F54AC2"/>
    <w:rsid w:val="00F54B40"/>
    <w:rsid w:val="00F54B6E"/>
    <w:rsid w:val="00F54C43"/>
    <w:rsid w:val="00F550B7"/>
    <w:rsid w:val="00F55314"/>
    <w:rsid w:val="00F554BC"/>
    <w:rsid w:val="00F55505"/>
    <w:rsid w:val="00F5564B"/>
    <w:rsid w:val="00F557BB"/>
    <w:rsid w:val="00F55825"/>
    <w:rsid w:val="00F558EB"/>
    <w:rsid w:val="00F55CC2"/>
    <w:rsid w:val="00F55E6B"/>
    <w:rsid w:val="00F5605A"/>
    <w:rsid w:val="00F56090"/>
    <w:rsid w:val="00F56628"/>
    <w:rsid w:val="00F566AE"/>
    <w:rsid w:val="00F568F9"/>
    <w:rsid w:val="00F569E1"/>
    <w:rsid w:val="00F569F7"/>
    <w:rsid w:val="00F56C09"/>
    <w:rsid w:val="00F56E74"/>
    <w:rsid w:val="00F56EDD"/>
    <w:rsid w:val="00F571D9"/>
    <w:rsid w:val="00F57492"/>
    <w:rsid w:val="00F57533"/>
    <w:rsid w:val="00F57A7D"/>
    <w:rsid w:val="00F6053A"/>
    <w:rsid w:val="00F6085B"/>
    <w:rsid w:val="00F60A2D"/>
    <w:rsid w:val="00F60AE3"/>
    <w:rsid w:val="00F60E3C"/>
    <w:rsid w:val="00F6105E"/>
    <w:rsid w:val="00F61175"/>
    <w:rsid w:val="00F611A7"/>
    <w:rsid w:val="00F612E5"/>
    <w:rsid w:val="00F61379"/>
    <w:rsid w:val="00F614CE"/>
    <w:rsid w:val="00F6199C"/>
    <w:rsid w:val="00F61A32"/>
    <w:rsid w:val="00F61EA1"/>
    <w:rsid w:val="00F61EB8"/>
    <w:rsid w:val="00F61EFC"/>
    <w:rsid w:val="00F61F00"/>
    <w:rsid w:val="00F62020"/>
    <w:rsid w:val="00F620D0"/>
    <w:rsid w:val="00F62430"/>
    <w:rsid w:val="00F62436"/>
    <w:rsid w:val="00F624D8"/>
    <w:rsid w:val="00F62588"/>
    <w:rsid w:val="00F62BEB"/>
    <w:rsid w:val="00F62D7B"/>
    <w:rsid w:val="00F62DAC"/>
    <w:rsid w:val="00F62F7D"/>
    <w:rsid w:val="00F630C6"/>
    <w:rsid w:val="00F630EC"/>
    <w:rsid w:val="00F63102"/>
    <w:rsid w:val="00F635EF"/>
    <w:rsid w:val="00F635F8"/>
    <w:rsid w:val="00F6396C"/>
    <w:rsid w:val="00F63980"/>
    <w:rsid w:val="00F63B0F"/>
    <w:rsid w:val="00F63B97"/>
    <w:rsid w:val="00F641A7"/>
    <w:rsid w:val="00F6439C"/>
    <w:rsid w:val="00F643C5"/>
    <w:rsid w:val="00F64402"/>
    <w:rsid w:val="00F64404"/>
    <w:rsid w:val="00F64440"/>
    <w:rsid w:val="00F648B7"/>
    <w:rsid w:val="00F64925"/>
    <w:rsid w:val="00F64A6B"/>
    <w:rsid w:val="00F64C32"/>
    <w:rsid w:val="00F64C74"/>
    <w:rsid w:val="00F64ED3"/>
    <w:rsid w:val="00F6590C"/>
    <w:rsid w:val="00F6593B"/>
    <w:rsid w:val="00F65A08"/>
    <w:rsid w:val="00F65A7F"/>
    <w:rsid w:val="00F65B9D"/>
    <w:rsid w:val="00F65D5C"/>
    <w:rsid w:val="00F65F23"/>
    <w:rsid w:val="00F6602F"/>
    <w:rsid w:val="00F66154"/>
    <w:rsid w:val="00F661CB"/>
    <w:rsid w:val="00F66416"/>
    <w:rsid w:val="00F664A9"/>
    <w:rsid w:val="00F6651D"/>
    <w:rsid w:val="00F6693D"/>
    <w:rsid w:val="00F66B2F"/>
    <w:rsid w:val="00F66EB6"/>
    <w:rsid w:val="00F670FA"/>
    <w:rsid w:val="00F6716E"/>
    <w:rsid w:val="00F67529"/>
    <w:rsid w:val="00F67807"/>
    <w:rsid w:val="00F67C89"/>
    <w:rsid w:val="00F703E6"/>
    <w:rsid w:val="00F707F2"/>
    <w:rsid w:val="00F70B88"/>
    <w:rsid w:val="00F70BF0"/>
    <w:rsid w:val="00F70C1B"/>
    <w:rsid w:val="00F70C9B"/>
    <w:rsid w:val="00F70F4F"/>
    <w:rsid w:val="00F70F6D"/>
    <w:rsid w:val="00F71023"/>
    <w:rsid w:val="00F7127D"/>
    <w:rsid w:val="00F71386"/>
    <w:rsid w:val="00F715E0"/>
    <w:rsid w:val="00F7168A"/>
    <w:rsid w:val="00F7190C"/>
    <w:rsid w:val="00F7193D"/>
    <w:rsid w:val="00F71C5F"/>
    <w:rsid w:val="00F71CA3"/>
    <w:rsid w:val="00F71EC5"/>
    <w:rsid w:val="00F72563"/>
    <w:rsid w:val="00F725D3"/>
    <w:rsid w:val="00F728FA"/>
    <w:rsid w:val="00F72939"/>
    <w:rsid w:val="00F7302A"/>
    <w:rsid w:val="00F73500"/>
    <w:rsid w:val="00F7390B"/>
    <w:rsid w:val="00F73F8C"/>
    <w:rsid w:val="00F744DE"/>
    <w:rsid w:val="00F7475E"/>
    <w:rsid w:val="00F747D7"/>
    <w:rsid w:val="00F74AC3"/>
    <w:rsid w:val="00F74C50"/>
    <w:rsid w:val="00F74E38"/>
    <w:rsid w:val="00F74E4B"/>
    <w:rsid w:val="00F7501A"/>
    <w:rsid w:val="00F75270"/>
    <w:rsid w:val="00F7532E"/>
    <w:rsid w:val="00F753EB"/>
    <w:rsid w:val="00F7546C"/>
    <w:rsid w:val="00F75686"/>
    <w:rsid w:val="00F75CCF"/>
    <w:rsid w:val="00F7607D"/>
    <w:rsid w:val="00F76535"/>
    <w:rsid w:val="00F769BB"/>
    <w:rsid w:val="00F76ADF"/>
    <w:rsid w:val="00F76C62"/>
    <w:rsid w:val="00F76D21"/>
    <w:rsid w:val="00F76DA9"/>
    <w:rsid w:val="00F76EAB"/>
    <w:rsid w:val="00F770E7"/>
    <w:rsid w:val="00F774A0"/>
    <w:rsid w:val="00F777E8"/>
    <w:rsid w:val="00F77859"/>
    <w:rsid w:val="00F77869"/>
    <w:rsid w:val="00F778F3"/>
    <w:rsid w:val="00F77DEC"/>
    <w:rsid w:val="00F77F4A"/>
    <w:rsid w:val="00F800F9"/>
    <w:rsid w:val="00F8036A"/>
    <w:rsid w:val="00F80452"/>
    <w:rsid w:val="00F80460"/>
    <w:rsid w:val="00F80656"/>
    <w:rsid w:val="00F80670"/>
    <w:rsid w:val="00F806B2"/>
    <w:rsid w:val="00F807AD"/>
    <w:rsid w:val="00F807D2"/>
    <w:rsid w:val="00F80A0F"/>
    <w:rsid w:val="00F80B71"/>
    <w:rsid w:val="00F80D3C"/>
    <w:rsid w:val="00F80DA6"/>
    <w:rsid w:val="00F811F5"/>
    <w:rsid w:val="00F8127E"/>
    <w:rsid w:val="00F8131C"/>
    <w:rsid w:val="00F8159D"/>
    <w:rsid w:val="00F8163C"/>
    <w:rsid w:val="00F816F7"/>
    <w:rsid w:val="00F81A99"/>
    <w:rsid w:val="00F81F7A"/>
    <w:rsid w:val="00F8223F"/>
    <w:rsid w:val="00F82341"/>
    <w:rsid w:val="00F823DD"/>
    <w:rsid w:val="00F828D2"/>
    <w:rsid w:val="00F82EC9"/>
    <w:rsid w:val="00F82EE2"/>
    <w:rsid w:val="00F834B7"/>
    <w:rsid w:val="00F83554"/>
    <w:rsid w:val="00F83751"/>
    <w:rsid w:val="00F8375C"/>
    <w:rsid w:val="00F837A7"/>
    <w:rsid w:val="00F83A89"/>
    <w:rsid w:val="00F83B58"/>
    <w:rsid w:val="00F83C75"/>
    <w:rsid w:val="00F83EFA"/>
    <w:rsid w:val="00F84307"/>
    <w:rsid w:val="00F843FE"/>
    <w:rsid w:val="00F84519"/>
    <w:rsid w:val="00F84574"/>
    <w:rsid w:val="00F84589"/>
    <w:rsid w:val="00F84BE1"/>
    <w:rsid w:val="00F85274"/>
    <w:rsid w:val="00F8530F"/>
    <w:rsid w:val="00F8539D"/>
    <w:rsid w:val="00F854DA"/>
    <w:rsid w:val="00F856F6"/>
    <w:rsid w:val="00F85AED"/>
    <w:rsid w:val="00F85E2B"/>
    <w:rsid w:val="00F86174"/>
    <w:rsid w:val="00F862C4"/>
    <w:rsid w:val="00F8640A"/>
    <w:rsid w:val="00F86636"/>
    <w:rsid w:val="00F8681C"/>
    <w:rsid w:val="00F86A94"/>
    <w:rsid w:val="00F86E84"/>
    <w:rsid w:val="00F8702E"/>
    <w:rsid w:val="00F8706C"/>
    <w:rsid w:val="00F870CA"/>
    <w:rsid w:val="00F87190"/>
    <w:rsid w:val="00F872C5"/>
    <w:rsid w:val="00F876A3"/>
    <w:rsid w:val="00F87780"/>
    <w:rsid w:val="00F87805"/>
    <w:rsid w:val="00F8798A"/>
    <w:rsid w:val="00F8799A"/>
    <w:rsid w:val="00F87A3E"/>
    <w:rsid w:val="00F87FFE"/>
    <w:rsid w:val="00F90185"/>
    <w:rsid w:val="00F901E7"/>
    <w:rsid w:val="00F90399"/>
    <w:rsid w:val="00F903F2"/>
    <w:rsid w:val="00F904C9"/>
    <w:rsid w:val="00F9073A"/>
    <w:rsid w:val="00F9095C"/>
    <w:rsid w:val="00F91088"/>
    <w:rsid w:val="00F912D4"/>
    <w:rsid w:val="00F9133B"/>
    <w:rsid w:val="00F914D5"/>
    <w:rsid w:val="00F916D5"/>
    <w:rsid w:val="00F91838"/>
    <w:rsid w:val="00F91961"/>
    <w:rsid w:val="00F91D0E"/>
    <w:rsid w:val="00F91F2F"/>
    <w:rsid w:val="00F91FDC"/>
    <w:rsid w:val="00F920E9"/>
    <w:rsid w:val="00F9223F"/>
    <w:rsid w:val="00F92611"/>
    <w:rsid w:val="00F926BF"/>
    <w:rsid w:val="00F9278A"/>
    <w:rsid w:val="00F92931"/>
    <w:rsid w:val="00F92ADF"/>
    <w:rsid w:val="00F92C8C"/>
    <w:rsid w:val="00F92CD8"/>
    <w:rsid w:val="00F92F1B"/>
    <w:rsid w:val="00F92F75"/>
    <w:rsid w:val="00F92FE2"/>
    <w:rsid w:val="00F93023"/>
    <w:rsid w:val="00F9309B"/>
    <w:rsid w:val="00F9355B"/>
    <w:rsid w:val="00F93DEC"/>
    <w:rsid w:val="00F93EFC"/>
    <w:rsid w:val="00F941CA"/>
    <w:rsid w:val="00F942C5"/>
    <w:rsid w:val="00F94395"/>
    <w:rsid w:val="00F94400"/>
    <w:rsid w:val="00F944AF"/>
    <w:rsid w:val="00F946A4"/>
    <w:rsid w:val="00F94B66"/>
    <w:rsid w:val="00F9514F"/>
    <w:rsid w:val="00F952C4"/>
    <w:rsid w:val="00F95440"/>
    <w:rsid w:val="00F954A6"/>
    <w:rsid w:val="00F95A21"/>
    <w:rsid w:val="00F95C43"/>
    <w:rsid w:val="00F960C7"/>
    <w:rsid w:val="00F96159"/>
    <w:rsid w:val="00F962FB"/>
    <w:rsid w:val="00F9634A"/>
    <w:rsid w:val="00F96655"/>
    <w:rsid w:val="00F96681"/>
    <w:rsid w:val="00F96786"/>
    <w:rsid w:val="00F96978"/>
    <w:rsid w:val="00F96E16"/>
    <w:rsid w:val="00F96E83"/>
    <w:rsid w:val="00F970D5"/>
    <w:rsid w:val="00F9713C"/>
    <w:rsid w:val="00F972CD"/>
    <w:rsid w:val="00F974B4"/>
    <w:rsid w:val="00F9771E"/>
    <w:rsid w:val="00F9789E"/>
    <w:rsid w:val="00F97BE2"/>
    <w:rsid w:val="00F97D2E"/>
    <w:rsid w:val="00F97DF0"/>
    <w:rsid w:val="00F97DFB"/>
    <w:rsid w:val="00F97EE1"/>
    <w:rsid w:val="00FA0194"/>
    <w:rsid w:val="00FA0392"/>
    <w:rsid w:val="00FA0553"/>
    <w:rsid w:val="00FA0DA2"/>
    <w:rsid w:val="00FA0F80"/>
    <w:rsid w:val="00FA13BD"/>
    <w:rsid w:val="00FA15B6"/>
    <w:rsid w:val="00FA1707"/>
    <w:rsid w:val="00FA1830"/>
    <w:rsid w:val="00FA192A"/>
    <w:rsid w:val="00FA19D2"/>
    <w:rsid w:val="00FA1A5F"/>
    <w:rsid w:val="00FA1E76"/>
    <w:rsid w:val="00FA1EFB"/>
    <w:rsid w:val="00FA211E"/>
    <w:rsid w:val="00FA23FC"/>
    <w:rsid w:val="00FA250B"/>
    <w:rsid w:val="00FA252A"/>
    <w:rsid w:val="00FA2917"/>
    <w:rsid w:val="00FA2EBE"/>
    <w:rsid w:val="00FA2FDA"/>
    <w:rsid w:val="00FA30F8"/>
    <w:rsid w:val="00FA33A9"/>
    <w:rsid w:val="00FA353A"/>
    <w:rsid w:val="00FA354A"/>
    <w:rsid w:val="00FA3583"/>
    <w:rsid w:val="00FA367D"/>
    <w:rsid w:val="00FA380E"/>
    <w:rsid w:val="00FA38AB"/>
    <w:rsid w:val="00FA3916"/>
    <w:rsid w:val="00FA3A48"/>
    <w:rsid w:val="00FA438A"/>
    <w:rsid w:val="00FA447E"/>
    <w:rsid w:val="00FA449A"/>
    <w:rsid w:val="00FA4639"/>
    <w:rsid w:val="00FA489B"/>
    <w:rsid w:val="00FA48F9"/>
    <w:rsid w:val="00FA4954"/>
    <w:rsid w:val="00FA4C6F"/>
    <w:rsid w:val="00FA4F08"/>
    <w:rsid w:val="00FA52B8"/>
    <w:rsid w:val="00FA56AE"/>
    <w:rsid w:val="00FA5B62"/>
    <w:rsid w:val="00FA62B5"/>
    <w:rsid w:val="00FA6A2A"/>
    <w:rsid w:val="00FA6D1C"/>
    <w:rsid w:val="00FA6E56"/>
    <w:rsid w:val="00FA6EEF"/>
    <w:rsid w:val="00FA7045"/>
    <w:rsid w:val="00FA7264"/>
    <w:rsid w:val="00FA72EF"/>
    <w:rsid w:val="00FA765A"/>
    <w:rsid w:val="00FA778C"/>
    <w:rsid w:val="00FA7A89"/>
    <w:rsid w:val="00FA7D49"/>
    <w:rsid w:val="00FA7E70"/>
    <w:rsid w:val="00FA7EB0"/>
    <w:rsid w:val="00FB01E6"/>
    <w:rsid w:val="00FB03B8"/>
    <w:rsid w:val="00FB0467"/>
    <w:rsid w:val="00FB066C"/>
    <w:rsid w:val="00FB06BE"/>
    <w:rsid w:val="00FB098C"/>
    <w:rsid w:val="00FB0AC8"/>
    <w:rsid w:val="00FB0BAA"/>
    <w:rsid w:val="00FB10A3"/>
    <w:rsid w:val="00FB12BE"/>
    <w:rsid w:val="00FB142A"/>
    <w:rsid w:val="00FB1760"/>
    <w:rsid w:val="00FB1800"/>
    <w:rsid w:val="00FB1974"/>
    <w:rsid w:val="00FB1A4F"/>
    <w:rsid w:val="00FB1A90"/>
    <w:rsid w:val="00FB1B1B"/>
    <w:rsid w:val="00FB1B5A"/>
    <w:rsid w:val="00FB1FD6"/>
    <w:rsid w:val="00FB2093"/>
    <w:rsid w:val="00FB2151"/>
    <w:rsid w:val="00FB22F6"/>
    <w:rsid w:val="00FB247B"/>
    <w:rsid w:val="00FB249B"/>
    <w:rsid w:val="00FB24FC"/>
    <w:rsid w:val="00FB268C"/>
    <w:rsid w:val="00FB27F0"/>
    <w:rsid w:val="00FB2E2E"/>
    <w:rsid w:val="00FB2E36"/>
    <w:rsid w:val="00FB2E48"/>
    <w:rsid w:val="00FB2F54"/>
    <w:rsid w:val="00FB2F83"/>
    <w:rsid w:val="00FB30B9"/>
    <w:rsid w:val="00FB3116"/>
    <w:rsid w:val="00FB31A1"/>
    <w:rsid w:val="00FB3573"/>
    <w:rsid w:val="00FB39E0"/>
    <w:rsid w:val="00FB3FDB"/>
    <w:rsid w:val="00FB40C5"/>
    <w:rsid w:val="00FB4108"/>
    <w:rsid w:val="00FB4786"/>
    <w:rsid w:val="00FB48FB"/>
    <w:rsid w:val="00FB491F"/>
    <w:rsid w:val="00FB4EC0"/>
    <w:rsid w:val="00FB4FA1"/>
    <w:rsid w:val="00FB5014"/>
    <w:rsid w:val="00FB5058"/>
    <w:rsid w:val="00FB55D9"/>
    <w:rsid w:val="00FB5A73"/>
    <w:rsid w:val="00FB5B0E"/>
    <w:rsid w:val="00FB5CED"/>
    <w:rsid w:val="00FB5DAF"/>
    <w:rsid w:val="00FB5DE2"/>
    <w:rsid w:val="00FB5DF8"/>
    <w:rsid w:val="00FB5E13"/>
    <w:rsid w:val="00FB5F36"/>
    <w:rsid w:val="00FB5F4C"/>
    <w:rsid w:val="00FB6076"/>
    <w:rsid w:val="00FB63F9"/>
    <w:rsid w:val="00FB64D2"/>
    <w:rsid w:val="00FB677D"/>
    <w:rsid w:val="00FB6AD6"/>
    <w:rsid w:val="00FB6D4F"/>
    <w:rsid w:val="00FB7342"/>
    <w:rsid w:val="00FB73D8"/>
    <w:rsid w:val="00FB747A"/>
    <w:rsid w:val="00FB748F"/>
    <w:rsid w:val="00FB77BC"/>
    <w:rsid w:val="00FB7934"/>
    <w:rsid w:val="00FB79B2"/>
    <w:rsid w:val="00FB7C9E"/>
    <w:rsid w:val="00FB7CF7"/>
    <w:rsid w:val="00FB7D08"/>
    <w:rsid w:val="00FB7D62"/>
    <w:rsid w:val="00FC0152"/>
    <w:rsid w:val="00FC0928"/>
    <w:rsid w:val="00FC0992"/>
    <w:rsid w:val="00FC0A21"/>
    <w:rsid w:val="00FC0D44"/>
    <w:rsid w:val="00FC0D5A"/>
    <w:rsid w:val="00FC0E25"/>
    <w:rsid w:val="00FC0FCD"/>
    <w:rsid w:val="00FC103F"/>
    <w:rsid w:val="00FC15A7"/>
    <w:rsid w:val="00FC1617"/>
    <w:rsid w:val="00FC18E8"/>
    <w:rsid w:val="00FC1A4B"/>
    <w:rsid w:val="00FC1D3B"/>
    <w:rsid w:val="00FC1DC4"/>
    <w:rsid w:val="00FC23D2"/>
    <w:rsid w:val="00FC2438"/>
    <w:rsid w:val="00FC24D6"/>
    <w:rsid w:val="00FC25B7"/>
    <w:rsid w:val="00FC27DE"/>
    <w:rsid w:val="00FC2A0B"/>
    <w:rsid w:val="00FC2B64"/>
    <w:rsid w:val="00FC2F49"/>
    <w:rsid w:val="00FC30F4"/>
    <w:rsid w:val="00FC3281"/>
    <w:rsid w:val="00FC33A8"/>
    <w:rsid w:val="00FC3488"/>
    <w:rsid w:val="00FC3558"/>
    <w:rsid w:val="00FC365E"/>
    <w:rsid w:val="00FC3809"/>
    <w:rsid w:val="00FC3A0E"/>
    <w:rsid w:val="00FC3CA0"/>
    <w:rsid w:val="00FC429D"/>
    <w:rsid w:val="00FC4320"/>
    <w:rsid w:val="00FC4450"/>
    <w:rsid w:val="00FC47A3"/>
    <w:rsid w:val="00FC490E"/>
    <w:rsid w:val="00FC4E3A"/>
    <w:rsid w:val="00FC5013"/>
    <w:rsid w:val="00FC502A"/>
    <w:rsid w:val="00FC503D"/>
    <w:rsid w:val="00FC55DD"/>
    <w:rsid w:val="00FC57E9"/>
    <w:rsid w:val="00FC5A8E"/>
    <w:rsid w:val="00FC5AD4"/>
    <w:rsid w:val="00FC5AF0"/>
    <w:rsid w:val="00FC5E4E"/>
    <w:rsid w:val="00FC5EFF"/>
    <w:rsid w:val="00FC601D"/>
    <w:rsid w:val="00FC6186"/>
    <w:rsid w:val="00FC667A"/>
    <w:rsid w:val="00FC6768"/>
    <w:rsid w:val="00FC67B8"/>
    <w:rsid w:val="00FC686E"/>
    <w:rsid w:val="00FC6EBA"/>
    <w:rsid w:val="00FC6EBE"/>
    <w:rsid w:val="00FC7115"/>
    <w:rsid w:val="00FC755D"/>
    <w:rsid w:val="00FC75E0"/>
    <w:rsid w:val="00FC789C"/>
    <w:rsid w:val="00FC78F0"/>
    <w:rsid w:val="00FC79B5"/>
    <w:rsid w:val="00FC7ABC"/>
    <w:rsid w:val="00FC7D2A"/>
    <w:rsid w:val="00FD0007"/>
    <w:rsid w:val="00FD049F"/>
    <w:rsid w:val="00FD0916"/>
    <w:rsid w:val="00FD09B8"/>
    <w:rsid w:val="00FD0A49"/>
    <w:rsid w:val="00FD1059"/>
    <w:rsid w:val="00FD10AC"/>
    <w:rsid w:val="00FD12B0"/>
    <w:rsid w:val="00FD143A"/>
    <w:rsid w:val="00FD14E8"/>
    <w:rsid w:val="00FD1505"/>
    <w:rsid w:val="00FD1A34"/>
    <w:rsid w:val="00FD1AF3"/>
    <w:rsid w:val="00FD1C96"/>
    <w:rsid w:val="00FD1E87"/>
    <w:rsid w:val="00FD1F09"/>
    <w:rsid w:val="00FD20C5"/>
    <w:rsid w:val="00FD24E3"/>
    <w:rsid w:val="00FD262A"/>
    <w:rsid w:val="00FD26BD"/>
    <w:rsid w:val="00FD29F6"/>
    <w:rsid w:val="00FD2B44"/>
    <w:rsid w:val="00FD2DD8"/>
    <w:rsid w:val="00FD2FF6"/>
    <w:rsid w:val="00FD31FD"/>
    <w:rsid w:val="00FD3363"/>
    <w:rsid w:val="00FD33A0"/>
    <w:rsid w:val="00FD33F0"/>
    <w:rsid w:val="00FD3581"/>
    <w:rsid w:val="00FD3641"/>
    <w:rsid w:val="00FD36F0"/>
    <w:rsid w:val="00FD379C"/>
    <w:rsid w:val="00FD37F3"/>
    <w:rsid w:val="00FD398D"/>
    <w:rsid w:val="00FD3CEA"/>
    <w:rsid w:val="00FD3DBA"/>
    <w:rsid w:val="00FD3DDD"/>
    <w:rsid w:val="00FD3F32"/>
    <w:rsid w:val="00FD43E6"/>
    <w:rsid w:val="00FD49DD"/>
    <w:rsid w:val="00FD49F5"/>
    <w:rsid w:val="00FD4E03"/>
    <w:rsid w:val="00FD504F"/>
    <w:rsid w:val="00FD50A9"/>
    <w:rsid w:val="00FD5126"/>
    <w:rsid w:val="00FD5676"/>
    <w:rsid w:val="00FD5A27"/>
    <w:rsid w:val="00FD5A69"/>
    <w:rsid w:val="00FD5F7C"/>
    <w:rsid w:val="00FD5FB2"/>
    <w:rsid w:val="00FD5FE7"/>
    <w:rsid w:val="00FD610B"/>
    <w:rsid w:val="00FD632D"/>
    <w:rsid w:val="00FD6357"/>
    <w:rsid w:val="00FD6786"/>
    <w:rsid w:val="00FD68F9"/>
    <w:rsid w:val="00FD6ADA"/>
    <w:rsid w:val="00FD6D59"/>
    <w:rsid w:val="00FD6F1D"/>
    <w:rsid w:val="00FD6FDB"/>
    <w:rsid w:val="00FD737C"/>
    <w:rsid w:val="00FD73AE"/>
    <w:rsid w:val="00FD73C3"/>
    <w:rsid w:val="00FD7415"/>
    <w:rsid w:val="00FD75A5"/>
    <w:rsid w:val="00FD786E"/>
    <w:rsid w:val="00FD7B82"/>
    <w:rsid w:val="00FD7C52"/>
    <w:rsid w:val="00FD7D9D"/>
    <w:rsid w:val="00FE0418"/>
    <w:rsid w:val="00FE0BEA"/>
    <w:rsid w:val="00FE0CC1"/>
    <w:rsid w:val="00FE0D26"/>
    <w:rsid w:val="00FE0D57"/>
    <w:rsid w:val="00FE0DE2"/>
    <w:rsid w:val="00FE1252"/>
    <w:rsid w:val="00FE1362"/>
    <w:rsid w:val="00FE179A"/>
    <w:rsid w:val="00FE18F6"/>
    <w:rsid w:val="00FE1B8C"/>
    <w:rsid w:val="00FE2498"/>
    <w:rsid w:val="00FE2677"/>
    <w:rsid w:val="00FE2801"/>
    <w:rsid w:val="00FE288C"/>
    <w:rsid w:val="00FE2ACE"/>
    <w:rsid w:val="00FE2B24"/>
    <w:rsid w:val="00FE3018"/>
    <w:rsid w:val="00FE3176"/>
    <w:rsid w:val="00FE33E6"/>
    <w:rsid w:val="00FE369B"/>
    <w:rsid w:val="00FE3807"/>
    <w:rsid w:val="00FE3951"/>
    <w:rsid w:val="00FE3A6E"/>
    <w:rsid w:val="00FE3C8B"/>
    <w:rsid w:val="00FE3C95"/>
    <w:rsid w:val="00FE3DA1"/>
    <w:rsid w:val="00FE40A0"/>
    <w:rsid w:val="00FE40E2"/>
    <w:rsid w:val="00FE43DD"/>
    <w:rsid w:val="00FE461F"/>
    <w:rsid w:val="00FE4751"/>
    <w:rsid w:val="00FE4773"/>
    <w:rsid w:val="00FE477D"/>
    <w:rsid w:val="00FE4925"/>
    <w:rsid w:val="00FE4A89"/>
    <w:rsid w:val="00FE4B85"/>
    <w:rsid w:val="00FE4BB5"/>
    <w:rsid w:val="00FE4C81"/>
    <w:rsid w:val="00FE4C87"/>
    <w:rsid w:val="00FE4CA3"/>
    <w:rsid w:val="00FE505B"/>
    <w:rsid w:val="00FE50C8"/>
    <w:rsid w:val="00FE517D"/>
    <w:rsid w:val="00FE5308"/>
    <w:rsid w:val="00FE5383"/>
    <w:rsid w:val="00FE569F"/>
    <w:rsid w:val="00FE56D8"/>
    <w:rsid w:val="00FE5945"/>
    <w:rsid w:val="00FE5C4F"/>
    <w:rsid w:val="00FE5D20"/>
    <w:rsid w:val="00FE5DE5"/>
    <w:rsid w:val="00FE5DF8"/>
    <w:rsid w:val="00FE60ED"/>
    <w:rsid w:val="00FE62E1"/>
    <w:rsid w:val="00FE6978"/>
    <w:rsid w:val="00FE6990"/>
    <w:rsid w:val="00FE6C1A"/>
    <w:rsid w:val="00FE6D25"/>
    <w:rsid w:val="00FE7151"/>
    <w:rsid w:val="00FE7877"/>
    <w:rsid w:val="00FE7A9F"/>
    <w:rsid w:val="00FE7D5F"/>
    <w:rsid w:val="00FE7DC2"/>
    <w:rsid w:val="00FE7FE7"/>
    <w:rsid w:val="00FF041A"/>
    <w:rsid w:val="00FF06F3"/>
    <w:rsid w:val="00FF09B7"/>
    <w:rsid w:val="00FF09BC"/>
    <w:rsid w:val="00FF0B8B"/>
    <w:rsid w:val="00FF0D40"/>
    <w:rsid w:val="00FF0DC8"/>
    <w:rsid w:val="00FF0E0E"/>
    <w:rsid w:val="00FF0FB8"/>
    <w:rsid w:val="00FF1235"/>
    <w:rsid w:val="00FF127C"/>
    <w:rsid w:val="00FF15B3"/>
    <w:rsid w:val="00FF162B"/>
    <w:rsid w:val="00FF1719"/>
    <w:rsid w:val="00FF1874"/>
    <w:rsid w:val="00FF19DF"/>
    <w:rsid w:val="00FF1BEE"/>
    <w:rsid w:val="00FF22CE"/>
    <w:rsid w:val="00FF235A"/>
    <w:rsid w:val="00FF2502"/>
    <w:rsid w:val="00FF2C01"/>
    <w:rsid w:val="00FF2CA0"/>
    <w:rsid w:val="00FF2CA7"/>
    <w:rsid w:val="00FF2DC7"/>
    <w:rsid w:val="00FF2DE4"/>
    <w:rsid w:val="00FF2E71"/>
    <w:rsid w:val="00FF2EEE"/>
    <w:rsid w:val="00FF308D"/>
    <w:rsid w:val="00FF3359"/>
    <w:rsid w:val="00FF3498"/>
    <w:rsid w:val="00FF361E"/>
    <w:rsid w:val="00FF3C3A"/>
    <w:rsid w:val="00FF3DF3"/>
    <w:rsid w:val="00FF3FB4"/>
    <w:rsid w:val="00FF3FB8"/>
    <w:rsid w:val="00FF3FBA"/>
    <w:rsid w:val="00FF41D4"/>
    <w:rsid w:val="00FF4566"/>
    <w:rsid w:val="00FF4567"/>
    <w:rsid w:val="00FF4618"/>
    <w:rsid w:val="00FF4CD3"/>
    <w:rsid w:val="00FF4F32"/>
    <w:rsid w:val="00FF51F7"/>
    <w:rsid w:val="00FF545D"/>
    <w:rsid w:val="00FF55F0"/>
    <w:rsid w:val="00FF56AA"/>
    <w:rsid w:val="00FF572F"/>
    <w:rsid w:val="00FF57B8"/>
    <w:rsid w:val="00FF5A0A"/>
    <w:rsid w:val="00FF5A4D"/>
    <w:rsid w:val="00FF60BB"/>
    <w:rsid w:val="00FF65BF"/>
    <w:rsid w:val="00FF6B59"/>
    <w:rsid w:val="00FF73E6"/>
    <w:rsid w:val="00FF75F1"/>
    <w:rsid w:val="00FF7609"/>
    <w:rsid w:val="00FF7756"/>
    <w:rsid w:val="00FF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page number" w:uiPriority="0"/>
    <w:lsdException w:name="List" w:uiPriority="0"/>
    <w:lsdException w:name="List Bullet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lock Text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Normal (Web)" w:locked="1" w:semiHidden="0" w:unhideWhenUsed="0"/>
    <w:lsdException w:name="HTML Preformatted" w:uiPriority="0"/>
    <w:lsdException w:name="annotation subjec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F39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C1E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95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47D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70F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272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96EF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1E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952E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0F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customStyle="1" w:styleId="Char">
    <w:name w:val="Char"/>
    <w:basedOn w:val="Normal"/>
    <w:uiPriority w:val="99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styleId="ListParagraph">
    <w:name w:val="List Paragraph"/>
    <w:basedOn w:val="Normal"/>
    <w:uiPriority w:val="34"/>
    <w:qFormat/>
    <w:rsid w:val="00547894"/>
    <w:pPr>
      <w:ind w:left="720"/>
    </w:pPr>
  </w:style>
  <w:style w:type="character" w:styleId="Hyperlink">
    <w:name w:val="Hyperlink"/>
    <w:basedOn w:val="DefaultParagraphFont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uiPriority w:val="99"/>
    <w:rsid w:val="001B5C2A"/>
    <w:pPr>
      <w:suppressAutoHyphens/>
      <w:spacing w:after="0" w:line="240" w:lineRule="auto"/>
      <w:ind w:left="426" w:hanging="426"/>
    </w:pPr>
    <w:rPr>
      <w:rFonts w:ascii="Times New Roman" w:hAnsi="Times New Roman"/>
      <w:b/>
      <w:sz w:val="28"/>
      <w:szCs w:val="20"/>
      <w:lang w:eastAsia="he-IL" w:bidi="he-IL"/>
    </w:rPr>
  </w:style>
  <w:style w:type="paragraph" w:styleId="NormalWeb">
    <w:name w:val="Normal (Web)"/>
    <w:basedOn w:val="Normal"/>
    <w:uiPriority w:val="99"/>
    <w:rsid w:val="00E90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uiPriority w:val="99"/>
    <w:rsid w:val="004B37D7"/>
    <w:pPr>
      <w:spacing w:after="160" w:line="240" w:lineRule="exact"/>
    </w:pPr>
    <w:rPr>
      <w:rFonts w:ascii="Verdana" w:hAnsi="Verdana" w:cs="Arial"/>
      <w:szCs w:val="20"/>
    </w:rPr>
  </w:style>
  <w:style w:type="character" w:styleId="Strong">
    <w:name w:val="Strong"/>
    <w:basedOn w:val="DefaultParagraphFont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12AC"/>
    <w:rPr>
      <w:rFonts w:ascii="Times New Roman" w:hAnsi="Times New Roman" w:cs="Times New Roman"/>
    </w:rPr>
  </w:style>
  <w:style w:type="paragraph" w:customStyle="1" w:styleId="Char3">
    <w:name w:val="Char3"/>
    <w:basedOn w:val="Normal"/>
    <w:uiPriority w:val="99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uiPriority w:val="99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uiPriority w:val="99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link w:val="NoSpacingChar"/>
    <w:uiPriority w:val="1"/>
    <w:qFormat/>
    <w:rsid w:val="00270212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E59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uiPriority w:val="99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2">
    <w:name w:val="Char2"/>
    <w:basedOn w:val="Normal"/>
    <w:uiPriority w:val="99"/>
    <w:rsid w:val="002E38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27179D"/>
    <w:pPr>
      <w:spacing w:after="160" w:line="240" w:lineRule="exact"/>
    </w:pPr>
    <w:rPr>
      <w:rFonts w:ascii="Verdana" w:hAnsi="Verdana" w:cs="Arial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729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729F7"/>
    <w:rPr>
      <w:rFonts w:eastAsia="Times New Roman" w:cs="Times New Roman"/>
    </w:rPr>
  </w:style>
  <w:style w:type="character" w:styleId="EndnoteReference">
    <w:name w:val="endnote reference"/>
    <w:basedOn w:val="DefaultParagraphFont"/>
    <w:uiPriority w:val="99"/>
    <w:semiHidden/>
    <w:rsid w:val="001729F7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locked/>
    <w:rsid w:val="00701FB2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locked/>
    <w:rsid w:val="00701FB2"/>
    <w:rPr>
      <w:rFonts w:ascii="Palatino Linotype" w:hAnsi="Palatino Linotype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6432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CharCharCharCharChar">
    <w:name w:val="Char Char Char Char Char Char"/>
    <w:basedOn w:val="Normal"/>
    <w:uiPriority w:val="99"/>
    <w:rsid w:val="007642C0"/>
    <w:pPr>
      <w:spacing w:after="160" w:line="240" w:lineRule="exact"/>
    </w:pPr>
    <w:rPr>
      <w:rFonts w:ascii="Tahoma" w:hAnsi="Tahoma" w:cs="Arial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553A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53AC4"/>
    <w:rPr>
      <w:rFonts w:eastAsia="Times New Roman" w:cs="Times New Roman"/>
      <w:sz w:val="22"/>
      <w:szCs w:val="22"/>
    </w:rPr>
  </w:style>
  <w:style w:type="paragraph" w:customStyle="1" w:styleId="CharChar1Char">
    <w:name w:val="Char Char1 Char"/>
    <w:basedOn w:val="Normal"/>
    <w:uiPriority w:val="99"/>
    <w:rsid w:val="00B9350A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1CharChar">
    <w:name w:val="Char1 Char Char"/>
    <w:basedOn w:val="Normal"/>
    <w:uiPriority w:val="99"/>
    <w:rsid w:val="00307AC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">
    <w:name w:val="Char4"/>
    <w:basedOn w:val="Normal"/>
    <w:uiPriority w:val="99"/>
    <w:rsid w:val="00274B8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1">
    <w:name w:val="Char Char Char Char Char Char Char1"/>
    <w:basedOn w:val="Normal"/>
    <w:uiPriority w:val="99"/>
    <w:rsid w:val="003942A9"/>
    <w:pPr>
      <w:spacing w:after="160" w:line="240" w:lineRule="exact"/>
    </w:pPr>
    <w:rPr>
      <w:rFonts w:ascii="Tahoma" w:hAnsi="Tahoma" w:cs="Arial"/>
      <w:szCs w:val="20"/>
    </w:rPr>
  </w:style>
  <w:style w:type="character" w:styleId="CommentReference">
    <w:name w:val="annotation reference"/>
    <w:basedOn w:val="DefaultParagraphFont"/>
    <w:uiPriority w:val="99"/>
    <w:semiHidden/>
    <w:rsid w:val="00C668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668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C668F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6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68F0"/>
    <w:rPr>
      <w:rFonts w:ascii="Tahoma" w:hAnsi="Tahoma" w:cs="Tahoma"/>
      <w:sz w:val="16"/>
      <w:szCs w:val="16"/>
    </w:rPr>
  </w:style>
  <w:style w:type="paragraph" w:customStyle="1" w:styleId="CharCharChar2Char">
    <w:name w:val="Char Char Char2 Char"/>
    <w:basedOn w:val="Normal"/>
    <w:uiPriority w:val="99"/>
    <w:rsid w:val="005D27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6">
    <w:name w:val="Char6"/>
    <w:basedOn w:val="Normal"/>
    <w:uiPriority w:val="99"/>
    <w:rsid w:val="00FC5EFF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Char5">
    <w:name w:val="Char5"/>
    <w:basedOn w:val="Normal"/>
    <w:uiPriority w:val="99"/>
    <w:rsid w:val="00D839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8">
    <w:name w:val="Char8"/>
    <w:basedOn w:val="Normal"/>
    <w:uiPriority w:val="99"/>
    <w:rsid w:val="009617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7">
    <w:name w:val="Char7"/>
    <w:basedOn w:val="Normal"/>
    <w:uiPriority w:val="99"/>
    <w:rsid w:val="00B713C7"/>
    <w:pPr>
      <w:spacing w:after="160" w:line="240" w:lineRule="exact"/>
    </w:pPr>
    <w:rPr>
      <w:rFonts w:ascii="Verdana" w:hAnsi="Verdana" w:cs="Arial"/>
      <w:szCs w:val="20"/>
    </w:rPr>
  </w:style>
  <w:style w:type="paragraph" w:styleId="ListBullet">
    <w:name w:val="List Bullet"/>
    <w:basedOn w:val="Normal"/>
    <w:rsid w:val="00C63CA0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D05D39"/>
    <w:rPr>
      <w:rFonts w:cs="Times New Roman"/>
      <w:i/>
      <w:iCs/>
    </w:rPr>
  </w:style>
  <w:style w:type="paragraph" w:customStyle="1" w:styleId="CharCharCharChar1">
    <w:name w:val="Char Char Char Char1"/>
    <w:basedOn w:val="Normal"/>
    <w:uiPriority w:val="99"/>
    <w:rsid w:val="00D5253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9">
    <w:name w:val="Char9"/>
    <w:basedOn w:val="Normal"/>
    <w:uiPriority w:val="99"/>
    <w:rsid w:val="00D96F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2">
    <w:name w:val="Char Char Char Char2"/>
    <w:basedOn w:val="Normal"/>
    <w:uiPriority w:val="99"/>
    <w:rsid w:val="00C028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1">
    <w:name w:val="Char11"/>
    <w:basedOn w:val="Normal"/>
    <w:uiPriority w:val="99"/>
    <w:rsid w:val="002B6DC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1">
    <w:name w:val="Char31"/>
    <w:basedOn w:val="Normal"/>
    <w:uiPriority w:val="99"/>
    <w:rsid w:val="00B41B1B"/>
    <w:pPr>
      <w:spacing w:after="160" w:line="240" w:lineRule="exact"/>
    </w:pPr>
    <w:rPr>
      <w:rFonts w:ascii="Verdana" w:hAnsi="Verdana" w:cs="Arial"/>
      <w:szCs w:val="20"/>
    </w:rPr>
  </w:style>
  <w:style w:type="paragraph" w:styleId="ListBullet2">
    <w:name w:val="List Bullet 2"/>
    <w:basedOn w:val="Normal"/>
    <w:rsid w:val="005341B6"/>
    <w:pPr>
      <w:tabs>
        <w:tab w:val="num" w:pos="720"/>
      </w:tabs>
      <w:ind w:left="720" w:hanging="360"/>
      <w:contextualSpacing/>
    </w:pPr>
  </w:style>
  <w:style w:type="paragraph" w:customStyle="1" w:styleId="Char10">
    <w:name w:val="Char10"/>
    <w:basedOn w:val="Normal"/>
    <w:uiPriority w:val="99"/>
    <w:rsid w:val="0000174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E557B5"/>
    <w:pPr>
      <w:spacing w:after="160" w:line="240" w:lineRule="exact"/>
    </w:pPr>
    <w:rPr>
      <w:rFonts w:ascii="Verdana" w:hAnsi="Verdana" w:cs="Arial"/>
      <w:szCs w:val="20"/>
    </w:rPr>
  </w:style>
  <w:style w:type="paragraph" w:styleId="BodyTextIndent">
    <w:name w:val="Body Text Indent"/>
    <w:basedOn w:val="Normal"/>
    <w:link w:val="BodyTextIndentChar"/>
    <w:rsid w:val="002C5B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locked/>
    <w:rsid w:val="002C5B7E"/>
    <w:rPr>
      <w:rFonts w:eastAsia="Times New Roman" w:cs="Times New Roman"/>
      <w:sz w:val="22"/>
      <w:szCs w:val="22"/>
    </w:rPr>
  </w:style>
  <w:style w:type="character" w:customStyle="1" w:styleId="st">
    <w:name w:val="st"/>
    <w:basedOn w:val="DefaultParagraphFont"/>
    <w:rsid w:val="00446139"/>
    <w:rPr>
      <w:rFonts w:cs="Times New Roman"/>
    </w:rPr>
  </w:style>
  <w:style w:type="paragraph" w:customStyle="1" w:styleId="JobTitle">
    <w:name w:val="Job Title"/>
    <w:next w:val="Normal"/>
    <w:rsid w:val="006F1C30"/>
    <w:pPr>
      <w:spacing w:before="40" w:after="40" w:line="220" w:lineRule="atLeast"/>
    </w:pPr>
    <w:rPr>
      <w:rFonts w:ascii="Garamond" w:hAnsi="Garamond" w:cs="Times New Roman"/>
      <w:i/>
      <w:spacing w:val="5"/>
      <w:sz w:val="23"/>
      <w:lang w:val="en-US"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0207A0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chievement">
    <w:name w:val="Achievement"/>
    <w:basedOn w:val="BodyText"/>
    <w:rsid w:val="00862640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862640"/>
    <w:pPr>
      <w:numPr>
        <w:numId w:val="2"/>
      </w:numPr>
      <w:spacing w:before="220"/>
      <w:ind w:left="245" w:hanging="245"/>
    </w:pPr>
  </w:style>
  <w:style w:type="paragraph" w:customStyle="1" w:styleId="CharCharCharCharCharChar1CharCharCharChar">
    <w:name w:val="Char Char Char Char Char Char1 Char Char Char Char"/>
    <w:basedOn w:val="Normal"/>
    <w:uiPriority w:val="99"/>
    <w:rsid w:val="0091014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Text">
    <w:name w:val="Address Text"/>
    <w:basedOn w:val="NoSpacing"/>
    <w:uiPriority w:val="99"/>
    <w:rsid w:val="009500B9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20"/>
      <w:lang w:eastAsia="ja-JP" w:bidi="he-IL"/>
    </w:rPr>
  </w:style>
  <w:style w:type="paragraph" w:customStyle="1" w:styleId="Subsection">
    <w:name w:val="Subsection"/>
    <w:basedOn w:val="Normal"/>
    <w:link w:val="SubsectionChar"/>
    <w:uiPriority w:val="99"/>
    <w:rsid w:val="003C5D63"/>
    <w:pPr>
      <w:spacing w:before="40" w:after="80" w:line="240" w:lineRule="auto"/>
    </w:pPr>
    <w:rPr>
      <w:rFonts w:ascii="Cambria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3C5D63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99"/>
    <w:rsid w:val="005239E4"/>
    <w:pPr>
      <w:spacing w:after="120" w:line="240" w:lineRule="auto"/>
      <w:contextualSpacing/>
    </w:pPr>
    <w:rPr>
      <w:rFonts w:ascii="Cambria" w:hAnsi="Cambria"/>
      <w:color w:val="4F81BD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5239E4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Char13">
    <w:name w:val="Char13"/>
    <w:basedOn w:val="Normal"/>
    <w:uiPriority w:val="99"/>
    <w:rsid w:val="003B685C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apple-style-span">
    <w:name w:val="apple-style-span"/>
    <w:basedOn w:val="DefaultParagraphFont"/>
    <w:rsid w:val="00070D03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D55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55D0E"/>
    <w:rPr>
      <w:rFonts w:cs="Times New Roman"/>
      <w:sz w:val="22"/>
      <w:szCs w:val="22"/>
      <w:lang w:val="en-US" w:eastAsia="en-US"/>
    </w:rPr>
  </w:style>
  <w:style w:type="paragraph" w:customStyle="1" w:styleId="CharCharCharCharCharChar1CharCharCharCharCharCharChar">
    <w:name w:val="Char Char Char Char Char Char1 Char Char Char Char Char Char Char"/>
    <w:basedOn w:val="Normal"/>
    <w:uiPriority w:val="99"/>
    <w:rsid w:val="003A558B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btleEmphasis1">
    <w:name w:val="Subtle Emphasis1"/>
    <w:uiPriority w:val="99"/>
    <w:rsid w:val="00502348"/>
    <w:rPr>
      <w:i/>
    </w:rPr>
  </w:style>
  <w:style w:type="paragraph" w:customStyle="1" w:styleId="Char12">
    <w:name w:val="Char12"/>
    <w:basedOn w:val="Normal"/>
    <w:uiPriority w:val="99"/>
    <w:rsid w:val="00E17400"/>
    <w:pPr>
      <w:spacing w:after="160" w:line="240" w:lineRule="exact"/>
    </w:pPr>
    <w:rPr>
      <w:rFonts w:ascii="Verdana" w:hAnsi="Verdana" w:cs="Arial"/>
      <w:szCs w:val="20"/>
    </w:rPr>
  </w:style>
  <w:style w:type="paragraph" w:styleId="PlainText">
    <w:name w:val="Plain Text"/>
    <w:basedOn w:val="Normal"/>
    <w:link w:val="PlainTextChar"/>
    <w:rsid w:val="00F00202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0202"/>
    <w:rPr>
      <w:rFonts w:ascii="Courier New" w:hAnsi="Courier New" w:cs="Courier New"/>
      <w:lang w:val="en-US" w:eastAsia="en-US"/>
    </w:rPr>
  </w:style>
  <w:style w:type="paragraph" w:customStyle="1" w:styleId="ABCNormal">
    <w:name w:val="ABC Normal"/>
    <w:basedOn w:val="Normal"/>
    <w:link w:val="ABCNormalChar1"/>
    <w:rsid w:val="006C722F"/>
    <w:pPr>
      <w:spacing w:after="0" w:line="240" w:lineRule="auto"/>
      <w:ind w:left="720"/>
    </w:pPr>
    <w:rPr>
      <w:rFonts w:ascii="Arial" w:hAnsi="Arial"/>
      <w:snapToGrid w:val="0"/>
      <w:color w:val="000000"/>
      <w:sz w:val="20"/>
      <w:szCs w:val="20"/>
      <w:lang w:val="en-GB"/>
    </w:rPr>
  </w:style>
  <w:style w:type="character" w:customStyle="1" w:styleId="ABCNormalChar1">
    <w:name w:val="ABC Normal Char1"/>
    <w:basedOn w:val="DefaultParagraphFont"/>
    <w:link w:val="ABCNormal"/>
    <w:rsid w:val="006C722F"/>
    <w:rPr>
      <w:rFonts w:ascii="Arial" w:hAnsi="Arial" w:cs="Times New Roman"/>
      <w:snapToGrid w:val="0"/>
      <w:color w:val="000000"/>
      <w:lang w:val="en-GB" w:eastAsia="en-US"/>
    </w:rPr>
  </w:style>
  <w:style w:type="paragraph" w:customStyle="1" w:styleId="CharCharChar1Char">
    <w:name w:val="Char Char Char1 Char"/>
    <w:basedOn w:val="Normal"/>
    <w:rsid w:val="00A9585D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0">
    <w:name w:val="Char"/>
    <w:basedOn w:val="Normal"/>
    <w:rsid w:val="00A958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0">
    <w:name w:val="Char3"/>
    <w:basedOn w:val="Normal"/>
    <w:rsid w:val="004646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0">
    <w:name w:val="Char4"/>
    <w:basedOn w:val="Normal"/>
    <w:rsid w:val="009D0A6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a">
    <w:name w:val="Char"/>
    <w:basedOn w:val="Normal"/>
    <w:rsid w:val="00DB1A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CharChar">
    <w:name w:val="Char1 Char Char Char Char Char"/>
    <w:basedOn w:val="Normal"/>
    <w:rsid w:val="00233D5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b">
    <w:name w:val="Char"/>
    <w:basedOn w:val="Normal"/>
    <w:rsid w:val="003F255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email">
    <w:name w:val="email"/>
    <w:basedOn w:val="DefaultParagraphFont"/>
    <w:rsid w:val="0010039F"/>
  </w:style>
  <w:style w:type="paragraph" w:customStyle="1" w:styleId="Char14">
    <w:name w:val="Char1"/>
    <w:basedOn w:val="Normal"/>
    <w:rsid w:val="00C877FC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Heading1Char">
    <w:name w:val="Heading 1 Char"/>
    <w:basedOn w:val="DefaultParagraphFont"/>
    <w:link w:val="Heading1"/>
    <w:rsid w:val="00AF39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Charc">
    <w:name w:val="Char"/>
    <w:basedOn w:val="Normal"/>
    <w:rsid w:val="002079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5">
    <w:name w:val="Char1"/>
    <w:basedOn w:val="Normal"/>
    <w:rsid w:val="00093C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Char">
    <w:name w:val="Char Char Char1 Char Char Char"/>
    <w:basedOn w:val="Normal"/>
    <w:rsid w:val="00F56C0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d">
    <w:name w:val="Char"/>
    <w:basedOn w:val="Normal"/>
    <w:rsid w:val="00F7653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0">
    <w:name w:val="Char Char Char Char Char Char1 Char Char Char Char Char Char Char"/>
    <w:basedOn w:val="Normal"/>
    <w:rsid w:val="001E6702"/>
    <w:pPr>
      <w:spacing w:after="160" w:line="240" w:lineRule="exact"/>
    </w:pPr>
    <w:rPr>
      <w:rFonts w:ascii="Verdana" w:hAnsi="Verdana" w:cs="Arial"/>
      <w:szCs w:val="20"/>
    </w:rPr>
  </w:style>
  <w:style w:type="numbering" w:customStyle="1" w:styleId="Style1">
    <w:name w:val="Style1"/>
    <w:rsid w:val="00C77D47"/>
    <w:pPr>
      <w:numPr>
        <w:numId w:val="3"/>
      </w:numPr>
    </w:pPr>
  </w:style>
  <w:style w:type="paragraph" w:customStyle="1" w:styleId="CharCharCharCharCharChar1CharCharCharChar0">
    <w:name w:val="Char Char Char Char Char Char1 Char Char Char Char"/>
    <w:basedOn w:val="Normal"/>
    <w:rsid w:val="00465F9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e">
    <w:name w:val="Char"/>
    <w:basedOn w:val="Normal"/>
    <w:rsid w:val="003155E7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0">
    <w:name w:val="Char Char Char Char"/>
    <w:basedOn w:val="Normal"/>
    <w:rsid w:val="003F3826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3">
    <w:name w:val="Char Char Char Char"/>
    <w:basedOn w:val="Normal"/>
    <w:rsid w:val="007E39F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Standard">
    <w:name w:val="Standard"/>
    <w:rsid w:val="0012051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4"/>
      <w:szCs w:val="24"/>
      <w:lang w:val="en-US" w:eastAsia="zh-CN" w:bidi="hi-IN"/>
    </w:rPr>
  </w:style>
  <w:style w:type="paragraph" w:customStyle="1" w:styleId="CharCharCharCharCharCharCharCharCharChar0">
    <w:name w:val="Char Char Char Char Char Char Char Char Char Char"/>
    <w:basedOn w:val="Normal"/>
    <w:rsid w:val="00702E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Justified">
    <w:name w:val="Normal + Justified"/>
    <w:basedOn w:val="Normal"/>
    <w:rsid w:val="00086E6F"/>
    <w:pPr>
      <w:spacing w:after="0" w:line="240" w:lineRule="auto"/>
      <w:ind w:hanging="540"/>
      <w:jc w:val="both"/>
    </w:pPr>
    <w:rPr>
      <w:sz w:val="20"/>
      <w:szCs w:val="20"/>
      <w:lang w:val="en-IN" w:eastAsia="en-IN"/>
    </w:rPr>
  </w:style>
  <w:style w:type="paragraph" w:styleId="List">
    <w:name w:val="List"/>
    <w:basedOn w:val="Normal"/>
    <w:rsid w:val="00405206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1D4ED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rsid w:val="00CF69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4">
    <w:name w:val="Char Char Char Char"/>
    <w:basedOn w:val="Normal"/>
    <w:rsid w:val="0043707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2">
    <w:name w:val="Char3"/>
    <w:basedOn w:val="Normal"/>
    <w:rsid w:val="005503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5">
    <w:name w:val="Char Char Char Char"/>
    <w:basedOn w:val="Normal"/>
    <w:rsid w:val="007644C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0">
    <w:name w:val="Char2"/>
    <w:basedOn w:val="Normal"/>
    <w:rsid w:val="00236F3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7D6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locked/>
    <w:rsid w:val="00027907"/>
    <w:pPr>
      <w:spacing w:after="0" w:line="240" w:lineRule="auto"/>
    </w:pPr>
    <w:rPr>
      <w:rFonts w:ascii="Tahoma" w:hAnsi="Tahoma" w:cs="Tahoma"/>
      <w:b/>
      <w:bCs/>
      <w:sz w:val="20"/>
      <w:szCs w:val="24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B906C2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1Char0">
    <w:name w:val="Char Char Char Char Char Char1 Char"/>
    <w:basedOn w:val="Normal"/>
    <w:rsid w:val="00A356F7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fontsmall">
    <w:name w:val="fontsmall"/>
    <w:basedOn w:val="DefaultParagraphFont"/>
    <w:rsid w:val="000E4157"/>
  </w:style>
  <w:style w:type="character" w:customStyle="1" w:styleId="HTMLTypewriter2">
    <w:name w:val="HTML Typewriter2"/>
    <w:basedOn w:val="DefaultParagraphFont"/>
    <w:rsid w:val="00A265BA"/>
    <w:rPr>
      <w:rFonts w:ascii="Courier New" w:eastAsia="Times New Roman" w:hAnsi="Courier New" w:cs="Courier New"/>
      <w:sz w:val="20"/>
      <w:szCs w:val="20"/>
    </w:rPr>
  </w:style>
  <w:style w:type="character" w:customStyle="1" w:styleId="style11">
    <w:name w:val="style11"/>
    <w:basedOn w:val="DefaultParagraphFont"/>
    <w:rsid w:val="006D2FD9"/>
    <w:rPr>
      <w:u w:val="single"/>
    </w:rPr>
  </w:style>
  <w:style w:type="paragraph" w:customStyle="1" w:styleId="Charf">
    <w:name w:val="Char"/>
    <w:basedOn w:val="Normal"/>
    <w:rsid w:val="0002444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">
    <w:name w:val="Char Char Char Char Char"/>
    <w:basedOn w:val="Normal"/>
    <w:rsid w:val="00D246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0">
    <w:name w:val="Char"/>
    <w:basedOn w:val="Normal"/>
    <w:rsid w:val="0060306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6">
    <w:name w:val="Char Char Char Char"/>
    <w:basedOn w:val="Normal"/>
    <w:rsid w:val="00954B0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jrnl">
    <w:name w:val="jrnl"/>
    <w:basedOn w:val="DefaultParagraphFont"/>
    <w:rsid w:val="00AB7E33"/>
  </w:style>
  <w:style w:type="character" w:customStyle="1" w:styleId="xcitationtitle1">
    <w:name w:val="xcitationtitle1"/>
    <w:basedOn w:val="DefaultParagraphFont"/>
    <w:rsid w:val="00AB7E33"/>
    <w:rPr>
      <w:rFonts w:ascii="Verdana" w:hAnsi="Verdana" w:hint="default"/>
      <w:b/>
      <w:bCs/>
      <w:spacing w:val="240"/>
      <w:sz w:val="21"/>
      <w:szCs w:val="21"/>
    </w:rPr>
  </w:style>
  <w:style w:type="paragraph" w:customStyle="1" w:styleId="Charf1">
    <w:name w:val="Char"/>
    <w:basedOn w:val="Normal"/>
    <w:rsid w:val="0047599F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96EFB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blackres1">
    <w:name w:val="blackres1"/>
    <w:basedOn w:val="DefaultParagraphFont"/>
    <w:rsid w:val="00AD5044"/>
    <w:rPr>
      <w:rFonts w:ascii="Arial" w:hAnsi="Arial" w:cs="Arial" w:hint="default"/>
      <w:color w:val="000000"/>
      <w:sz w:val="20"/>
      <w:szCs w:val="20"/>
    </w:rPr>
  </w:style>
  <w:style w:type="paragraph" w:customStyle="1" w:styleId="TableContents">
    <w:name w:val="Table Contents"/>
    <w:basedOn w:val="Normal"/>
    <w:rsid w:val="00546FC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CharCharCharChar7">
    <w:name w:val="Char Char Char Char"/>
    <w:basedOn w:val="Normal"/>
    <w:rsid w:val="005D2D9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2">
    <w:name w:val="Char"/>
    <w:basedOn w:val="Normal"/>
    <w:rsid w:val="00774AA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Objective">
    <w:name w:val="Objective"/>
    <w:basedOn w:val="Normal"/>
    <w:next w:val="BodyText"/>
    <w:rsid w:val="005C1E2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har16">
    <w:name w:val="Char1"/>
    <w:basedOn w:val="Normal"/>
    <w:rsid w:val="0049132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1">
    <w:name w:val="Char Char Char Char Char Char1 Char"/>
    <w:basedOn w:val="Normal"/>
    <w:rsid w:val="003A45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IMP">
    <w:name w:val="Normal_IMP"/>
    <w:basedOn w:val="Normal"/>
    <w:rsid w:val="0060484D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hAnsi="Times New Roman"/>
      <w:sz w:val="20"/>
      <w:szCs w:val="20"/>
      <w:lang w:eastAsia="en-GB"/>
    </w:rPr>
  </w:style>
  <w:style w:type="paragraph" w:customStyle="1" w:styleId="CharCharCharCharCharChar1Char2">
    <w:name w:val="Char Char Char Char Char Char1 Char"/>
    <w:basedOn w:val="Normal"/>
    <w:rsid w:val="00DF571B"/>
    <w:pPr>
      <w:spacing w:after="160" w:line="240" w:lineRule="exact"/>
    </w:pPr>
    <w:rPr>
      <w:rFonts w:ascii="Verdana" w:hAnsi="Verdana" w:cs="Arial"/>
      <w:szCs w:val="20"/>
    </w:rPr>
  </w:style>
  <w:style w:type="character" w:styleId="PageNumber">
    <w:name w:val="page number"/>
    <w:rsid w:val="00845A23"/>
    <w:rPr>
      <w:sz w:val="24"/>
    </w:rPr>
  </w:style>
  <w:style w:type="paragraph" w:customStyle="1" w:styleId="Charf3">
    <w:name w:val="Char"/>
    <w:basedOn w:val="Normal"/>
    <w:rsid w:val="000E46C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8">
    <w:name w:val="Char Char Char Char"/>
    <w:basedOn w:val="Normal"/>
    <w:rsid w:val="007E4320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Normal-Indent">
    <w:name w:val="Normal-Indent"/>
    <w:basedOn w:val="Normal"/>
    <w:rsid w:val="00F3134D"/>
    <w:pPr>
      <w:keepLines/>
      <w:widowControl w:val="0"/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 w:val="20"/>
      <w:szCs w:val="20"/>
      <w:lang w:val="en-GB"/>
    </w:rPr>
  </w:style>
  <w:style w:type="character" w:customStyle="1" w:styleId="InternetLink">
    <w:name w:val="Internet Link"/>
    <w:rsid w:val="0001341A"/>
    <w:rPr>
      <w:color w:val="0000FF"/>
      <w:u w:val="single"/>
      <w:lang w:val="en-US" w:eastAsia="en-US" w:bidi="en-US"/>
    </w:rPr>
  </w:style>
  <w:style w:type="paragraph" w:customStyle="1" w:styleId="NormalAfter4pxChar">
    <w:name w:val="Normal + After:  4 px Char"/>
    <w:basedOn w:val="Normal"/>
    <w:link w:val="NormalAfter4pxCharChar"/>
    <w:rsid w:val="009311CA"/>
    <w:pPr>
      <w:numPr>
        <w:numId w:val="4"/>
      </w:numPr>
      <w:suppressAutoHyphens/>
      <w:spacing w:after="0" w:line="360" w:lineRule="exact"/>
      <w:jc w:val="both"/>
    </w:pPr>
    <w:rPr>
      <w:rFonts w:ascii="Garamond" w:hAnsi="Garamond"/>
      <w:lang w:eastAsia="ar-SA"/>
    </w:rPr>
  </w:style>
  <w:style w:type="character" w:customStyle="1" w:styleId="NormalAfter4pxCharChar">
    <w:name w:val="Normal + After:  4 px Char Char"/>
    <w:basedOn w:val="DefaultParagraphFont"/>
    <w:link w:val="NormalAfter4pxChar"/>
    <w:rsid w:val="009311CA"/>
    <w:rPr>
      <w:rFonts w:ascii="Garamond" w:hAnsi="Garamond" w:cs="Times New Roman"/>
      <w:sz w:val="22"/>
      <w:szCs w:val="22"/>
      <w:lang w:val="en-US" w:eastAsia="ar-SA"/>
    </w:rPr>
  </w:style>
  <w:style w:type="paragraph" w:customStyle="1" w:styleId="CharCharCharCharCharCharCharCharCharChar2">
    <w:name w:val="Char Char Char Char Char Char Char Char Char Char"/>
    <w:basedOn w:val="Normal"/>
    <w:rsid w:val="0030792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">
    <w:name w:val="Char1 Char Char Char"/>
    <w:basedOn w:val="Normal"/>
    <w:rsid w:val="00F96978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4117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117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f4">
    <w:name w:val="Char"/>
    <w:basedOn w:val="Normal"/>
    <w:rsid w:val="002E62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Institution">
    <w:name w:val="Institution"/>
    <w:basedOn w:val="Normal"/>
    <w:next w:val="Normal"/>
    <w:rsid w:val="007C1C85"/>
    <w:pPr>
      <w:widowControl w:val="0"/>
      <w:autoSpaceDE w:val="0"/>
      <w:spacing w:after="0" w:line="240" w:lineRule="auto"/>
    </w:pPr>
    <w:rPr>
      <w:rFonts w:ascii="Palatino Linotype" w:hAnsi="Palatino Linotype"/>
      <w:b/>
      <w:bCs/>
      <w:sz w:val="20"/>
      <w:szCs w:val="24"/>
      <w:lang w:eastAsia="ar-SA"/>
    </w:rPr>
  </w:style>
  <w:style w:type="paragraph" w:customStyle="1" w:styleId="Charf5">
    <w:name w:val="Char"/>
    <w:basedOn w:val="Normal"/>
    <w:rsid w:val="00512DF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edlistlastitem">
    <w:name w:val="Bulleted list last item"/>
    <w:basedOn w:val="Normal"/>
    <w:rsid w:val="008F68FC"/>
    <w:pPr>
      <w:numPr>
        <w:numId w:val="5"/>
      </w:numPr>
      <w:spacing w:before="20" w:after="120" w:line="240" w:lineRule="auto"/>
    </w:pPr>
    <w:rPr>
      <w:rFonts w:ascii="Garamond" w:hAnsi="Garamond" w:cs="Arial"/>
      <w:sz w:val="20"/>
      <w:szCs w:val="20"/>
    </w:rPr>
  </w:style>
  <w:style w:type="paragraph" w:customStyle="1" w:styleId="CharCharCharCharCharChar1Char3">
    <w:name w:val="Char Char Char Char Char Char1 Char"/>
    <w:basedOn w:val="Normal"/>
    <w:rsid w:val="00CD585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0">
    <w:name w:val="Char Char Char Char Char Char Char"/>
    <w:basedOn w:val="Normal"/>
    <w:rsid w:val="000D29A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9">
    <w:name w:val="Char Char Char Char"/>
    <w:basedOn w:val="Normal"/>
    <w:uiPriority w:val="99"/>
    <w:rsid w:val="00B86BA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7">
    <w:name w:val="Char1"/>
    <w:basedOn w:val="Normal"/>
    <w:rsid w:val="00E54201"/>
    <w:pPr>
      <w:spacing w:after="160" w:line="240" w:lineRule="exact"/>
    </w:pPr>
    <w:rPr>
      <w:rFonts w:ascii="Arial" w:hAnsi="Arial" w:cs="Arial"/>
      <w:color w:val="000080"/>
    </w:rPr>
  </w:style>
  <w:style w:type="paragraph" w:customStyle="1" w:styleId="CharCharCharCharChar0">
    <w:name w:val="Char Char Char Char Char"/>
    <w:basedOn w:val="Normal"/>
    <w:rsid w:val="00DA7E21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CharCharCharChar3">
    <w:name w:val="Char Char Char Char Char Char Char Char Char Char"/>
    <w:basedOn w:val="Normal"/>
    <w:rsid w:val="00B461A8"/>
    <w:pPr>
      <w:suppressAutoHyphens/>
      <w:spacing w:after="160" w:line="240" w:lineRule="exact"/>
    </w:pPr>
    <w:rPr>
      <w:rFonts w:ascii="Verdana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EC57A3"/>
  </w:style>
  <w:style w:type="paragraph" w:styleId="Subtitle">
    <w:name w:val="Subtitle"/>
    <w:basedOn w:val="Normal"/>
    <w:next w:val="Normal"/>
    <w:link w:val="SubtitleChar"/>
    <w:qFormat/>
    <w:locked/>
    <w:rsid w:val="00E15DF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DF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customStyle="1" w:styleId="Charf6">
    <w:name w:val="Char"/>
    <w:basedOn w:val="Normal"/>
    <w:rsid w:val="005443F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4">
    <w:name w:val="Char Char Char Char Char Char Char Char Char Char"/>
    <w:basedOn w:val="Normal"/>
    <w:rsid w:val="00AE73E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1">
    <w:name w:val="Char Char Char Char Char"/>
    <w:basedOn w:val="Normal"/>
    <w:rsid w:val="00014D43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ddress2">
    <w:name w:val="Address 2"/>
    <w:basedOn w:val="Normal"/>
    <w:rsid w:val="00687297"/>
    <w:pPr>
      <w:spacing w:after="0" w:line="160" w:lineRule="atLeast"/>
      <w:jc w:val="both"/>
    </w:pPr>
    <w:rPr>
      <w:rFonts w:ascii="Arial" w:hAnsi="Arial"/>
      <w:sz w:val="14"/>
      <w:szCs w:val="20"/>
    </w:rPr>
  </w:style>
  <w:style w:type="character" w:customStyle="1" w:styleId="Title1">
    <w:name w:val="Title1"/>
    <w:basedOn w:val="DefaultParagraphFont"/>
    <w:rsid w:val="00AE4B1D"/>
  </w:style>
  <w:style w:type="paragraph" w:customStyle="1" w:styleId="CharChar1Char0">
    <w:name w:val="Char Char1 Char"/>
    <w:basedOn w:val="Normal"/>
    <w:rsid w:val="00E421E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f7">
    <w:name w:val="Char"/>
    <w:basedOn w:val="Normal"/>
    <w:rsid w:val="00E20D1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1">
    <w:name w:val="Address 1"/>
    <w:basedOn w:val="Normal"/>
    <w:rsid w:val="00A12FAC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CharCharCharChar">
    <w:name w:val="Char Char Char Char Char Char Char Char"/>
    <w:basedOn w:val="Normal"/>
    <w:rsid w:val="00FA19D2"/>
    <w:pPr>
      <w:spacing w:after="160" w:line="240" w:lineRule="exact"/>
    </w:pPr>
    <w:rPr>
      <w:rFonts w:ascii="Verdana" w:hAnsi="Verdana" w:cs="Arial"/>
      <w:szCs w:val="20"/>
    </w:rPr>
  </w:style>
  <w:style w:type="character" w:styleId="IntenseEmphasis">
    <w:name w:val="Intense Emphasis"/>
    <w:basedOn w:val="DefaultParagraphFont"/>
    <w:uiPriority w:val="99"/>
    <w:qFormat/>
    <w:rsid w:val="009B1F9C"/>
    <w:rPr>
      <w:rFonts w:cs="Times New Roman"/>
      <w:b/>
      <w:bCs/>
      <w:i/>
      <w:iCs/>
      <w:sz w:val="24"/>
      <w:szCs w:val="24"/>
      <w:u w:val="single"/>
    </w:rPr>
  </w:style>
  <w:style w:type="character" w:customStyle="1" w:styleId="NoSpacingCharChar">
    <w:name w:val="No Spacing Char Char"/>
    <w:basedOn w:val="DefaultParagraphFont"/>
    <w:uiPriority w:val="99"/>
    <w:locked/>
    <w:rsid w:val="009B1F9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0">
    <w:name w:val="Char6"/>
    <w:basedOn w:val="Normal"/>
    <w:rsid w:val="0037205D"/>
    <w:pPr>
      <w:spacing w:after="160" w:line="240" w:lineRule="exact"/>
    </w:pPr>
    <w:rPr>
      <w:rFonts w:ascii="Verdana" w:eastAsia="SimSun" w:hAnsi="Verdana" w:cs="Verdana"/>
    </w:rPr>
  </w:style>
  <w:style w:type="paragraph" w:styleId="HTMLPreformatted">
    <w:name w:val="HTML Preformatted"/>
    <w:basedOn w:val="Normal"/>
    <w:link w:val="HTMLPreformattedChar"/>
    <w:unhideWhenUsed/>
    <w:rsid w:val="0019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196316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1CharCharCharCharCharCharChar1">
    <w:name w:val="Char Char Char Char Char Char1 Char Char Char Char Char Char Char"/>
    <w:basedOn w:val="Normal"/>
    <w:rsid w:val="00C349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heading">
    <w:name w:val="heading"/>
    <w:basedOn w:val="BodyText"/>
    <w:rsid w:val="00014820"/>
    <w:pPr>
      <w:spacing w:after="220" w:line="240" w:lineRule="atLeast"/>
      <w:jc w:val="both"/>
    </w:pPr>
    <w:rPr>
      <w:rFonts w:ascii="Garamond" w:hAnsi="Garamond"/>
      <w:sz w:val="24"/>
      <w:szCs w:val="24"/>
      <w:lang w:val="en-US"/>
    </w:rPr>
  </w:style>
  <w:style w:type="paragraph" w:customStyle="1" w:styleId="Charf8">
    <w:name w:val="Char"/>
    <w:basedOn w:val="Normal"/>
    <w:rsid w:val="00E9597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Arial">
    <w:name w:val="Normal + Arial"/>
    <w:aliases w:val="9 pt,Custom Color(RGB(68,68,68)),Before:  5 pt,After:  5 pt"/>
    <w:basedOn w:val="Normal"/>
    <w:rsid w:val="00397979"/>
    <w:pPr>
      <w:numPr>
        <w:numId w:val="6"/>
      </w:numPr>
      <w:spacing w:after="0" w:line="240" w:lineRule="auto"/>
    </w:pPr>
    <w:rPr>
      <w:rFonts w:ascii="Times New Roman" w:hAnsi="Times New Roman"/>
    </w:rPr>
  </w:style>
  <w:style w:type="paragraph" w:customStyle="1" w:styleId="NormalVerdana">
    <w:name w:val="Normal + Verdana"/>
    <w:aliases w:val="8.5 pt,Justified,After:  4 pt + Verdana"/>
    <w:basedOn w:val="NormalArial"/>
    <w:link w:val="NormalVerdanaChar"/>
    <w:rsid w:val="00397979"/>
    <w:rPr>
      <w:sz w:val="20"/>
      <w:szCs w:val="18"/>
    </w:rPr>
  </w:style>
  <w:style w:type="character" w:customStyle="1" w:styleId="NormalVerdanaChar">
    <w:name w:val="Normal + Verdana Char"/>
    <w:aliases w:val="8.5 pt Char,Justified Char,After:  4 pt + Verdana Char Char"/>
    <w:link w:val="NormalVerdana"/>
    <w:rsid w:val="00397979"/>
    <w:rPr>
      <w:rFonts w:ascii="Times New Roman" w:hAnsi="Times New Roman" w:cs="Times New Roman"/>
      <w:szCs w:val="18"/>
      <w:lang w:val="en-US" w:eastAsia="en-US"/>
    </w:rPr>
  </w:style>
  <w:style w:type="paragraph" w:customStyle="1" w:styleId="CharChar">
    <w:name w:val="Char Char"/>
    <w:basedOn w:val="Normal"/>
    <w:rsid w:val="00F611A7"/>
    <w:pPr>
      <w:spacing w:after="160" w:line="240" w:lineRule="exact"/>
    </w:pPr>
    <w:rPr>
      <w:rFonts w:ascii="Verdana" w:hAnsi="Verdana" w:cs="Verdana"/>
    </w:rPr>
  </w:style>
  <w:style w:type="paragraph" w:customStyle="1" w:styleId="CharCharCharCharCharChar1">
    <w:name w:val="Char Char Char Char Char Char1"/>
    <w:basedOn w:val="Normal"/>
    <w:rsid w:val="002E406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8">
    <w:name w:val="Char1"/>
    <w:basedOn w:val="Normal"/>
    <w:rsid w:val="00292670"/>
    <w:pPr>
      <w:spacing w:after="160" w:line="240" w:lineRule="exact"/>
    </w:pPr>
    <w:rPr>
      <w:rFonts w:ascii="Verdana" w:hAnsi="Verdana" w:cs="Arial"/>
      <w:szCs w:val="20"/>
    </w:rPr>
  </w:style>
  <w:style w:type="paragraph" w:styleId="BlockText">
    <w:name w:val="Block Text"/>
    <w:basedOn w:val="Normal"/>
    <w:rsid w:val="00F436D9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customStyle="1" w:styleId="CharCharCharCharCharChar10">
    <w:name w:val="Char Char Char Char Char Char1"/>
    <w:basedOn w:val="Normal"/>
    <w:rsid w:val="00691AA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One">
    <w:name w:val="Company Name One"/>
    <w:basedOn w:val="Normal"/>
    <w:next w:val="JobTitle"/>
    <w:rsid w:val="004B5F55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</w:rPr>
  </w:style>
  <w:style w:type="numbering" w:customStyle="1" w:styleId="Style5">
    <w:name w:val="Style5"/>
    <w:rsid w:val="007166B1"/>
    <w:pPr>
      <w:numPr>
        <w:numId w:val="7"/>
      </w:numPr>
    </w:pPr>
  </w:style>
  <w:style w:type="character" w:customStyle="1" w:styleId="EmailStyle2071">
    <w:name w:val="EmailStyle2071"/>
    <w:basedOn w:val="DefaultParagraphFont"/>
    <w:semiHidden/>
    <w:rsid w:val="008F7F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numbering" w:customStyle="1" w:styleId="Style7">
    <w:name w:val="Style7"/>
    <w:rsid w:val="00323B5B"/>
    <w:pPr>
      <w:numPr>
        <w:numId w:val="8"/>
      </w:numPr>
    </w:pPr>
  </w:style>
  <w:style w:type="paragraph" w:customStyle="1" w:styleId="WW-BodyTextIndent2">
    <w:name w:val="WW-Body Text Indent 2"/>
    <w:basedOn w:val="Normal"/>
    <w:rsid w:val="008A0E37"/>
    <w:pPr>
      <w:overflowPunct w:val="0"/>
      <w:spacing w:after="0" w:line="240" w:lineRule="auto"/>
      <w:ind w:left="720"/>
    </w:pPr>
    <w:rPr>
      <w:rFonts w:ascii="Times New Roman" w:hAnsi="Times New Roman"/>
      <w:sz w:val="24"/>
      <w:szCs w:val="20"/>
      <w:lang w:eastAsia="ar-SA"/>
    </w:rPr>
  </w:style>
  <w:style w:type="paragraph" w:customStyle="1" w:styleId="Charf9">
    <w:name w:val="Char"/>
    <w:basedOn w:val="Normal"/>
    <w:rsid w:val="008F37A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1">
    <w:name w:val="Char Char Char Char Char Char1 Char Char Char Char"/>
    <w:basedOn w:val="Normal"/>
    <w:rsid w:val="00886A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0">
    <w:name w:val="Char Char"/>
    <w:basedOn w:val="Normal"/>
    <w:rsid w:val="00C965B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a">
    <w:name w:val="Char Char Char Char"/>
    <w:basedOn w:val="Normal"/>
    <w:rsid w:val="0063231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3">
    <w:name w:val="Char3"/>
    <w:basedOn w:val="Normal"/>
    <w:rsid w:val="00223B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4">
    <w:name w:val="Char Char Char Char Char Char1 Char"/>
    <w:basedOn w:val="Normal"/>
    <w:rsid w:val="00870B0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0">
    <w:name w:val="Char Char Char1 Char"/>
    <w:basedOn w:val="Normal"/>
    <w:rsid w:val="00FB180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a">
    <w:name w:val="Char"/>
    <w:basedOn w:val="Normal"/>
    <w:rsid w:val="00450C5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1">
    <w:name w:val="Char Char Char1 Char"/>
    <w:basedOn w:val="Normal"/>
    <w:rsid w:val="0024392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b">
    <w:name w:val="Char Char Char Char"/>
    <w:basedOn w:val="Normal"/>
    <w:rsid w:val="00C92521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style21">
    <w:name w:val="style21"/>
    <w:basedOn w:val="DefaultParagraphFont"/>
    <w:rsid w:val="00814351"/>
    <w:rPr>
      <w:rFonts w:ascii="Verdana" w:hAnsi="Verdana" w:hint="default"/>
      <w:color w:val="FFFFFF"/>
      <w:sz w:val="18"/>
      <w:szCs w:val="18"/>
    </w:rPr>
  </w:style>
  <w:style w:type="paragraph" w:customStyle="1" w:styleId="Char19">
    <w:name w:val="Char1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b">
    <w:name w:val="Char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">
    <w:name w:val="Char Char Char Char"/>
    <w:basedOn w:val="Normal"/>
    <w:rsid w:val="00321C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c">
    <w:name w:val="Char"/>
    <w:basedOn w:val="Normal"/>
    <w:rsid w:val="001704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0">
    <w:name w:val="Char1 Char Char Char"/>
    <w:basedOn w:val="Normal"/>
    <w:rsid w:val="004131E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2">
    <w:name w:val="Char Char Char1 Char"/>
    <w:basedOn w:val="Normal"/>
    <w:rsid w:val="00BD049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d">
    <w:name w:val="Char Char Char Char"/>
    <w:basedOn w:val="Normal"/>
    <w:rsid w:val="00F6105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">
    <w:name w:val="Company Name"/>
    <w:basedOn w:val="Normal"/>
    <w:next w:val="JobTitle"/>
    <w:link w:val="CompanyNameChar"/>
    <w:rsid w:val="00685C4A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Cs w:val="20"/>
    </w:rPr>
  </w:style>
  <w:style w:type="paragraph" w:customStyle="1" w:styleId="Char1a">
    <w:name w:val="Char1"/>
    <w:basedOn w:val="Normal"/>
    <w:rsid w:val="00742A5A"/>
    <w:pPr>
      <w:numPr>
        <w:ilvl w:val="1"/>
      </w:numPr>
      <w:spacing w:before="22" w:after="160" w:line="240" w:lineRule="exact"/>
      <w:ind w:left="360" w:hanging="360"/>
      <w:jc w:val="both"/>
    </w:pPr>
    <w:rPr>
      <w:rFonts w:ascii="Arial" w:hAnsi="Arial" w:cs="Arial"/>
      <w:color w:val="000080"/>
      <w:szCs w:val="20"/>
    </w:rPr>
  </w:style>
  <w:style w:type="paragraph" w:customStyle="1" w:styleId="SectionTitle">
    <w:name w:val="Section Title"/>
    <w:basedOn w:val="Normal"/>
    <w:next w:val="Objective"/>
    <w:rsid w:val="0096301D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CharCharCharCharChar1CharCharCharChar2">
    <w:name w:val="Char Char Char Char Char Char1 Char Char Char Char"/>
    <w:basedOn w:val="Normal"/>
    <w:rsid w:val="0027797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e">
    <w:name w:val="Char Char Char Char"/>
    <w:basedOn w:val="Normal"/>
    <w:rsid w:val="00B37142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CharCharCharCharCharCharCharCharChar">
    <w:name w:val="Char1 Char Char Char Char Char Char Char Char Char"/>
    <w:basedOn w:val="Normal"/>
    <w:rsid w:val="005051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3">
    <w:name w:val="Char Char Char Char Char Char1 Char Char Char Char"/>
    <w:basedOn w:val="Normal"/>
    <w:rsid w:val="000A7053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postbody">
    <w:name w:val="postbody"/>
    <w:basedOn w:val="DefaultParagraphFont"/>
    <w:rsid w:val="00FE4C81"/>
  </w:style>
  <w:style w:type="character" w:customStyle="1" w:styleId="Position">
    <w:name w:val="Position"/>
    <w:rsid w:val="00671A80"/>
    <w:rPr>
      <w:b/>
      <w:bCs/>
    </w:rPr>
  </w:style>
  <w:style w:type="paragraph" w:customStyle="1" w:styleId="Charfd">
    <w:name w:val="Char"/>
    <w:basedOn w:val="Normal"/>
    <w:rsid w:val="00856C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e">
    <w:name w:val="Char"/>
    <w:basedOn w:val="Normal"/>
    <w:rsid w:val="000B64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b">
    <w:name w:val="Char1"/>
    <w:basedOn w:val="Normal"/>
    <w:rsid w:val="009C3E0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4">
    <w:name w:val="Char Char Char Char Char Char1 Char Char Char Char"/>
    <w:basedOn w:val="Normal"/>
    <w:rsid w:val="005056B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">
    <w:name w:val="Char Char Char Char"/>
    <w:basedOn w:val="Normal"/>
    <w:rsid w:val="00DB16AA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1Char3">
    <w:name w:val="Char Char Char1 Char"/>
    <w:basedOn w:val="Normal"/>
    <w:rsid w:val="005E1404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1CharChar">
    <w:name w:val="Char Char Char1 Char Char"/>
    <w:basedOn w:val="Normal"/>
    <w:rsid w:val="001B0976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21">
    <w:name w:val="Char2"/>
    <w:basedOn w:val="Normal"/>
    <w:rsid w:val="00F36E1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">
    <w:name w:val="Char"/>
    <w:basedOn w:val="Normal"/>
    <w:rsid w:val="000940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2">
    <w:name w:val="Char Char Char Char Char Char Char"/>
    <w:basedOn w:val="Normal"/>
    <w:rsid w:val="001A38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0">
    <w:name w:val="Char"/>
    <w:basedOn w:val="Normal"/>
    <w:rsid w:val="0086730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reExpertise">
    <w:name w:val="Core_Expertise"/>
    <w:basedOn w:val="BodyText"/>
    <w:rsid w:val="00DF3BCB"/>
    <w:pPr>
      <w:widowControl w:val="0"/>
      <w:numPr>
        <w:numId w:val="9"/>
      </w:numPr>
      <w:spacing w:before="100" w:after="100"/>
    </w:pPr>
    <w:rPr>
      <w:rFonts w:ascii="Verdana" w:hAnsi="Verdana" w:cs="Tahoma"/>
      <w:sz w:val="18"/>
      <w:szCs w:val="24"/>
      <w:lang w:val="en-US"/>
    </w:rPr>
  </w:style>
  <w:style w:type="paragraph" w:customStyle="1" w:styleId="experiencebullets">
    <w:name w:val="experiencebullets"/>
    <w:basedOn w:val="Normal"/>
    <w:rsid w:val="00294F51"/>
    <w:pPr>
      <w:tabs>
        <w:tab w:val="num" w:pos="720"/>
      </w:tabs>
      <w:spacing w:after="0" w:line="240" w:lineRule="auto"/>
      <w:ind w:left="720" w:right="540" w:hanging="360"/>
    </w:pPr>
    <w:rPr>
      <w:rFonts w:ascii="Verdana" w:hAnsi="Verdana"/>
      <w:sz w:val="18"/>
      <w:szCs w:val="18"/>
    </w:rPr>
  </w:style>
  <w:style w:type="paragraph" w:customStyle="1" w:styleId="Charff1">
    <w:name w:val="Char"/>
    <w:basedOn w:val="Normal"/>
    <w:rsid w:val="00BC399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Points">
    <w:name w:val="Bullet Points"/>
    <w:basedOn w:val="Normal"/>
    <w:rsid w:val="00CF2C4F"/>
    <w:pPr>
      <w:numPr>
        <w:numId w:val="10"/>
      </w:numPr>
      <w:spacing w:before="120" w:after="0" w:line="240" w:lineRule="auto"/>
    </w:pPr>
    <w:rPr>
      <w:szCs w:val="20"/>
    </w:rPr>
  </w:style>
  <w:style w:type="numbering" w:customStyle="1" w:styleId="WW8Num5">
    <w:name w:val="WW8Num5"/>
    <w:basedOn w:val="NoList"/>
    <w:rsid w:val="0003270B"/>
    <w:pPr>
      <w:numPr>
        <w:numId w:val="11"/>
      </w:numPr>
    </w:pPr>
  </w:style>
  <w:style w:type="paragraph" w:customStyle="1" w:styleId="Charff2">
    <w:name w:val="Char"/>
    <w:basedOn w:val="Normal"/>
    <w:rsid w:val="00D72B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0">
    <w:name w:val="Char Char Char Char"/>
    <w:basedOn w:val="Normal"/>
    <w:rsid w:val="00C24B5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3">
    <w:name w:val="Char"/>
    <w:basedOn w:val="Normal"/>
    <w:rsid w:val="00916BB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location">
    <w:name w:val="location"/>
    <w:basedOn w:val="DefaultParagraphFont"/>
    <w:rsid w:val="00650DC1"/>
  </w:style>
  <w:style w:type="character" w:customStyle="1" w:styleId="duration">
    <w:name w:val="duration"/>
    <w:basedOn w:val="DefaultParagraphFont"/>
    <w:rsid w:val="00040FD9"/>
  </w:style>
  <w:style w:type="character" w:customStyle="1" w:styleId="org">
    <w:name w:val="org"/>
    <w:basedOn w:val="DefaultParagraphFont"/>
    <w:rsid w:val="00040FD9"/>
  </w:style>
  <w:style w:type="paragraph" w:customStyle="1" w:styleId="Charff4">
    <w:name w:val="Char"/>
    <w:basedOn w:val="Normal"/>
    <w:rsid w:val="00C9076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5">
    <w:name w:val="Char Char Char Char Char Char Char Char Char Char"/>
    <w:basedOn w:val="Normal"/>
    <w:rsid w:val="00E75A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5">
    <w:name w:val="Char"/>
    <w:basedOn w:val="Normal"/>
    <w:rsid w:val="00C4198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WW-Default">
    <w:name w:val="WW-Default"/>
    <w:rsid w:val="00140E2E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DefaultChar">
    <w:name w:val="Default Char"/>
    <w:basedOn w:val="DefaultParagraphFont"/>
    <w:rsid w:val="0018026E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customStyle="1" w:styleId="Charff6">
    <w:name w:val="Char"/>
    <w:basedOn w:val="Normal"/>
    <w:rsid w:val="00A1322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2">
    <w:name w:val="Char2"/>
    <w:basedOn w:val="Normal"/>
    <w:rsid w:val="001E0C8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">
    <w:name w:val="Char Char Char"/>
    <w:basedOn w:val="Normal"/>
    <w:rsid w:val="0025396B"/>
    <w:pPr>
      <w:spacing w:before="60" w:after="160" w:line="240" w:lineRule="exact"/>
    </w:pPr>
    <w:rPr>
      <w:rFonts w:ascii="Verdana" w:hAnsi="Verdana" w:cs="Arial"/>
      <w:noProof/>
      <w:color w:val="FF00FF"/>
      <w:sz w:val="20"/>
      <w:szCs w:val="24"/>
      <w:lang w:val="en-GB"/>
    </w:rPr>
  </w:style>
  <w:style w:type="paragraph" w:customStyle="1" w:styleId="Char1CharChar0">
    <w:name w:val="Char1 Char Char"/>
    <w:basedOn w:val="Normal"/>
    <w:rsid w:val="00611C8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7">
    <w:name w:val="Char"/>
    <w:basedOn w:val="Normal"/>
    <w:rsid w:val="00F4101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4">
    <w:name w:val="Char Char Char1 Char"/>
    <w:basedOn w:val="Normal"/>
    <w:rsid w:val="008E3B3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5">
    <w:name w:val="Char Char Char1 Char"/>
    <w:basedOn w:val="Normal"/>
    <w:rsid w:val="00F10D35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272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CharCharCharCharCharChar1CharCharCharChar5">
    <w:name w:val="Char Char Char Char Char Char1 Char Char Char Char"/>
    <w:basedOn w:val="Normal"/>
    <w:rsid w:val="0072722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8">
    <w:name w:val="Char"/>
    <w:basedOn w:val="Normal"/>
    <w:rsid w:val="0083761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1">
    <w:name w:val="Char Char Char Char"/>
    <w:basedOn w:val="Normal"/>
    <w:rsid w:val="00DD7338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f2">
    <w:name w:val="Char Char Char Char"/>
    <w:basedOn w:val="Normal"/>
    <w:rsid w:val="00625D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3">
    <w:name w:val="Char2"/>
    <w:basedOn w:val="Normal"/>
    <w:rsid w:val="00DB11FA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mmary">
    <w:name w:val="summary"/>
    <w:basedOn w:val="DefaultParagraphFont"/>
    <w:rsid w:val="00DB1B5F"/>
  </w:style>
  <w:style w:type="paragraph" w:customStyle="1" w:styleId="CharCharCharCharf3">
    <w:name w:val="Char Char Char 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9">
    <w:name w:val="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">
    <w:name w:val="Char1"/>
    <w:basedOn w:val="Normal"/>
    <w:rsid w:val="00306F4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d">
    <w:name w:val="Char1"/>
    <w:basedOn w:val="Normal"/>
    <w:rsid w:val="00302C48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CompanyNameChar">
    <w:name w:val="Company Name Char"/>
    <w:basedOn w:val="DefaultParagraphFont"/>
    <w:link w:val="CompanyName"/>
    <w:rsid w:val="005C4EA9"/>
    <w:rPr>
      <w:rFonts w:ascii="Garamond" w:hAnsi="Garamond" w:cs="Times New Roman"/>
      <w:sz w:val="22"/>
      <w:lang w:val="en-US" w:eastAsia="en-US"/>
    </w:rPr>
  </w:style>
  <w:style w:type="paragraph" w:customStyle="1" w:styleId="CharChar1CharCharCharChar">
    <w:name w:val="Char Char1 Char Char Char Char"/>
    <w:basedOn w:val="Normal"/>
    <w:rsid w:val="007C167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1CharCharCharChar6">
    <w:name w:val="Char Char Char Char Char Char1 Char Char Char Char"/>
    <w:basedOn w:val="Normal"/>
    <w:rsid w:val="009F3D1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e">
    <w:name w:val="Char1"/>
    <w:basedOn w:val="Normal"/>
    <w:rsid w:val="00B75AE8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PlainTextChar1">
    <w:name w:val="Plain Text Char1"/>
    <w:basedOn w:val="DefaultParagraphFont"/>
    <w:locked/>
    <w:rsid w:val="00017492"/>
    <w:rPr>
      <w:rFonts w:ascii="Courier New" w:eastAsia="Times New Roman" w:hAnsi="Courier New" w:cs="Courier New"/>
      <w:sz w:val="20"/>
      <w:szCs w:val="20"/>
    </w:rPr>
  </w:style>
  <w:style w:type="paragraph" w:customStyle="1" w:styleId="Charffa">
    <w:name w:val="Char"/>
    <w:basedOn w:val="Normal"/>
    <w:rsid w:val="00E61D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b">
    <w:name w:val="Char"/>
    <w:basedOn w:val="Normal"/>
    <w:rsid w:val="00850A9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c">
    <w:name w:val="Char"/>
    <w:basedOn w:val="Normal"/>
    <w:rsid w:val="00BA735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Default">
    <w:name w:val="Default"/>
    <w:rsid w:val="004B19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r1CharCharCharCharCharCharCharCharChar0">
    <w:name w:val="Char1 Char Char Char Char Char Char Char Char Char"/>
    <w:basedOn w:val="Normal"/>
    <w:rsid w:val="000437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0">
    <w:name w:val="Char Char Char1 Char Char"/>
    <w:basedOn w:val="Normal"/>
    <w:rsid w:val="007E18BB"/>
    <w:pPr>
      <w:spacing w:after="160" w:line="240" w:lineRule="exact"/>
    </w:pPr>
    <w:rPr>
      <w:rFonts w:ascii="Tahoma" w:hAnsi="Tahoma" w:cs="Arial"/>
      <w:shadow/>
      <w:szCs w:val="20"/>
    </w:rPr>
  </w:style>
  <w:style w:type="character" w:customStyle="1" w:styleId="pc-rtg-body">
    <w:name w:val="pc-rtg-body"/>
    <w:basedOn w:val="DefaultParagraphFont"/>
    <w:rsid w:val="00C306CA"/>
  </w:style>
  <w:style w:type="paragraph" w:customStyle="1" w:styleId="CharCharCharCharf4">
    <w:name w:val="Char Char Char Char"/>
    <w:basedOn w:val="Normal"/>
    <w:rsid w:val="008114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5">
    <w:name w:val="Char Char Char Char"/>
    <w:basedOn w:val="Normal"/>
    <w:rsid w:val="0006662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CharChar1Char5">
    <w:name w:val="Char Char Char Char Char Char1 Char"/>
    <w:basedOn w:val="Normal"/>
    <w:rsid w:val="00445BAB"/>
    <w:pPr>
      <w:spacing w:after="160" w:line="240" w:lineRule="exact"/>
    </w:pPr>
    <w:rPr>
      <w:rFonts w:ascii="Tahoma" w:hAnsi="Tahoma" w:cs="Arial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2FC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2FC8"/>
    <w:rPr>
      <w:rFonts w:cs="Times New Roman"/>
      <w:sz w:val="16"/>
      <w:szCs w:val="16"/>
      <w:lang w:val="en-US" w:eastAsia="en-US"/>
    </w:rPr>
  </w:style>
  <w:style w:type="paragraph" w:customStyle="1" w:styleId="CharCharCharCharCharChar1CharCharCharChar7">
    <w:name w:val="Char Char Char Char Char Char1 Char Char Char Char"/>
    <w:basedOn w:val="Normal"/>
    <w:rsid w:val="002B49B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d">
    <w:name w:val="Char"/>
    <w:basedOn w:val="Normal"/>
    <w:rsid w:val="006F14B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f">
    <w:name w:val="Char1"/>
    <w:basedOn w:val="Normal"/>
    <w:rsid w:val="00AD5AAD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text">
    <w:name w:val="text"/>
    <w:basedOn w:val="DefaultParagraphFont"/>
    <w:rsid w:val="00645110"/>
  </w:style>
  <w:style w:type="paragraph" w:customStyle="1" w:styleId="Charffe">
    <w:name w:val="Char"/>
    <w:basedOn w:val="Normal"/>
    <w:rsid w:val="008030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6">
    <w:name w:val="Char Char Char Char Char Char1 Char"/>
    <w:basedOn w:val="Normal"/>
    <w:rsid w:val="007F40EF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ListParagraph1">
    <w:name w:val="List Paragraph1"/>
    <w:basedOn w:val="Normal"/>
    <w:uiPriority w:val="34"/>
    <w:qFormat/>
    <w:rsid w:val="006004C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uiPriority="0"/>
    <w:lsdException w:name="List" w:uiPriority="0"/>
    <w:lsdException w:name="List Bullet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lock Text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Normal (Web)" w:locked="1" w:semiHidden="0" w:uiPriority="0" w:unhideWhenUsed="0"/>
    <w:lsdException w:name="HTML Preformatted" w:uiPriority="0"/>
    <w:lsdException w:name="annotation subjec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6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F39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C1E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952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47D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70F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2A"/>
    <w:pPr>
      <w:keepNext/>
      <w:tabs>
        <w:tab w:val="num" w:pos="1152"/>
      </w:tabs>
      <w:suppressAutoHyphens/>
      <w:spacing w:after="0" w:line="240" w:lineRule="auto"/>
      <w:ind w:left="1152" w:hanging="1152"/>
      <w:outlineLvl w:val="5"/>
    </w:pPr>
    <w:rPr>
      <w:rFonts w:ascii="Times New Roman" w:hAnsi="Times New Roman"/>
      <w:b/>
      <w:sz w:val="20"/>
      <w:szCs w:val="20"/>
      <w:lang w:eastAsia="he-IL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272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996EFB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1E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952EA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70F6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B5C2A"/>
    <w:rPr>
      <w:rFonts w:ascii="Times New Roman" w:hAnsi="Times New Roman" w:cs="Times New Roman"/>
      <w:b/>
      <w:sz w:val="20"/>
      <w:szCs w:val="20"/>
      <w:lang w:eastAsia="he-IL" w:bidi="he-IL"/>
    </w:rPr>
  </w:style>
  <w:style w:type="paragraph" w:customStyle="1" w:styleId="Char">
    <w:name w:val="Char"/>
    <w:basedOn w:val="Normal"/>
    <w:uiPriority w:val="99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">
    <w:name w:val="Char Char Char Char"/>
    <w:basedOn w:val="Normal"/>
    <w:rsid w:val="00385468"/>
    <w:pPr>
      <w:spacing w:after="160" w:line="240" w:lineRule="exact"/>
    </w:pPr>
    <w:rPr>
      <w:rFonts w:ascii="Verdana" w:hAnsi="Verdana" w:cs="Arial"/>
      <w:szCs w:val="20"/>
    </w:rPr>
  </w:style>
  <w:style w:type="paragraph" w:styleId="ListParagraph">
    <w:name w:val="List Paragraph"/>
    <w:basedOn w:val="Normal"/>
    <w:uiPriority w:val="99"/>
    <w:qFormat/>
    <w:rsid w:val="00547894"/>
    <w:pPr>
      <w:ind w:left="720"/>
    </w:pPr>
  </w:style>
  <w:style w:type="character" w:styleId="Hyperlink">
    <w:name w:val="Hyperlink"/>
    <w:basedOn w:val="DefaultParagraphFont"/>
    <w:rsid w:val="00907383"/>
    <w:rPr>
      <w:rFonts w:cs="Times New Roman"/>
      <w:color w:val="0000FF"/>
      <w:u w:val="single"/>
    </w:rPr>
  </w:style>
  <w:style w:type="paragraph" w:customStyle="1" w:styleId="Nome">
    <w:name w:val="Nome"/>
    <w:basedOn w:val="Normal"/>
    <w:uiPriority w:val="99"/>
    <w:rsid w:val="001B5C2A"/>
    <w:pPr>
      <w:suppressAutoHyphens/>
      <w:spacing w:after="0" w:line="240" w:lineRule="auto"/>
      <w:ind w:left="426" w:hanging="426"/>
    </w:pPr>
    <w:rPr>
      <w:rFonts w:ascii="Times New Roman" w:hAnsi="Times New Roman"/>
      <w:b/>
      <w:sz w:val="28"/>
      <w:szCs w:val="20"/>
      <w:lang w:eastAsia="he-IL" w:bidi="he-IL"/>
    </w:rPr>
  </w:style>
  <w:style w:type="paragraph" w:styleId="NormalWeb">
    <w:name w:val="Normal (Web)"/>
    <w:basedOn w:val="Normal"/>
    <w:rsid w:val="00E90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E90CB7"/>
    <w:pPr>
      <w:spacing w:after="120" w:line="240" w:lineRule="auto"/>
    </w:pPr>
    <w:rPr>
      <w:rFonts w:ascii="Times New Roman" w:hAnsi="Times New Roman"/>
      <w:sz w:val="20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locked/>
    <w:rsid w:val="00E90CB7"/>
    <w:rPr>
      <w:rFonts w:ascii="Times New Roman" w:hAnsi="Times New Roman" w:cs="Times New Roman"/>
      <w:sz w:val="20"/>
      <w:szCs w:val="20"/>
      <w:lang w:val="en-IN"/>
    </w:rPr>
  </w:style>
  <w:style w:type="table" w:styleId="TableGrid">
    <w:name w:val="Table Grid"/>
    <w:basedOn w:val="TableNormal"/>
    <w:rsid w:val="00B551A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uiPriority w:val="99"/>
    <w:rsid w:val="004B37D7"/>
    <w:pPr>
      <w:spacing w:after="160" w:line="240" w:lineRule="exact"/>
    </w:pPr>
    <w:rPr>
      <w:rFonts w:ascii="Verdana" w:hAnsi="Verdana" w:cs="Arial"/>
      <w:szCs w:val="20"/>
    </w:rPr>
  </w:style>
  <w:style w:type="character" w:styleId="Strong">
    <w:name w:val="Strong"/>
    <w:basedOn w:val="DefaultParagraphFont"/>
    <w:qFormat/>
    <w:locked/>
    <w:rsid w:val="00D012AC"/>
    <w:rPr>
      <w:rFonts w:cs="Times New Roman"/>
      <w:b/>
      <w:bCs/>
    </w:rPr>
  </w:style>
  <w:style w:type="paragraph" w:styleId="Header">
    <w:name w:val="header"/>
    <w:basedOn w:val="Normal"/>
    <w:link w:val="HeaderChar"/>
    <w:rsid w:val="00D012A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12AC"/>
    <w:rPr>
      <w:rFonts w:ascii="Times New Roman" w:hAnsi="Times New Roman" w:cs="Times New Roman"/>
    </w:rPr>
  </w:style>
  <w:style w:type="paragraph" w:customStyle="1" w:styleId="Char3">
    <w:name w:val="Char3"/>
    <w:basedOn w:val="Normal"/>
    <w:uiPriority w:val="99"/>
    <w:rsid w:val="00BF563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">
    <w:name w:val="Char Char Char Char Char Char Char"/>
    <w:basedOn w:val="Normal"/>
    <w:uiPriority w:val="99"/>
    <w:rsid w:val="008F08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">
    <w:name w:val="Char1"/>
    <w:basedOn w:val="Normal"/>
    <w:uiPriority w:val="99"/>
    <w:rsid w:val="002C74DF"/>
    <w:pPr>
      <w:spacing w:after="160" w:line="240" w:lineRule="exact"/>
    </w:pPr>
    <w:rPr>
      <w:rFonts w:ascii="Verdana" w:hAnsi="Verdana" w:cs="Arial"/>
      <w:szCs w:val="20"/>
    </w:rPr>
  </w:style>
  <w:style w:type="paragraph" w:styleId="NoSpacing">
    <w:name w:val="No Spacing"/>
    <w:link w:val="NoSpacingChar"/>
    <w:uiPriority w:val="1"/>
    <w:qFormat/>
    <w:rsid w:val="00270212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E59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E593D"/>
    <w:rPr>
      <w:rFonts w:eastAsia="Times New Roman" w:cs="Times New Roman"/>
      <w:sz w:val="16"/>
      <w:szCs w:val="16"/>
    </w:rPr>
  </w:style>
  <w:style w:type="paragraph" w:customStyle="1" w:styleId="Address">
    <w:name w:val="Address"/>
    <w:basedOn w:val="Normal"/>
    <w:uiPriority w:val="99"/>
    <w:rsid w:val="00872AE5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paragraph" w:customStyle="1" w:styleId="Char2">
    <w:name w:val="Char2"/>
    <w:basedOn w:val="Normal"/>
    <w:uiPriority w:val="99"/>
    <w:rsid w:val="002E38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27179D"/>
    <w:pPr>
      <w:spacing w:after="160" w:line="240" w:lineRule="exact"/>
    </w:pPr>
    <w:rPr>
      <w:rFonts w:ascii="Verdana" w:hAnsi="Verdana" w:cs="Arial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729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729F7"/>
    <w:rPr>
      <w:rFonts w:eastAsia="Times New Roman" w:cs="Times New Roman"/>
    </w:rPr>
  </w:style>
  <w:style w:type="character" w:styleId="EndnoteReference">
    <w:name w:val="endnote reference"/>
    <w:basedOn w:val="DefaultParagraphFont"/>
    <w:uiPriority w:val="99"/>
    <w:semiHidden/>
    <w:rsid w:val="001729F7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locked/>
    <w:rsid w:val="00701FB2"/>
    <w:pPr>
      <w:spacing w:after="0" w:line="240" w:lineRule="auto"/>
      <w:jc w:val="center"/>
    </w:pPr>
    <w:rPr>
      <w:rFonts w:ascii="Palatino Linotype" w:hAnsi="Palatino Linotype"/>
      <w:sz w:val="32"/>
      <w:szCs w:val="24"/>
    </w:rPr>
  </w:style>
  <w:style w:type="character" w:customStyle="1" w:styleId="TitleChar">
    <w:name w:val="Title Char"/>
    <w:basedOn w:val="DefaultParagraphFont"/>
    <w:link w:val="Title"/>
    <w:locked/>
    <w:rsid w:val="00701FB2"/>
    <w:rPr>
      <w:rFonts w:ascii="Palatino Linotype" w:hAnsi="Palatino Linotype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6432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CharCharCharCharChar">
    <w:name w:val="Char Char Char Char Char Char"/>
    <w:basedOn w:val="Normal"/>
    <w:uiPriority w:val="99"/>
    <w:rsid w:val="007642C0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rsid w:val="00553A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53AC4"/>
    <w:rPr>
      <w:rFonts w:eastAsia="Times New Roman" w:cs="Times New Roman"/>
      <w:sz w:val="22"/>
      <w:szCs w:val="22"/>
    </w:rPr>
  </w:style>
  <w:style w:type="paragraph" w:customStyle="1" w:styleId="CharChar1Char">
    <w:name w:val="Char Char1 Char"/>
    <w:basedOn w:val="Normal"/>
    <w:uiPriority w:val="99"/>
    <w:rsid w:val="00B9350A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1CharChar">
    <w:name w:val="Char1 Char Char"/>
    <w:basedOn w:val="Normal"/>
    <w:uiPriority w:val="99"/>
    <w:rsid w:val="00307AC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">
    <w:name w:val="Char4"/>
    <w:basedOn w:val="Normal"/>
    <w:uiPriority w:val="99"/>
    <w:rsid w:val="00274B8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1">
    <w:name w:val="Char Char Char Char Char Char Char1"/>
    <w:basedOn w:val="Normal"/>
    <w:uiPriority w:val="99"/>
    <w:rsid w:val="003942A9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CommentReference">
    <w:name w:val="annotation reference"/>
    <w:basedOn w:val="DefaultParagraphFont"/>
    <w:uiPriority w:val="99"/>
    <w:semiHidden/>
    <w:rsid w:val="00C668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C668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C668F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6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68F0"/>
    <w:rPr>
      <w:rFonts w:ascii="Tahoma" w:hAnsi="Tahoma" w:cs="Tahoma"/>
      <w:sz w:val="16"/>
      <w:szCs w:val="16"/>
    </w:rPr>
  </w:style>
  <w:style w:type="paragraph" w:customStyle="1" w:styleId="CharCharChar2Char">
    <w:name w:val="Char Char Char2 Char"/>
    <w:basedOn w:val="Normal"/>
    <w:uiPriority w:val="99"/>
    <w:rsid w:val="005D27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6">
    <w:name w:val="Char6"/>
    <w:basedOn w:val="Normal"/>
    <w:uiPriority w:val="99"/>
    <w:rsid w:val="00FC5EFF"/>
    <w:pPr>
      <w:spacing w:after="160" w:line="240" w:lineRule="exact"/>
    </w:pPr>
    <w:rPr>
      <w:rFonts w:ascii="Verdana" w:eastAsia="SimSun" w:hAnsi="Verdana" w:cs="Verdana"/>
    </w:rPr>
  </w:style>
  <w:style w:type="paragraph" w:customStyle="1" w:styleId="Char5">
    <w:name w:val="Char5"/>
    <w:basedOn w:val="Normal"/>
    <w:uiPriority w:val="99"/>
    <w:rsid w:val="00D839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8">
    <w:name w:val="Char8"/>
    <w:basedOn w:val="Normal"/>
    <w:uiPriority w:val="99"/>
    <w:rsid w:val="009617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7">
    <w:name w:val="Char7"/>
    <w:basedOn w:val="Normal"/>
    <w:uiPriority w:val="99"/>
    <w:rsid w:val="00B713C7"/>
    <w:pPr>
      <w:spacing w:after="160" w:line="240" w:lineRule="exact"/>
    </w:pPr>
    <w:rPr>
      <w:rFonts w:ascii="Verdana" w:hAnsi="Verdana" w:cs="Arial"/>
      <w:szCs w:val="20"/>
    </w:rPr>
  </w:style>
  <w:style w:type="paragraph" w:styleId="ListBullet">
    <w:name w:val="List Bullet"/>
    <w:basedOn w:val="Normal"/>
    <w:rsid w:val="00C63CA0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D05D39"/>
    <w:rPr>
      <w:rFonts w:cs="Times New Roman"/>
      <w:i/>
      <w:iCs/>
    </w:rPr>
  </w:style>
  <w:style w:type="paragraph" w:customStyle="1" w:styleId="CharCharCharChar1">
    <w:name w:val="Char Char Char Char1"/>
    <w:basedOn w:val="Normal"/>
    <w:uiPriority w:val="99"/>
    <w:rsid w:val="00D5253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9">
    <w:name w:val="Char9"/>
    <w:basedOn w:val="Normal"/>
    <w:uiPriority w:val="99"/>
    <w:rsid w:val="00D96F3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2">
    <w:name w:val="Char Char Char Char2"/>
    <w:basedOn w:val="Normal"/>
    <w:uiPriority w:val="99"/>
    <w:rsid w:val="00C028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1">
    <w:name w:val="Char11"/>
    <w:basedOn w:val="Normal"/>
    <w:uiPriority w:val="99"/>
    <w:rsid w:val="002B6DC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1">
    <w:name w:val="Char31"/>
    <w:basedOn w:val="Normal"/>
    <w:uiPriority w:val="99"/>
    <w:rsid w:val="00B41B1B"/>
    <w:pPr>
      <w:spacing w:after="160" w:line="240" w:lineRule="exact"/>
    </w:pPr>
    <w:rPr>
      <w:rFonts w:ascii="Verdana" w:hAnsi="Verdana" w:cs="Arial"/>
      <w:szCs w:val="20"/>
    </w:rPr>
  </w:style>
  <w:style w:type="paragraph" w:styleId="ListBullet2">
    <w:name w:val="List Bullet 2"/>
    <w:basedOn w:val="Normal"/>
    <w:rsid w:val="005341B6"/>
    <w:pPr>
      <w:tabs>
        <w:tab w:val="num" w:pos="720"/>
      </w:tabs>
      <w:ind w:left="720" w:hanging="360"/>
      <w:contextualSpacing/>
    </w:pPr>
  </w:style>
  <w:style w:type="paragraph" w:customStyle="1" w:styleId="Char10">
    <w:name w:val="Char10"/>
    <w:basedOn w:val="Normal"/>
    <w:uiPriority w:val="99"/>
    <w:rsid w:val="0000174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E557B5"/>
    <w:pPr>
      <w:spacing w:after="160" w:line="240" w:lineRule="exact"/>
    </w:pPr>
    <w:rPr>
      <w:rFonts w:ascii="Verdana" w:hAnsi="Verdana" w:cs="Arial"/>
      <w:szCs w:val="20"/>
    </w:rPr>
  </w:style>
  <w:style w:type="paragraph" w:styleId="BodyTextIndent">
    <w:name w:val="Body Text Indent"/>
    <w:basedOn w:val="Normal"/>
    <w:link w:val="BodyTextIndentChar"/>
    <w:rsid w:val="002C5B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locked/>
    <w:rsid w:val="002C5B7E"/>
    <w:rPr>
      <w:rFonts w:eastAsia="Times New Roman" w:cs="Times New Roman"/>
      <w:sz w:val="22"/>
      <w:szCs w:val="22"/>
    </w:rPr>
  </w:style>
  <w:style w:type="character" w:customStyle="1" w:styleId="st">
    <w:name w:val="st"/>
    <w:basedOn w:val="DefaultParagraphFont"/>
    <w:rsid w:val="00446139"/>
    <w:rPr>
      <w:rFonts w:cs="Times New Roman"/>
    </w:rPr>
  </w:style>
  <w:style w:type="paragraph" w:customStyle="1" w:styleId="JobTitle">
    <w:name w:val="Job Title"/>
    <w:next w:val="Normal"/>
    <w:rsid w:val="006F1C30"/>
    <w:pPr>
      <w:spacing w:before="40" w:after="40" w:line="220" w:lineRule="atLeast"/>
    </w:pPr>
    <w:rPr>
      <w:rFonts w:ascii="Garamond" w:hAnsi="Garamond" w:cs="Times New Roman"/>
      <w:i/>
      <w:spacing w:val="5"/>
      <w:sz w:val="23"/>
      <w:lang w:val="en-US"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uiPriority w:val="99"/>
    <w:rsid w:val="000207A0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chievement">
    <w:name w:val="Achievement"/>
    <w:basedOn w:val="BodyText"/>
    <w:rsid w:val="00862640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862640"/>
    <w:pPr>
      <w:numPr>
        <w:numId w:val="2"/>
      </w:numPr>
      <w:spacing w:before="220"/>
      <w:ind w:left="245" w:hanging="245"/>
    </w:pPr>
  </w:style>
  <w:style w:type="paragraph" w:customStyle="1" w:styleId="CharCharCharCharCharChar1CharCharCharChar">
    <w:name w:val="Char Char Char Char Char Char1 Char Char Char Char"/>
    <w:basedOn w:val="Normal"/>
    <w:uiPriority w:val="99"/>
    <w:rsid w:val="0091014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Text">
    <w:name w:val="Address Text"/>
    <w:basedOn w:val="NoSpacing"/>
    <w:uiPriority w:val="99"/>
    <w:rsid w:val="009500B9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20"/>
      <w:lang w:eastAsia="ja-JP" w:bidi="he-IL"/>
    </w:rPr>
  </w:style>
  <w:style w:type="paragraph" w:customStyle="1" w:styleId="Subsection">
    <w:name w:val="Subsection"/>
    <w:basedOn w:val="Normal"/>
    <w:link w:val="SubsectionChar"/>
    <w:uiPriority w:val="99"/>
    <w:rsid w:val="003C5D63"/>
    <w:pPr>
      <w:spacing w:before="40" w:after="80" w:line="240" w:lineRule="auto"/>
    </w:pPr>
    <w:rPr>
      <w:rFonts w:ascii="Cambria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3C5D63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99"/>
    <w:rsid w:val="005239E4"/>
    <w:pPr>
      <w:spacing w:after="120" w:line="240" w:lineRule="auto"/>
      <w:contextualSpacing/>
    </w:pPr>
    <w:rPr>
      <w:rFonts w:ascii="Cambria" w:hAnsi="Cambria"/>
      <w:color w:val="4F81BD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99"/>
    <w:locked/>
    <w:rsid w:val="005239E4"/>
    <w:rPr>
      <w:rFonts w:ascii="Cambria" w:hAnsi="Cambria" w:cs="Times New Roman"/>
      <w:b/>
      <w:color w:val="4F81BD"/>
      <w:sz w:val="18"/>
      <w:lang w:val="en-US" w:eastAsia="ja-JP"/>
    </w:rPr>
  </w:style>
  <w:style w:type="paragraph" w:customStyle="1" w:styleId="Char13">
    <w:name w:val="Char13"/>
    <w:basedOn w:val="Normal"/>
    <w:uiPriority w:val="99"/>
    <w:rsid w:val="003B685C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apple-style-span">
    <w:name w:val="apple-style-span"/>
    <w:basedOn w:val="DefaultParagraphFont"/>
    <w:rsid w:val="00070D03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D55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55D0E"/>
    <w:rPr>
      <w:rFonts w:cs="Times New Roman"/>
      <w:sz w:val="22"/>
      <w:szCs w:val="22"/>
      <w:lang w:val="en-US" w:eastAsia="en-US"/>
    </w:rPr>
  </w:style>
  <w:style w:type="paragraph" w:customStyle="1" w:styleId="CharCharCharCharCharChar1CharCharCharCharCharCharChar">
    <w:name w:val="Char Char Char Char Char Char1 Char Char Char Char Char Char Char"/>
    <w:basedOn w:val="Normal"/>
    <w:uiPriority w:val="99"/>
    <w:rsid w:val="003A558B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btleEmphasis1">
    <w:name w:val="Subtle Emphasis1"/>
    <w:uiPriority w:val="99"/>
    <w:rsid w:val="00502348"/>
    <w:rPr>
      <w:i/>
    </w:rPr>
  </w:style>
  <w:style w:type="paragraph" w:customStyle="1" w:styleId="Char12">
    <w:name w:val="Char12"/>
    <w:basedOn w:val="Normal"/>
    <w:uiPriority w:val="99"/>
    <w:rsid w:val="00E17400"/>
    <w:pPr>
      <w:spacing w:after="160" w:line="240" w:lineRule="exact"/>
    </w:pPr>
    <w:rPr>
      <w:rFonts w:ascii="Verdana" w:hAnsi="Verdana" w:cs="Arial"/>
      <w:szCs w:val="20"/>
    </w:rPr>
  </w:style>
  <w:style w:type="paragraph" w:styleId="PlainText">
    <w:name w:val="Plain Text"/>
    <w:basedOn w:val="Normal"/>
    <w:link w:val="PlainTextChar"/>
    <w:rsid w:val="00F00202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0202"/>
    <w:rPr>
      <w:rFonts w:ascii="Courier New" w:hAnsi="Courier New" w:cs="Courier New"/>
      <w:lang w:val="en-US" w:eastAsia="en-US"/>
    </w:rPr>
  </w:style>
  <w:style w:type="paragraph" w:customStyle="1" w:styleId="ABCNormal">
    <w:name w:val="ABC Normal"/>
    <w:basedOn w:val="Normal"/>
    <w:link w:val="ABCNormalChar1"/>
    <w:rsid w:val="006C722F"/>
    <w:pPr>
      <w:spacing w:after="0" w:line="240" w:lineRule="auto"/>
      <w:ind w:left="720"/>
    </w:pPr>
    <w:rPr>
      <w:rFonts w:ascii="Arial" w:hAnsi="Arial"/>
      <w:snapToGrid w:val="0"/>
      <w:color w:val="000000"/>
      <w:sz w:val="20"/>
      <w:szCs w:val="20"/>
      <w:lang w:val="en-GB"/>
    </w:rPr>
  </w:style>
  <w:style w:type="character" w:customStyle="1" w:styleId="ABCNormalChar1">
    <w:name w:val="ABC Normal Char1"/>
    <w:basedOn w:val="DefaultParagraphFont"/>
    <w:link w:val="ABCNormal"/>
    <w:rsid w:val="006C722F"/>
    <w:rPr>
      <w:rFonts w:ascii="Arial" w:hAnsi="Arial" w:cs="Times New Roman"/>
      <w:snapToGrid w:val="0"/>
      <w:color w:val="000000"/>
      <w:lang w:val="en-GB" w:eastAsia="en-US"/>
    </w:rPr>
  </w:style>
  <w:style w:type="paragraph" w:customStyle="1" w:styleId="CharCharChar1Char">
    <w:name w:val="Char Char Char1 Char"/>
    <w:basedOn w:val="Normal"/>
    <w:rsid w:val="00A9585D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0">
    <w:name w:val="Char"/>
    <w:basedOn w:val="Normal"/>
    <w:rsid w:val="00A958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0">
    <w:name w:val="Char3"/>
    <w:basedOn w:val="Normal"/>
    <w:rsid w:val="004646F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40">
    <w:name w:val="Char4"/>
    <w:basedOn w:val="Normal"/>
    <w:rsid w:val="009D0A6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a">
    <w:name w:val="Char"/>
    <w:basedOn w:val="Normal"/>
    <w:rsid w:val="00DB1A4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CharChar">
    <w:name w:val="Char1 Char Char Char Char Char"/>
    <w:basedOn w:val="Normal"/>
    <w:rsid w:val="00233D5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b">
    <w:name w:val="Char"/>
    <w:basedOn w:val="Normal"/>
    <w:rsid w:val="003F255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email">
    <w:name w:val="email"/>
    <w:basedOn w:val="DefaultParagraphFont"/>
    <w:rsid w:val="0010039F"/>
  </w:style>
  <w:style w:type="paragraph" w:customStyle="1" w:styleId="Char14">
    <w:name w:val="Char1"/>
    <w:basedOn w:val="Normal"/>
    <w:rsid w:val="00C877FC"/>
    <w:pPr>
      <w:spacing w:after="160" w:line="240" w:lineRule="exact"/>
    </w:pPr>
    <w:rPr>
      <w:rFonts w:ascii="Arial" w:hAnsi="Arial" w:cs="Arial"/>
      <w:color w:val="000080"/>
    </w:rPr>
  </w:style>
  <w:style w:type="character" w:customStyle="1" w:styleId="Heading1Char">
    <w:name w:val="Heading 1 Char"/>
    <w:basedOn w:val="DefaultParagraphFont"/>
    <w:link w:val="Heading1"/>
    <w:rsid w:val="00AF39B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Charc">
    <w:name w:val="Char"/>
    <w:basedOn w:val="Normal"/>
    <w:rsid w:val="002079D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5">
    <w:name w:val="Char1"/>
    <w:basedOn w:val="Normal"/>
    <w:rsid w:val="00093C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CharChar">
    <w:name w:val="Char Char Char1 Char Char Char"/>
    <w:basedOn w:val="Normal"/>
    <w:rsid w:val="00F56C0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d">
    <w:name w:val="Char"/>
    <w:basedOn w:val="Normal"/>
    <w:rsid w:val="00F7653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0">
    <w:name w:val="Char Char Char Char Char Char1 Char Char Char Char Char Char Char"/>
    <w:basedOn w:val="Normal"/>
    <w:rsid w:val="001E6702"/>
    <w:pPr>
      <w:spacing w:after="160" w:line="240" w:lineRule="exact"/>
    </w:pPr>
    <w:rPr>
      <w:rFonts w:ascii="Verdana" w:hAnsi="Verdana" w:cs="Arial"/>
      <w:szCs w:val="20"/>
    </w:rPr>
  </w:style>
  <w:style w:type="numbering" w:customStyle="1" w:styleId="Style1">
    <w:name w:val="Style1"/>
    <w:rsid w:val="00C77D47"/>
    <w:pPr>
      <w:numPr>
        <w:numId w:val="3"/>
      </w:numPr>
    </w:pPr>
  </w:style>
  <w:style w:type="paragraph" w:customStyle="1" w:styleId="CharCharCharCharCharChar1CharCharCharChar0">
    <w:name w:val="Char Char Char Char Char Char1 Char Char Char Char"/>
    <w:basedOn w:val="Normal"/>
    <w:rsid w:val="00465F9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e">
    <w:name w:val="Char"/>
    <w:basedOn w:val="Normal"/>
    <w:rsid w:val="003155E7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Char0">
    <w:name w:val="Char Char Char Char"/>
    <w:basedOn w:val="Normal"/>
    <w:rsid w:val="003F3826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3">
    <w:name w:val="Char Char Char Char"/>
    <w:basedOn w:val="Normal"/>
    <w:rsid w:val="007E39F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Standard">
    <w:name w:val="Standard"/>
    <w:rsid w:val="0012051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4"/>
      <w:szCs w:val="24"/>
      <w:lang w:val="en-US" w:eastAsia="zh-CN" w:bidi="hi-IN"/>
    </w:rPr>
  </w:style>
  <w:style w:type="paragraph" w:customStyle="1" w:styleId="CharCharCharCharCharCharCharCharCharChar0">
    <w:name w:val="Char Char Char Char Char Char Char Char Char Char"/>
    <w:basedOn w:val="Normal"/>
    <w:rsid w:val="00702E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Justified">
    <w:name w:val="Normal + Justified"/>
    <w:basedOn w:val="Normal"/>
    <w:rsid w:val="00086E6F"/>
    <w:pPr>
      <w:spacing w:after="0" w:line="240" w:lineRule="auto"/>
      <w:ind w:hanging="540"/>
      <w:jc w:val="both"/>
    </w:pPr>
    <w:rPr>
      <w:sz w:val="20"/>
      <w:szCs w:val="20"/>
      <w:lang w:val="en-IN" w:eastAsia="en-IN"/>
    </w:rPr>
  </w:style>
  <w:style w:type="paragraph" w:styleId="List">
    <w:name w:val="List"/>
    <w:basedOn w:val="Normal"/>
    <w:rsid w:val="00405206"/>
    <w:pPr>
      <w:spacing w:after="0" w:line="240" w:lineRule="auto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CharCharCharCharCharChar1Char">
    <w:name w:val="Char Char Char Char Char Char1 Char"/>
    <w:basedOn w:val="Normal"/>
    <w:rsid w:val="001D4ED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rsid w:val="00CF691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4">
    <w:name w:val="Char Char Char Char"/>
    <w:basedOn w:val="Normal"/>
    <w:rsid w:val="0043707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2">
    <w:name w:val="Char3"/>
    <w:basedOn w:val="Normal"/>
    <w:rsid w:val="005503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5">
    <w:name w:val="Char Char Char Char"/>
    <w:basedOn w:val="Normal"/>
    <w:rsid w:val="007644C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0">
    <w:name w:val="Char2"/>
    <w:basedOn w:val="Normal"/>
    <w:rsid w:val="00236F3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7D6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Caption">
    <w:name w:val="caption"/>
    <w:basedOn w:val="Normal"/>
    <w:next w:val="Normal"/>
    <w:qFormat/>
    <w:locked/>
    <w:rsid w:val="00027907"/>
    <w:pPr>
      <w:spacing w:after="0" w:line="240" w:lineRule="auto"/>
    </w:pPr>
    <w:rPr>
      <w:rFonts w:ascii="Tahoma" w:hAnsi="Tahoma" w:cs="Tahoma"/>
      <w:b/>
      <w:bCs/>
      <w:sz w:val="20"/>
      <w:szCs w:val="24"/>
    </w:rPr>
  </w:style>
  <w:style w:type="paragraph" w:customStyle="1" w:styleId="CharCharCharCharCharCharCharCharCharCharCharCharChar0">
    <w:name w:val="Char Char Char Char Char Char Char Char Char Char Char Char Char"/>
    <w:basedOn w:val="Normal"/>
    <w:rsid w:val="00B906C2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1Char0">
    <w:name w:val="Char Char Char Char Char Char1 Char"/>
    <w:basedOn w:val="Normal"/>
    <w:rsid w:val="00A356F7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fontsmall">
    <w:name w:val="fontsmall"/>
    <w:basedOn w:val="DefaultParagraphFont"/>
    <w:rsid w:val="000E4157"/>
  </w:style>
  <w:style w:type="character" w:customStyle="1" w:styleId="HTMLTypewriter2">
    <w:name w:val="HTML Typewriter2"/>
    <w:basedOn w:val="DefaultParagraphFont"/>
    <w:rsid w:val="00A265BA"/>
    <w:rPr>
      <w:rFonts w:ascii="Courier New" w:eastAsia="Times New Roman" w:hAnsi="Courier New" w:cs="Courier New"/>
      <w:sz w:val="20"/>
      <w:szCs w:val="20"/>
    </w:rPr>
  </w:style>
  <w:style w:type="character" w:customStyle="1" w:styleId="style11">
    <w:name w:val="style11"/>
    <w:basedOn w:val="DefaultParagraphFont"/>
    <w:rsid w:val="006D2FD9"/>
    <w:rPr>
      <w:u w:val="single"/>
    </w:rPr>
  </w:style>
  <w:style w:type="paragraph" w:customStyle="1" w:styleId="Charf">
    <w:name w:val="Char"/>
    <w:basedOn w:val="Normal"/>
    <w:rsid w:val="0002444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">
    <w:name w:val="Char Char Char Char Char"/>
    <w:basedOn w:val="Normal"/>
    <w:rsid w:val="00D246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0">
    <w:name w:val="Char"/>
    <w:basedOn w:val="Normal"/>
    <w:rsid w:val="0060306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6">
    <w:name w:val="Char Char Char Char"/>
    <w:basedOn w:val="Normal"/>
    <w:rsid w:val="00954B02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jrnl">
    <w:name w:val="jrnl"/>
    <w:basedOn w:val="DefaultParagraphFont"/>
    <w:rsid w:val="00AB7E33"/>
  </w:style>
  <w:style w:type="character" w:customStyle="1" w:styleId="xcitationtitle1">
    <w:name w:val="xcitationtitle1"/>
    <w:basedOn w:val="DefaultParagraphFont"/>
    <w:rsid w:val="00AB7E33"/>
    <w:rPr>
      <w:rFonts w:ascii="Verdana" w:hAnsi="Verdana" w:hint="default"/>
      <w:b/>
      <w:bCs/>
      <w:spacing w:val="240"/>
      <w:sz w:val="21"/>
      <w:szCs w:val="21"/>
    </w:rPr>
  </w:style>
  <w:style w:type="paragraph" w:customStyle="1" w:styleId="Charf1">
    <w:name w:val="Char"/>
    <w:basedOn w:val="Normal"/>
    <w:rsid w:val="0047599F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96EFB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blackres1">
    <w:name w:val="blackres1"/>
    <w:basedOn w:val="DefaultParagraphFont"/>
    <w:rsid w:val="00AD5044"/>
    <w:rPr>
      <w:rFonts w:ascii="Arial" w:hAnsi="Arial" w:cs="Arial" w:hint="default"/>
      <w:color w:val="000000"/>
      <w:sz w:val="20"/>
      <w:szCs w:val="20"/>
    </w:rPr>
  </w:style>
  <w:style w:type="paragraph" w:customStyle="1" w:styleId="TableContents">
    <w:name w:val="Table Contents"/>
    <w:basedOn w:val="Normal"/>
    <w:rsid w:val="00546FC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CharCharCharChar7">
    <w:name w:val="Char Char Char Char"/>
    <w:basedOn w:val="Normal"/>
    <w:rsid w:val="005D2D9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2">
    <w:name w:val="Char"/>
    <w:basedOn w:val="Normal"/>
    <w:rsid w:val="00774AA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Objective">
    <w:name w:val="Objective"/>
    <w:basedOn w:val="Normal"/>
    <w:next w:val="BodyText"/>
    <w:rsid w:val="005C1E2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har16">
    <w:name w:val="Char1"/>
    <w:basedOn w:val="Normal"/>
    <w:rsid w:val="0049132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1">
    <w:name w:val="Char Char Char Char Char Char1 Char"/>
    <w:basedOn w:val="Normal"/>
    <w:rsid w:val="003A45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IMP">
    <w:name w:val="Normal_IMP"/>
    <w:basedOn w:val="Normal"/>
    <w:rsid w:val="0060484D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hAnsi="Times New Roman"/>
      <w:sz w:val="20"/>
      <w:szCs w:val="20"/>
      <w:lang w:eastAsia="en-GB"/>
    </w:rPr>
  </w:style>
  <w:style w:type="paragraph" w:customStyle="1" w:styleId="CharCharCharCharCharChar1Char2">
    <w:name w:val="Char Char Char Char Char Char1 Char"/>
    <w:basedOn w:val="Normal"/>
    <w:rsid w:val="00DF571B"/>
    <w:pPr>
      <w:spacing w:after="160" w:line="240" w:lineRule="exact"/>
    </w:pPr>
    <w:rPr>
      <w:rFonts w:ascii="Verdana" w:hAnsi="Verdana" w:cs="Arial"/>
      <w:szCs w:val="20"/>
    </w:rPr>
  </w:style>
  <w:style w:type="character" w:styleId="PageNumber">
    <w:name w:val="page number"/>
    <w:rsid w:val="00845A23"/>
    <w:rPr>
      <w:sz w:val="24"/>
    </w:rPr>
  </w:style>
  <w:style w:type="paragraph" w:customStyle="1" w:styleId="Charf3">
    <w:name w:val="Char"/>
    <w:basedOn w:val="Normal"/>
    <w:rsid w:val="000E46C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8">
    <w:name w:val="Char Char Char Char"/>
    <w:basedOn w:val="Normal"/>
    <w:rsid w:val="007E4320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Normal-Indent">
    <w:name w:val="Normal-Indent"/>
    <w:basedOn w:val="Normal"/>
    <w:rsid w:val="00F3134D"/>
    <w:pPr>
      <w:keepLines/>
      <w:widowControl w:val="0"/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 w:val="20"/>
      <w:szCs w:val="20"/>
      <w:lang w:val="en-GB"/>
    </w:rPr>
  </w:style>
  <w:style w:type="character" w:customStyle="1" w:styleId="InternetLink">
    <w:name w:val="Internet Link"/>
    <w:rsid w:val="0001341A"/>
    <w:rPr>
      <w:color w:val="0000FF"/>
      <w:u w:val="single"/>
      <w:lang w:val="en-US" w:eastAsia="en-US" w:bidi="en-US"/>
    </w:rPr>
  </w:style>
  <w:style w:type="paragraph" w:customStyle="1" w:styleId="NormalAfter4pxChar">
    <w:name w:val="Normal + After:  4 px Char"/>
    <w:basedOn w:val="Normal"/>
    <w:link w:val="NormalAfter4pxCharChar"/>
    <w:rsid w:val="009311CA"/>
    <w:pPr>
      <w:numPr>
        <w:numId w:val="4"/>
      </w:numPr>
      <w:suppressAutoHyphens/>
      <w:spacing w:after="0" w:line="360" w:lineRule="exact"/>
      <w:jc w:val="both"/>
    </w:pPr>
    <w:rPr>
      <w:rFonts w:ascii="Garamond" w:hAnsi="Garamond"/>
      <w:lang w:eastAsia="ar-SA"/>
    </w:rPr>
  </w:style>
  <w:style w:type="character" w:customStyle="1" w:styleId="NormalAfter4pxCharChar">
    <w:name w:val="Normal + After:  4 px Char Char"/>
    <w:basedOn w:val="DefaultParagraphFont"/>
    <w:link w:val="NormalAfter4pxChar"/>
    <w:rsid w:val="009311CA"/>
    <w:rPr>
      <w:rFonts w:ascii="Garamond" w:hAnsi="Garamond" w:cs="Times New Roman"/>
      <w:sz w:val="22"/>
      <w:szCs w:val="22"/>
      <w:lang w:val="en-US" w:eastAsia="ar-SA"/>
    </w:rPr>
  </w:style>
  <w:style w:type="paragraph" w:customStyle="1" w:styleId="CharCharCharCharCharCharCharCharCharChar2">
    <w:name w:val="Char Char Char Char Char Char Char Char Char Char"/>
    <w:basedOn w:val="Normal"/>
    <w:rsid w:val="0030792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">
    <w:name w:val="Char1 Char Char Char"/>
    <w:basedOn w:val="Normal"/>
    <w:rsid w:val="00F96978"/>
    <w:pPr>
      <w:spacing w:after="160" w:line="240" w:lineRule="exact"/>
    </w:pPr>
    <w:rPr>
      <w:rFonts w:ascii="Verdana" w:hAnsi="Verdana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4117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4117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f4">
    <w:name w:val="Char"/>
    <w:basedOn w:val="Normal"/>
    <w:rsid w:val="002E622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Institution">
    <w:name w:val="Institution"/>
    <w:basedOn w:val="Normal"/>
    <w:next w:val="Normal"/>
    <w:rsid w:val="007C1C85"/>
    <w:pPr>
      <w:widowControl w:val="0"/>
      <w:autoSpaceDE w:val="0"/>
      <w:spacing w:after="0" w:line="240" w:lineRule="auto"/>
    </w:pPr>
    <w:rPr>
      <w:rFonts w:ascii="Palatino Linotype" w:hAnsi="Palatino Linotype"/>
      <w:b/>
      <w:bCs/>
      <w:sz w:val="20"/>
      <w:szCs w:val="24"/>
      <w:lang w:eastAsia="ar-SA"/>
    </w:rPr>
  </w:style>
  <w:style w:type="paragraph" w:customStyle="1" w:styleId="Charf5">
    <w:name w:val="Char"/>
    <w:basedOn w:val="Normal"/>
    <w:rsid w:val="00512DF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edlistlastitem">
    <w:name w:val="Bulleted list last item"/>
    <w:basedOn w:val="Normal"/>
    <w:rsid w:val="008F68FC"/>
    <w:pPr>
      <w:numPr>
        <w:numId w:val="5"/>
      </w:numPr>
      <w:spacing w:before="20" w:after="120" w:line="240" w:lineRule="auto"/>
    </w:pPr>
    <w:rPr>
      <w:rFonts w:ascii="Garamond" w:hAnsi="Garamond" w:cs="Arial"/>
      <w:sz w:val="20"/>
      <w:szCs w:val="20"/>
    </w:rPr>
  </w:style>
  <w:style w:type="paragraph" w:customStyle="1" w:styleId="CharCharCharCharCharChar1Char3">
    <w:name w:val="Char Char Char Char Char Char1 Char"/>
    <w:basedOn w:val="Normal"/>
    <w:rsid w:val="00CD585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0">
    <w:name w:val="Char Char Char Char Char Char Char"/>
    <w:basedOn w:val="Normal"/>
    <w:rsid w:val="000D29A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9">
    <w:name w:val="Char Char Char Char"/>
    <w:basedOn w:val="Normal"/>
    <w:uiPriority w:val="99"/>
    <w:rsid w:val="00B86BA4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7">
    <w:name w:val="Char1"/>
    <w:basedOn w:val="Normal"/>
    <w:rsid w:val="00E54201"/>
    <w:pPr>
      <w:spacing w:after="160" w:line="240" w:lineRule="exact"/>
    </w:pPr>
    <w:rPr>
      <w:rFonts w:ascii="Arial" w:hAnsi="Arial" w:cs="Arial"/>
      <w:color w:val="000080"/>
    </w:rPr>
  </w:style>
  <w:style w:type="paragraph" w:customStyle="1" w:styleId="CharCharCharCharChar0">
    <w:name w:val="Char Char Char Char Char"/>
    <w:basedOn w:val="Normal"/>
    <w:rsid w:val="00DA7E21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CharCharCharCharCharCharCharCharCharChar3">
    <w:name w:val="Char Char Char Char Char Char Char Char Char Char"/>
    <w:basedOn w:val="Normal"/>
    <w:rsid w:val="00B461A8"/>
    <w:pPr>
      <w:suppressAutoHyphens/>
      <w:spacing w:after="160" w:line="240" w:lineRule="exact"/>
    </w:pPr>
    <w:rPr>
      <w:rFonts w:ascii="Verdana" w:hAnsi="Verdana" w:cs="Arial"/>
      <w:szCs w:val="20"/>
    </w:rPr>
  </w:style>
  <w:style w:type="character" w:customStyle="1" w:styleId="apple-converted-space">
    <w:name w:val="apple-converted-space"/>
    <w:basedOn w:val="DefaultParagraphFont"/>
    <w:rsid w:val="00EC57A3"/>
  </w:style>
  <w:style w:type="paragraph" w:styleId="Subtitle">
    <w:name w:val="Subtitle"/>
    <w:basedOn w:val="Normal"/>
    <w:next w:val="Normal"/>
    <w:link w:val="SubtitleChar"/>
    <w:qFormat/>
    <w:locked/>
    <w:rsid w:val="00E15DF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5DF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/>
    </w:rPr>
  </w:style>
  <w:style w:type="paragraph" w:customStyle="1" w:styleId="Charf6">
    <w:name w:val="Char"/>
    <w:basedOn w:val="Normal"/>
    <w:rsid w:val="005443F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4">
    <w:name w:val="Char Char Char Char Char Char Char Char Char Char"/>
    <w:basedOn w:val="Normal"/>
    <w:rsid w:val="00AE73E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1">
    <w:name w:val="Char Char Char Char Char"/>
    <w:basedOn w:val="Normal"/>
    <w:rsid w:val="00014D43"/>
    <w:pPr>
      <w:spacing w:after="160" w:line="240" w:lineRule="exact"/>
    </w:pPr>
    <w:rPr>
      <w:rFonts w:ascii="Tahoma" w:hAnsi="Tahoma" w:cs="Arial"/>
      <w:szCs w:val="20"/>
    </w:rPr>
  </w:style>
  <w:style w:type="paragraph" w:customStyle="1" w:styleId="Address2">
    <w:name w:val="Address 2"/>
    <w:basedOn w:val="Normal"/>
    <w:rsid w:val="00687297"/>
    <w:pPr>
      <w:spacing w:after="0" w:line="160" w:lineRule="atLeast"/>
      <w:jc w:val="both"/>
    </w:pPr>
    <w:rPr>
      <w:rFonts w:ascii="Arial" w:hAnsi="Arial"/>
      <w:sz w:val="14"/>
      <w:szCs w:val="20"/>
    </w:rPr>
  </w:style>
  <w:style w:type="character" w:customStyle="1" w:styleId="Title1">
    <w:name w:val="Title1"/>
    <w:basedOn w:val="DefaultParagraphFont"/>
    <w:rsid w:val="00AE4B1D"/>
  </w:style>
  <w:style w:type="paragraph" w:customStyle="1" w:styleId="CharChar1Char0">
    <w:name w:val="Char Char1 Char"/>
    <w:basedOn w:val="Normal"/>
    <w:rsid w:val="00E421E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f7">
    <w:name w:val="Char"/>
    <w:basedOn w:val="Normal"/>
    <w:rsid w:val="00E20D1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Address1">
    <w:name w:val="Address 1"/>
    <w:basedOn w:val="Normal"/>
    <w:rsid w:val="00A12FAC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CharCharCharChar">
    <w:name w:val="Char Char Char Char Char Char Char Char"/>
    <w:basedOn w:val="Normal"/>
    <w:rsid w:val="00FA19D2"/>
    <w:pPr>
      <w:spacing w:after="160" w:line="240" w:lineRule="exact"/>
    </w:pPr>
    <w:rPr>
      <w:rFonts w:ascii="Verdana" w:hAnsi="Verdana" w:cs="Arial"/>
      <w:szCs w:val="20"/>
    </w:rPr>
  </w:style>
  <w:style w:type="character" w:styleId="IntenseEmphasis">
    <w:name w:val="Intense Emphasis"/>
    <w:basedOn w:val="DefaultParagraphFont"/>
    <w:uiPriority w:val="99"/>
    <w:qFormat/>
    <w:rsid w:val="009B1F9C"/>
    <w:rPr>
      <w:rFonts w:cs="Times New Roman"/>
      <w:b/>
      <w:bCs/>
      <w:i/>
      <w:iCs/>
      <w:sz w:val="24"/>
      <w:szCs w:val="24"/>
      <w:u w:val="single"/>
    </w:rPr>
  </w:style>
  <w:style w:type="character" w:customStyle="1" w:styleId="NoSpacingCharChar">
    <w:name w:val="No Spacing Char Char"/>
    <w:basedOn w:val="DefaultParagraphFont"/>
    <w:uiPriority w:val="99"/>
    <w:locked/>
    <w:rsid w:val="009B1F9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0">
    <w:name w:val="Char6"/>
    <w:basedOn w:val="Normal"/>
    <w:rsid w:val="0037205D"/>
    <w:pPr>
      <w:spacing w:after="160" w:line="240" w:lineRule="exact"/>
    </w:pPr>
    <w:rPr>
      <w:rFonts w:ascii="Verdana" w:eastAsia="SimSun" w:hAnsi="Verdana" w:cs="Verdana"/>
    </w:rPr>
  </w:style>
  <w:style w:type="paragraph" w:styleId="HTMLPreformatted">
    <w:name w:val="HTML Preformatted"/>
    <w:basedOn w:val="Normal"/>
    <w:link w:val="HTMLPreformattedChar"/>
    <w:unhideWhenUsed/>
    <w:rsid w:val="0019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196316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70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1CharCharCharCharCharCharChar1">
    <w:name w:val="Char Char Char Char Char Char1 Char Char Char Char Char Char Char"/>
    <w:basedOn w:val="Normal"/>
    <w:rsid w:val="00C349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heading">
    <w:name w:val="heading"/>
    <w:basedOn w:val="BodyText"/>
    <w:rsid w:val="00014820"/>
    <w:pPr>
      <w:spacing w:after="220" w:line="240" w:lineRule="atLeast"/>
      <w:jc w:val="both"/>
    </w:pPr>
    <w:rPr>
      <w:rFonts w:ascii="Garamond" w:hAnsi="Garamond"/>
      <w:sz w:val="24"/>
      <w:szCs w:val="24"/>
      <w:lang w:val="en-US"/>
    </w:rPr>
  </w:style>
  <w:style w:type="paragraph" w:customStyle="1" w:styleId="Charf8">
    <w:name w:val="Char"/>
    <w:basedOn w:val="Normal"/>
    <w:rsid w:val="00E9597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NormalArial">
    <w:name w:val="Normal + Arial"/>
    <w:aliases w:val="9 pt,Custom Color(RGB(68,68,68)),Before:  5 pt,After:  5 pt"/>
    <w:basedOn w:val="Normal"/>
    <w:rsid w:val="00397979"/>
    <w:pPr>
      <w:numPr>
        <w:numId w:val="6"/>
      </w:numPr>
      <w:spacing w:after="0" w:line="240" w:lineRule="auto"/>
    </w:pPr>
    <w:rPr>
      <w:rFonts w:ascii="Times New Roman" w:hAnsi="Times New Roman"/>
    </w:rPr>
  </w:style>
  <w:style w:type="paragraph" w:customStyle="1" w:styleId="NormalVerdana">
    <w:name w:val="Normal + Verdana"/>
    <w:aliases w:val="8.5 pt,Justified,After:  4 pt + Verdana"/>
    <w:basedOn w:val="NormalArial"/>
    <w:link w:val="NormalVerdanaChar"/>
    <w:rsid w:val="00397979"/>
    <w:rPr>
      <w:sz w:val="20"/>
      <w:szCs w:val="18"/>
    </w:rPr>
  </w:style>
  <w:style w:type="character" w:customStyle="1" w:styleId="NormalVerdanaChar">
    <w:name w:val="Normal + Verdana Char"/>
    <w:aliases w:val="8.5 pt Char,Justified Char,After:  4 pt + Verdana Char Char"/>
    <w:link w:val="NormalVerdana"/>
    <w:rsid w:val="00397979"/>
    <w:rPr>
      <w:rFonts w:ascii="Times New Roman" w:hAnsi="Times New Roman" w:cs="Times New Roman"/>
      <w:szCs w:val="18"/>
      <w:lang w:val="en-US" w:eastAsia="en-US"/>
    </w:rPr>
  </w:style>
  <w:style w:type="paragraph" w:customStyle="1" w:styleId="CharChar">
    <w:name w:val="Char Char"/>
    <w:basedOn w:val="Normal"/>
    <w:rsid w:val="00F611A7"/>
    <w:pPr>
      <w:spacing w:after="160" w:line="240" w:lineRule="exact"/>
    </w:pPr>
    <w:rPr>
      <w:rFonts w:ascii="Verdana" w:hAnsi="Verdana" w:cs="Verdana"/>
    </w:rPr>
  </w:style>
  <w:style w:type="paragraph" w:customStyle="1" w:styleId="CharCharCharCharCharChar1">
    <w:name w:val="Char Char Char Char Char Char1"/>
    <w:basedOn w:val="Normal"/>
    <w:rsid w:val="002E406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8">
    <w:name w:val="Char1"/>
    <w:basedOn w:val="Normal"/>
    <w:rsid w:val="00292670"/>
    <w:pPr>
      <w:spacing w:after="160" w:line="240" w:lineRule="exact"/>
    </w:pPr>
    <w:rPr>
      <w:rFonts w:ascii="Verdana" w:hAnsi="Verdana" w:cs="Arial"/>
      <w:szCs w:val="20"/>
    </w:rPr>
  </w:style>
  <w:style w:type="paragraph" w:styleId="BlockText">
    <w:name w:val="Block Text"/>
    <w:basedOn w:val="Normal"/>
    <w:rsid w:val="00F436D9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customStyle="1" w:styleId="CharCharCharCharCharChar10">
    <w:name w:val="Char Char Char Char Char Char1"/>
    <w:basedOn w:val="Normal"/>
    <w:rsid w:val="00691AA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One">
    <w:name w:val="Company Name One"/>
    <w:basedOn w:val="Normal"/>
    <w:next w:val="JobTitle"/>
    <w:rsid w:val="004B5F55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</w:rPr>
  </w:style>
  <w:style w:type="numbering" w:customStyle="1" w:styleId="Style5">
    <w:name w:val="Style5"/>
    <w:rsid w:val="007166B1"/>
    <w:pPr>
      <w:numPr>
        <w:numId w:val="7"/>
      </w:numPr>
    </w:pPr>
  </w:style>
  <w:style w:type="character" w:customStyle="1" w:styleId="EmailStyle2071">
    <w:name w:val="EmailStyle2071"/>
    <w:basedOn w:val="DefaultParagraphFont"/>
    <w:semiHidden/>
    <w:rsid w:val="008F7F1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FF"/>
      <w:sz w:val="20"/>
      <w:szCs w:val="20"/>
      <w:u w:val="none"/>
      <w:effect w:val="none"/>
    </w:rPr>
  </w:style>
  <w:style w:type="numbering" w:customStyle="1" w:styleId="Style7">
    <w:name w:val="Style7"/>
    <w:rsid w:val="00323B5B"/>
    <w:pPr>
      <w:numPr>
        <w:numId w:val="8"/>
      </w:numPr>
    </w:pPr>
  </w:style>
  <w:style w:type="paragraph" w:customStyle="1" w:styleId="WW-BodyTextIndent2">
    <w:name w:val="WW-Body Text Indent 2"/>
    <w:basedOn w:val="Normal"/>
    <w:rsid w:val="008A0E37"/>
    <w:pPr>
      <w:overflowPunct w:val="0"/>
      <w:spacing w:after="0" w:line="240" w:lineRule="auto"/>
      <w:ind w:left="720"/>
    </w:pPr>
    <w:rPr>
      <w:rFonts w:ascii="Times New Roman" w:hAnsi="Times New Roman"/>
      <w:sz w:val="24"/>
      <w:szCs w:val="20"/>
      <w:lang w:eastAsia="ar-SA"/>
    </w:rPr>
  </w:style>
  <w:style w:type="paragraph" w:customStyle="1" w:styleId="Charf9">
    <w:name w:val="Char"/>
    <w:basedOn w:val="Normal"/>
    <w:rsid w:val="008F37A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1">
    <w:name w:val="Char Char Char Char Char Char1 Char Char Char Char"/>
    <w:basedOn w:val="Normal"/>
    <w:rsid w:val="00886A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0">
    <w:name w:val="Char Char"/>
    <w:basedOn w:val="Normal"/>
    <w:rsid w:val="00C965B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a">
    <w:name w:val="Char Char Char Char"/>
    <w:basedOn w:val="Normal"/>
    <w:rsid w:val="00632319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33">
    <w:name w:val="Char3"/>
    <w:basedOn w:val="Normal"/>
    <w:rsid w:val="00223BC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4">
    <w:name w:val="Char Char Char Char Char Char1 Char"/>
    <w:basedOn w:val="Normal"/>
    <w:rsid w:val="00870B0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0">
    <w:name w:val="Char Char Char1 Char"/>
    <w:basedOn w:val="Normal"/>
    <w:rsid w:val="00FB180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a">
    <w:name w:val="Char"/>
    <w:basedOn w:val="Normal"/>
    <w:rsid w:val="00450C5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1">
    <w:name w:val="Char Char Char1 Char"/>
    <w:basedOn w:val="Normal"/>
    <w:rsid w:val="0024392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b">
    <w:name w:val="Char Char Char Char"/>
    <w:basedOn w:val="Normal"/>
    <w:rsid w:val="00C92521"/>
    <w:pPr>
      <w:spacing w:after="160" w:line="240" w:lineRule="exact"/>
    </w:pPr>
    <w:rPr>
      <w:rFonts w:ascii="Tahoma" w:hAnsi="Tahoma" w:cs="Arial"/>
      <w:szCs w:val="20"/>
    </w:rPr>
  </w:style>
  <w:style w:type="character" w:customStyle="1" w:styleId="style21">
    <w:name w:val="style21"/>
    <w:basedOn w:val="DefaultParagraphFont"/>
    <w:rsid w:val="00814351"/>
    <w:rPr>
      <w:rFonts w:ascii="Verdana" w:hAnsi="Verdana" w:hint="default"/>
      <w:color w:val="FFFFFF"/>
      <w:sz w:val="18"/>
      <w:szCs w:val="18"/>
    </w:rPr>
  </w:style>
  <w:style w:type="paragraph" w:customStyle="1" w:styleId="Char19">
    <w:name w:val="Char1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b">
    <w:name w:val="Char"/>
    <w:basedOn w:val="Normal"/>
    <w:rsid w:val="00CD6AE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">
    <w:name w:val="Char Char Char Char"/>
    <w:basedOn w:val="Normal"/>
    <w:rsid w:val="00321CB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c">
    <w:name w:val="Char"/>
    <w:basedOn w:val="Normal"/>
    <w:rsid w:val="0017049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harCharChar0">
    <w:name w:val="Char1 Char Char Char"/>
    <w:basedOn w:val="Normal"/>
    <w:rsid w:val="004131E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2">
    <w:name w:val="Char Char Char1 Char"/>
    <w:basedOn w:val="Normal"/>
    <w:rsid w:val="00BD049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d">
    <w:name w:val="Char Char Char Char"/>
    <w:basedOn w:val="Normal"/>
    <w:rsid w:val="00F6105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mpanyName">
    <w:name w:val="Company Name"/>
    <w:basedOn w:val="Normal"/>
    <w:next w:val="JobTitle"/>
    <w:link w:val="CompanyNameChar"/>
    <w:rsid w:val="00685C4A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/>
      <w:szCs w:val="20"/>
    </w:rPr>
  </w:style>
  <w:style w:type="paragraph" w:customStyle="1" w:styleId="Char1a">
    <w:name w:val="Char1"/>
    <w:basedOn w:val="Normal"/>
    <w:rsid w:val="00742A5A"/>
    <w:pPr>
      <w:numPr>
        <w:ilvl w:val="1"/>
      </w:numPr>
      <w:spacing w:before="22" w:after="160" w:line="240" w:lineRule="exact"/>
      <w:ind w:left="360" w:hanging="360"/>
      <w:jc w:val="both"/>
    </w:pPr>
    <w:rPr>
      <w:rFonts w:ascii="Arial" w:hAnsi="Arial" w:cs="Arial"/>
      <w:color w:val="000080"/>
      <w:szCs w:val="20"/>
    </w:rPr>
  </w:style>
  <w:style w:type="paragraph" w:customStyle="1" w:styleId="SectionTitle">
    <w:name w:val="Section Title"/>
    <w:basedOn w:val="Normal"/>
    <w:next w:val="Objective"/>
    <w:rsid w:val="0096301D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harCharCharCharCharChar1CharCharCharChar2">
    <w:name w:val="Char Char Char Char Char Char1 Char Char Char Char"/>
    <w:basedOn w:val="Normal"/>
    <w:rsid w:val="0027797C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e">
    <w:name w:val="Char Char Char Char"/>
    <w:basedOn w:val="Normal"/>
    <w:rsid w:val="00B37142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1CharCharCharCharCharCharCharCharChar">
    <w:name w:val="Char1 Char Char Char Char Char Char Char Char Char"/>
    <w:basedOn w:val="Normal"/>
    <w:rsid w:val="0050519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3">
    <w:name w:val="Char Char Char Char Char Char1 Char Char Char Char"/>
    <w:basedOn w:val="Normal"/>
    <w:rsid w:val="000A7053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postbody">
    <w:name w:val="postbody"/>
    <w:basedOn w:val="DefaultParagraphFont"/>
    <w:rsid w:val="00FE4C81"/>
  </w:style>
  <w:style w:type="character" w:customStyle="1" w:styleId="Position">
    <w:name w:val="Position"/>
    <w:rsid w:val="00671A80"/>
    <w:rPr>
      <w:b/>
      <w:bCs/>
    </w:rPr>
  </w:style>
  <w:style w:type="paragraph" w:customStyle="1" w:styleId="Charfd">
    <w:name w:val="Char"/>
    <w:basedOn w:val="Normal"/>
    <w:rsid w:val="00856CF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e">
    <w:name w:val="Char"/>
    <w:basedOn w:val="Normal"/>
    <w:rsid w:val="000B645D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b">
    <w:name w:val="Char1"/>
    <w:basedOn w:val="Normal"/>
    <w:rsid w:val="009C3E0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1CharCharCharChar4">
    <w:name w:val="Char Char Char Char Char Char1 Char Char Char Char"/>
    <w:basedOn w:val="Normal"/>
    <w:rsid w:val="005056B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">
    <w:name w:val="Char Char Char Char"/>
    <w:basedOn w:val="Normal"/>
    <w:rsid w:val="00DB16AA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1Char3">
    <w:name w:val="Char Char Char1 Char"/>
    <w:basedOn w:val="Normal"/>
    <w:rsid w:val="005E1404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1CharChar">
    <w:name w:val="Char Char Char1 Char Char"/>
    <w:basedOn w:val="Normal"/>
    <w:rsid w:val="001B0976"/>
    <w:pPr>
      <w:spacing w:after="160" w:line="240" w:lineRule="exact"/>
    </w:pPr>
    <w:rPr>
      <w:rFonts w:ascii="Tahoma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21">
    <w:name w:val="Char2"/>
    <w:basedOn w:val="Normal"/>
    <w:rsid w:val="00F36E16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">
    <w:name w:val="Char"/>
    <w:basedOn w:val="Normal"/>
    <w:rsid w:val="0009401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2">
    <w:name w:val="Char Char Char Char Char Char Char"/>
    <w:basedOn w:val="Normal"/>
    <w:rsid w:val="001A38AF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0">
    <w:name w:val="Char"/>
    <w:basedOn w:val="Normal"/>
    <w:rsid w:val="0086730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oreExpertise">
    <w:name w:val="Core_Expertise"/>
    <w:basedOn w:val="BodyText"/>
    <w:rsid w:val="00DF3BCB"/>
    <w:pPr>
      <w:widowControl w:val="0"/>
      <w:numPr>
        <w:numId w:val="9"/>
      </w:numPr>
      <w:spacing w:before="100" w:after="100"/>
    </w:pPr>
    <w:rPr>
      <w:rFonts w:ascii="Verdana" w:hAnsi="Verdana" w:cs="Tahoma"/>
      <w:sz w:val="18"/>
      <w:szCs w:val="24"/>
      <w:lang w:val="en-US"/>
    </w:rPr>
  </w:style>
  <w:style w:type="paragraph" w:customStyle="1" w:styleId="experiencebullets">
    <w:name w:val="experiencebullets"/>
    <w:basedOn w:val="Normal"/>
    <w:rsid w:val="00294F51"/>
    <w:pPr>
      <w:tabs>
        <w:tab w:val="num" w:pos="720"/>
      </w:tabs>
      <w:spacing w:after="0" w:line="240" w:lineRule="auto"/>
      <w:ind w:left="720" w:right="540" w:hanging="360"/>
    </w:pPr>
    <w:rPr>
      <w:rFonts w:ascii="Verdana" w:hAnsi="Verdana"/>
      <w:sz w:val="18"/>
      <w:szCs w:val="18"/>
    </w:rPr>
  </w:style>
  <w:style w:type="paragraph" w:customStyle="1" w:styleId="Charff1">
    <w:name w:val="Char"/>
    <w:basedOn w:val="Normal"/>
    <w:rsid w:val="00BC399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BulletPoints">
    <w:name w:val="Bullet Points"/>
    <w:basedOn w:val="Normal"/>
    <w:rsid w:val="00CF2C4F"/>
    <w:pPr>
      <w:numPr>
        <w:numId w:val="10"/>
      </w:numPr>
      <w:spacing w:before="120" w:after="0" w:line="240" w:lineRule="auto"/>
    </w:pPr>
    <w:rPr>
      <w:szCs w:val="20"/>
    </w:rPr>
  </w:style>
  <w:style w:type="numbering" w:customStyle="1" w:styleId="WW8Num5">
    <w:name w:val="WW8Num5"/>
    <w:basedOn w:val="NoList"/>
    <w:rsid w:val="0003270B"/>
    <w:pPr>
      <w:numPr>
        <w:numId w:val="11"/>
      </w:numPr>
    </w:pPr>
  </w:style>
  <w:style w:type="paragraph" w:customStyle="1" w:styleId="Charff2">
    <w:name w:val="Char"/>
    <w:basedOn w:val="Normal"/>
    <w:rsid w:val="00D72BDA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0">
    <w:name w:val="Char Char Char Char"/>
    <w:basedOn w:val="Normal"/>
    <w:rsid w:val="00C24B5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3">
    <w:name w:val="Char"/>
    <w:basedOn w:val="Normal"/>
    <w:rsid w:val="00916BB9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location">
    <w:name w:val="location"/>
    <w:basedOn w:val="DefaultParagraphFont"/>
    <w:rsid w:val="00650DC1"/>
  </w:style>
  <w:style w:type="character" w:customStyle="1" w:styleId="duration">
    <w:name w:val="duration"/>
    <w:basedOn w:val="DefaultParagraphFont"/>
    <w:rsid w:val="00040FD9"/>
  </w:style>
  <w:style w:type="character" w:customStyle="1" w:styleId="org">
    <w:name w:val="org"/>
    <w:basedOn w:val="DefaultParagraphFont"/>
    <w:rsid w:val="00040FD9"/>
  </w:style>
  <w:style w:type="paragraph" w:customStyle="1" w:styleId="Charff4">
    <w:name w:val="Char"/>
    <w:basedOn w:val="Normal"/>
    <w:rsid w:val="00C90760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CharCharCharCharCharChar5">
    <w:name w:val="Char Char Char Char Char Char Char Char Char Char"/>
    <w:basedOn w:val="Normal"/>
    <w:rsid w:val="00E75A7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5">
    <w:name w:val="Char"/>
    <w:basedOn w:val="Normal"/>
    <w:rsid w:val="00C4198E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WW-Default">
    <w:name w:val="WW-Default"/>
    <w:rsid w:val="00140E2E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DefaultChar">
    <w:name w:val="Default Char"/>
    <w:basedOn w:val="DefaultParagraphFont"/>
    <w:rsid w:val="0018026E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customStyle="1" w:styleId="Charff6">
    <w:name w:val="Char"/>
    <w:basedOn w:val="Normal"/>
    <w:rsid w:val="00A13223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2">
    <w:name w:val="Char2"/>
    <w:basedOn w:val="Normal"/>
    <w:rsid w:val="001E0C87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">
    <w:name w:val="Char Char Char"/>
    <w:basedOn w:val="Normal"/>
    <w:rsid w:val="0025396B"/>
    <w:pPr>
      <w:spacing w:before="60" w:after="160" w:line="240" w:lineRule="exact"/>
    </w:pPr>
    <w:rPr>
      <w:rFonts w:ascii="Verdana" w:hAnsi="Verdana" w:cs="Arial"/>
      <w:noProof/>
      <w:color w:val="FF00FF"/>
      <w:sz w:val="20"/>
      <w:szCs w:val="24"/>
      <w:lang w:val="en-GB"/>
    </w:rPr>
  </w:style>
  <w:style w:type="paragraph" w:customStyle="1" w:styleId="Char1CharChar0">
    <w:name w:val="Char1 Char Char"/>
    <w:basedOn w:val="Normal"/>
    <w:rsid w:val="00611C82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7">
    <w:name w:val="Char"/>
    <w:basedOn w:val="Normal"/>
    <w:rsid w:val="00F4101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4">
    <w:name w:val="Char Char Char1 Char"/>
    <w:basedOn w:val="Normal"/>
    <w:rsid w:val="008E3B31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1Char5">
    <w:name w:val="Char Char Char1 Char"/>
    <w:basedOn w:val="Normal"/>
    <w:rsid w:val="00F10D35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272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CharCharCharCharCharChar1CharCharCharChar5">
    <w:name w:val="Char Char Char Char Char Char1 Char Char Char Char"/>
    <w:basedOn w:val="Normal"/>
    <w:rsid w:val="0072722B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8">
    <w:name w:val="Char"/>
    <w:basedOn w:val="Normal"/>
    <w:rsid w:val="0083761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CharCharCharf1">
    <w:name w:val="Char Char Char Char"/>
    <w:basedOn w:val="Normal"/>
    <w:rsid w:val="00DD7338"/>
    <w:pPr>
      <w:spacing w:after="160" w:line="240" w:lineRule="exact"/>
    </w:pPr>
    <w:rPr>
      <w:rFonts w:ascii="Verdana" w:hAnsi="Verdana" w:cs="Arial"/>
      <w:szCs w:val="20"/>
      <w:lang w:val="en-GB"/>
    </w:rPr>
  </w:style>
  <w:style w:type="paragraph" w:customStyle="1" w:styleId="CharCharCharCharf2">
    <w:name w:val="Char Char Char Char"/>
    <w:basedOn w:val="Normal"/>
    <w:rsid w:val="00625DB4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23">
    <w:name w:val="Char2"/>
    <w:basedOn w:val="Normal"/>
    <w:rsid w:val="00DB11FA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summary">
    <w:name w:val="summary"/>
    <w:basedOn w:val="DefaultParagraphFont"/>
    <w:rsid w:val="00DB1B5F"/>
  </w:style>
  <w:style w:type="paragraph" w:customStyle="1" w:styleId="CharCharCharCharf3">
    <w:name w:val="Char Char Char 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ff9">
    <w:name w:val="Char"/>
    <w:basedOn w:val="Normal"/>
    <w:rsid w:val="000507B8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c">
    <w:name w:val="Char1"/>
    <w:basedOn w:val="Normal"/>
    <w:rsid w:val="00306F45"/>
    <w:pPr>
      <w:spacing w:after="160" w:line="240" w:lineRule="exact"/>
    </w:pPr>
    <w:rPr>
      <w:rFonts w:ascii="Verdana" w:hAnsi="Verdana" w:cs="Arial"/>
      <w:szCs w:val="20"/>
    </w:rPr>
  </w:style>
  <w:style w:type="paragraph" w:customStyle="1" w:styleId="Char1d">
    <w:name w:val="Char1"/>
    <w:basedOn w:val="Normal"/>
    <w:rsid w:val="00302C48"/>
    <w:pPr>
      <w:spacing w:after="160" w:line="240" w:lineRule="exact"/>
    </w:pPr>
    <w:rPr>
      <w:rFonts w:ascii="Verdana" w:hAnsi="Verdana" w:cs="Arial"/>
      <w:szCs w:val="20"/>
    </w:rPr>
  </w:style>
  <w:style w:type="character" w:customStyle="1" w:styleId="CompanyNameChar">
    <w:name w:val="Company Name Char"/>
    <w:basedOn w:val="DefaultParagraphFont"/>
    <w:link w:val="CompanyName"/>
    <w:rsid w:val="005C4EA9"/>
    <w:rPr>
      <w:rFonts w:ascii="Garamond" w:hAnsi="Garamond" w:cs="Times New Roman"/>
      <w:sz w:val="22"/>
      <w:lang w:val="en-US" w:eastAsia="en-US"/>
    </w:rPr>
  </w:style>
  <w:style w:type="paragraph" w:customStyle="1" w:styleId="CharChar1CharCharCharChar">
    <w:name w:val="Char Char1 Char Char Char Char"/>
    <w:basedOn w:val="Normal"/>
    <w:rsid w:val="007C1679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daicha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9A5C-8070-4EFB-888D-DDB90193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Manager>Times</Manager>
  <Company>TBSL</Company>
  <LinksUpToDate>false</LinksUpToDate>
  <CharactersWithSpaces>9467</CharactersWithSpaces>
  <SharedDoc>false</SharedDoc>
  <HLinks>
    <vt:vector size="30" baseType="variant">
      <vt:variant>
        <vt:i4>5308448</vt:i4>
      </vt:variant>
      <vt:variant>
        <vt:i4>12</vt:i4>
      </vt:variant>
      <vt:variant>
        <vt:i4>0</vt:i4>
      </vt:variant>
      <vt:variant>
        <vt:i4>5</vt:i4>
      </vt:variant>
      <vt:variant>
        <vt:lpwstr>mailto:poornima.timesjobs@gmail.com</vt:lpwstr>
      </vt:variant>
      <vt:variant>
        <vt:lpwstr/>
      </vt:variant>
      <vt:variant>
        <vt:i4>7405570</vt:i4>
      </vt:variant>
      <vt:variant>
        <vt:i4>9</vt:i4>
      </vt:variant>
      <vt:variant>
        <vt:i4>0</vt:i4>
      </vt:variant>
      <vt:variant>
        <vt:i4>5</vt:i4>
      </vt:variant>
      <vt:variant>
        <vt:lpwstr>mailto:amith.goutham@gmail.com</vt:lpwstr>
      </vt:variant>
      <vt:variant>
        <vt:lpwstr/>
      </vt:variant>
      <vt:variant>
        <vt:i4>2162764</vt:i4>
      </vt:variant>
      <vt:variant>
        <vt:i4>6</vt:i4>
      </vt:variant>
      <vt:variant>
        <vt:i4>0</vt:i4>
      </vt:variant>
      <vt:variant>
        <vt:i4>5</vt:i4>
      </vt:variant>
      <vt:variant>
        <vt:lpwstr>mailto:ameethn@yahoo.co.in</vt:lpwstr>
      </vt:variant>
      <vt:variant>
        <vt:lpwstr/>
      </vt:variant>
      <vt:variant>
        <vt:i4>7405570</vt:i4>
      </vt:variant>
      <vt:variant>
        <vt:i4>3</vt:i4>
      </vt:variant>
      <vt:variant>
        <vt:i4>0</vt:i4>
      </vt:variant>
      <vt:variant>
        <vt:i4>5</vt:i4>
      </vt:variant>
      <vt:variant>
        <vt:lpwstr>mailto:amith.goutham@gmail.com</vt:lpwstr>
      </vt:variant>
      <vt:variant>
        <vt:lpwstr/>
      </vt:variant>
      <vt:variant>
        <vt:i4>2162764</vt:i4>
      </vt:variant>
      <vt:variant>
        <vt:i4>0</vt:i4>
      </vt:variant>
      <vt:variant>
        <vt:i4>0</vt:i4>
      </vt:variant>
      <vt:variant>
        <vt:i4>5</vt:i4>
      </vt:variant>
      <vt:variant>
        <vt:lpwstr>mailto:ameethn@yahoo.co.in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Resume</dc:subject>
  <dc:creator>Poornima</dc:creator>
  <cp:lastModifiedBy>welcome</cp:lastModifiedBy>
  <cp:revision>6</cp:revision>
  <cp:lastPrinted>2013-03-31T16:46:00Z</cp:lastPrinted>
  <dcterms:created xsi:type="dcterms:W3CDTF">2018-07-16T06:18:00Z</dcterms:created>
  <dcterms:modified xsi:type="dcterms:W3CDTF">2018-08-02T11:49:00Z</dcterms:modified>
</cp:coreProperties>
</file>